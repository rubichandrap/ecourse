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before="18"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before="11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872" w:right="80" w:firstLine="569"/>
        <w:jc w:val="both"/>
        <w:rPr>
          <w:sz w:val="24"/>
          <w:szCs w:val="24"/>
        </w:rPr>
      </w:pPr>
      <w:proofErr w:type="gramStart"/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ini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u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tode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i/>
          <w:spacing w:val="-3"/>
          <w:sz w:val="24"/>
          <w:szCs w:val="24"/>
        </w:rPr>
        <w:t>(</w:t>
      </w:r>
      <w:r w:rsidRPr="00A36DB5">
        <w:rPr>
          <w:i/>
          <w:spacing w:val="2"/>
          <w:sz w:val="24"/>
          <w:szCs w:val="24"/>
        </w:rPr>
        <w:t>R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s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ar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z w:val="24"/>
          <w:szCs w:val="24"/>
        </w:rPr>
        <w:t>h</w:t>
      </w:r>
      <w:r w:rsidRPr="00A36DB5">
        <w:rPr>
          <w:i/>
          <w:spacing w:val="2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and</w:t>
      </w:r>
      <w:r w:rsidRPr="00A36DB5">
        <w:rPr>
          <w:i/>
          <w:spacing w:val="2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D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pacing w:val="1"/>
          <w:sz w:val="24"/>
          <w:szCs w:val="24"/>
        </w:rPr>
        <w:t>v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lo</w:t>
      </w:r>
      <w:r w:rsidRPr="00A36DB5">
        <w:rPr>
          <w:i/>
          <w:spacing w:val="3"/>
          <w:sz w:val="24"/>
          <w:szCs w:val="24"/>
        </w:rPr>
        <w:t>p</w:t>
      </w:r>
      <w:r w:rsidRPr="00A36DB5">
        <w:rPr>
          <w:i/>
          <w:sz w:val="24"/>
          <w:szCs w:val="24"/>
        </w:rPr>
        <w:t>m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n</w:t>
      </w:r>
      <w:r w:rsidRPr="00A36DB5">
        <w:rPr>
          <w:i/>
          <w:spacing w:val="3"/>
          <w:sz w:val="24"/>
          <w:szCs w:val="24"/>
        </w:rPr>
        <w:t>t</w:t>
      </w:r>
      <w:r w:rsidRPr="00A36DB5">
        <w:rPr>
          <w:i/>
          <w:spacing w:val="-1"/>
          <w:sz w:val="24"/>
          <w:szCs w:val="24"/>
        </w:rPr>
        <w:t>)</w:t>
      </w:r>
      <w:r w:rsidRPr="00A36DB5">
        <w:rPr>
          <w:sz w:val="24"/>
          <w:szCs w:val="24"/>
        </w:rPr>
        <w:t>.</w:t>
      </w:r>
      <w:proofErr w:type="gramEnd"/>
      <w:r w:rsidRPr="00A36DB5">
        <w:rPr>
          <w:sz w:val="24"/>
          <w:szCs w:val="24"/>
        </w:rPr>
        <w:t xml:space="preserve"> </w:t>
      </w:r>
      <w:proofErr w:type="gramStart"/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rup</w:t>
      </w:r>
      <w:r w:rsidRPr="00A36DB5">
        <w:rPr>
          <w:spacing w:val="-2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lah 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tu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metode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uji k</w:t>
      </w:r>
      <w:r w:rsidRPr="00A36DB5">
        <w:rPr>
          <w:spacing w:val="-1"/>
          <w:sz w:val="24"/>
          <w:szCs w:val="24"/>
        </w:rPr>
        <w:t>ee</w:t>
      </w:r>
      <w:r w:rsidRPr="00A36DB5">
        <w:rPr>
          <w:sz w:val="24"/>
          <w:szCs w:val="24"/>
        </w:rPr>
        <w:t>f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kt</w:t>
      </w:r>
      <w:r w:rsidRPr="00A36DB5">
        <w:rPr>
          <w:spacing w:val="1"/>
          <w:sz w:val="24"/>
          <w:szCs w:val="24"/>
        </w:rPr>
        <w:t>if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 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ntu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(Su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ono, 201</w:t>
      </w:r>
      <w:r w:rsidRPr="00A36DB5">
        <w:rPr>
          <w:spacing w:val="2"/>
          <w:sz w:val="24"/>
          <w:szCs w:val="24"/>
        </w:rPr>
        <w:t>3</w:t>
      </w:r>
      <w:r w:rsidRPr="00A36DB5">
        <w:rPr>
          <w:sz w:val="24"/>
          <w:szCs w:val="24"/>
        </w:rPr>
        <w:t>: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297).</w:t>
      </w:r>
      <w:proofErr w:type="gramEnd"/>
      <w:r w:rsidRPr="00A36DB5">
        <w:rPr>
          <w:sz w:val="24"/>
          <w:szCs w:val="24"/>
        </w:rPr>
        <w:t xml:space="preserve"> 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tode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ini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5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bidan</w:t>
      </w:r>
      <w:r w:rsidRPr="00A36DB5">
        <w:rPr>
          <w:spacing w:val="3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-</w:t>
      </w:r>
      <w:r w:rsidRPr="00A36DB5">
        <w:rPr>
          <w:sz w:val="24"/>
          <w:szCs w:val="24"/>
        </w:rPr>
        <w:t>bidang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mu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teknik,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z w:val="24"/>
          <w:szCs w:val="24"/>
        </w:rPr>
        <w:t xml:space="preserve"> tet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pi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kini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bida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-</w:t>
      </w:r>
      <w:r w:rsidRPr="00A36DB5">
        <w:rPr>
          <w:spacing w:val="2"/>
          <w:sz w:val="24"/>
          <w:szCs w:val="24"/>
        </w:rPr>
        <w:t>b</w:t>
      </w:r>
      <w:r w:rsidRPr="00A36DB5">
        <w:rPr>
          <w:sz w:val="24"/>
          <w:szCs w:val="24"/>
        </w:rPr>
        <w:t>idang 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mu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lain 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rti 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mu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sos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juga mu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k meng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me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o</w:t>
      </w:r>
      <w:r w:rsidRPr="00A36DB5">
        <w:rPr>
          <w:spacing w:val="2"/>
          <w:sz w:val="24"/>
          <w:szCs w:val="24"/>
        </w:rPr>
        <w:t>d</w:t>
      </w:r>
      <w:r w:rsidRPr="00A36DB5">
        <w:rPr>
          <w:sz w:val="24"/>
          <w:szCs w:val="24"/>
        </w:rPr>
        <w:t>e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in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.</w:t>
      </w:r>
    </w:p>
    <w:p w:rsidR="00357FE5" w:rsidRPr="00A36DB5" w:rsidRDefault="00D82146" w:rsidP="00A36DB5">
      <w:pPr>
        <w:spacing w:before="10" w:line="360" w:lineRule="auto"/>
        <w:ind w:left="872" w:right="80" w:firstLine="569"/>
        <w:jc w:val="both"/>
        <w:rPr>
          <w:sz w:val="24"/>
          <w:szCs w:val="24"/>
        </w:rPr>
      </w:pP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oleh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meng</w:t>
      </w:r>
      <w:r w:rsidRPr="00A36DB5">
        <w:rPr>
          <w:spacing w:val="-1"/>
          <w:sz w:val="24"/>
          <w:szCs w:val="24"/>
        </w:rPr>
        <w:t>ac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 xml:space="preserve"> 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da lan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-</w:t>
      </w:r>
      <w:proofErr w:type="gramStart"/>
      <w:r w:rsidRPr="00A36DB5">
        <w:rPr>
          <w:sz w:val="24"/>
          <w:szCs w:val="24"/>
        </w:rPr>
        <w:t>la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h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menu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 xml:space="preserve">ut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B</w:t>
      </w:r>
      <w:r w:rsidRPr="00A36DB5">
        <w:rPr>
          <w:sz w:val="24"/>
          <w:szCs w:val="24"/>
        </w:rPr>
        <w:t>o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 xml:space="preserve">g  &amp;  </w:t>
      </w:r>
      <w:r w:rsidRPr="00A36DB5">
        <w:rPr>
          <w:spacing w:val="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 xml:space="preserve">. 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ros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dur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 xml:space="preserve"> </w:t>
      </w:r>
      <w:r w:rsidRPr="00A36DB5">
        <w:rPr>
          <w:sz w:val="24"/>
          <w:szCs w:val="24"/>
        </w:rPr>
        <w:t>dik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mban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oleh </w:t>
      </w:r>
      <w:r w:rsidRPr="00A36DB5">
        <w:rPr>
          <w:spacing w:val="-2"/>
          <w:sz w:val="24"/>
          <w:szCs w:val="24"/>
        </w:rPr>
        <w:t>B</w:t>
      </w:r>
      <w:r w:rsidRPr="00A36DB5">
        <w:rPr>
          <w:spacing w:val="2"/>
          <w:sz w:val="24"/>
          <w:szCs w:val="24"/>
        </w:rPr>
        <w:t>o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>g &amp; 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ll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(19</w:t>
      </w:r>
      <w:r w:rsidRPr="00A36DB5">
        <w:rPr>
          <w:spacing w:val="-1"/>
          <w:sz w:val="24"/>
          <w:szCs w:val="24"/>
        </w:rPr>
        <w:t>8</w:t>
      </w:r>
      <w:r w:rsidRPr="00A36DB5">
        <w:rPr>
          <w:sz w:val="24"/>
          <w:szCs w:val="24"/>
        </w:rPr>
        <w:t xml:space="preserve">3: 775)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</w:p>
    <w:p w:rsidR="00357FE5" w:rsidRPr="00A36DB5" w:rsidRDefault="00D82146" w:rsidP="00A36DB5">
      <w:pPr>
        <w:spacing w:before="10" w:line="360" w:lineRule="auto"/>
        <w:ind w:left="1440" w:right="77"/>
        <w:jc w:val="both"/>
        <w:rPr>
          <w:sz w:val="24"/>
          <w:szCs w:val="24"/>
        </w:rPr>
      </w:pPr>
      <w:r w:rsidRPr="00A36DB5">
        <w:rPr>
          <w:spacing w:val="-1"/>
          <w:sz w:val="24"/>
          <w:szCs w:val="24"/>
        </w:rPr>
        <w:t>“</w:t>
      </w:r>
      <w:r w:rsidRPr="00A36DB5">
        <w:rPr>
          <w:i/>
          <w:spacing w:val="1"/>
          <w:sz w:val="24"/>
          <w:szCs w:val="24"/>
        </w:rPr>
        <w:t>T</w:t>
      </w:r>
      <w:r w:rsidRPr="00A36DB5">
        <w:rPr>
          <w:i/>
          <w:sz w:val="24"/>
          <w:szCs w:val="24"/>
        </w:rPr>
        <w:t>he</w:t>
      </w:r>
      <w:r w:rsidRPr="00A36DB5">
        <w:rPr>
          <w:i/>
          <w:spacing w:val="6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major</w:t>
      </w:r>
      <w:r w:rsidRPr="00A36DB5">
        <w:rPr>
          <w:i/>
          <w:spacing w:val="7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step</w:t>
      </w:r>
      <w:r w:rsidRPr="00A36DB5">
        <w:rPr>
          <w:i/>
          <w:spacing w:val="7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in</w:t>
      </w:r>
      <w:r w:rsidRPr="00A36DB5">
        <w:rPr>
          <w:i/>
          <w:spacing w:val="7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the</w:t>
      </w:r>
      <w:r w:rsidRPr="00A36DB5">
        <w:rPr>
          <w:i/>
          <w:spacing w:val="6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R</w:t>
      </w:r>
      <w:r w:rsidRPr="00A36DB5">
        <w:rPr>
          <w:i/>
          <w:spacing w:val="14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&amp; D</w:t>
      </w:r>
      <w:r w:rsidRPr="00A36DB5">
        <w:rPr>
          <w:i/>
          <w:spacing w:val="9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pacing w:val="1"/>
          <w:sz w:val="24"/>
          <w:szCs w:val="24"/>
        </w:rPr>
        <w:t>y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z w:val="24"/>
          <w:szCs w:val="24"/>
        </w:rPr>
        <w:t>le</w:t>
      </w:r>
      <w:r w:rsidRPr="00A36DB5">
        <w:rPr>
          <w:i/>
          <w:spacing w:val="6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us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d</w:t>
      </w:r>
      <w:r w:rsidRPr="00A36DB5">
        <w:rPr>
          <w:i/>
          <w:spacing w:val="7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to</w:t>
      </w:r>
      <w:r w:rsidRPr="00A36DB5">
        <w:rPr>
          <w:i/>
          <w:spacing w:val="7"/>
          <w:sz w:val="24"/>
          <w:szCs w:val="24"/>
        </w:rPr>
        <w:t xml:space="preserve"> </w:t>
      </w:r>
      <w:r w:rsidRPr="00A36DB5">
        <w:rPr>
          <w:i/>
          <w:spacing w:val="2"/>
          <w:sz w:val="24"/>
          <w:szCs w:val="24"/>
        </w:rPr>
        <w:t>d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pacing w:val="1"/>
          <w:sz w:val="24"/>
          <w:szCs w:val="24"/>
        </w:rPr>
        <w:t>ve</w:t>
      </w:r>
      <w:r w:rsidRPr="00A36DB5">
        <w:rPr>
          <w:i/>
          <w:sz w:val="24"/>
          <w:szCs w:val="24"/>
        </w:rPr>
        <w:t>lop</w:t>
      </w:r>
      <w:r w:rsidRPr="00A36DB5">
        <w:rPr>
          <w:i/>
          <w:spacing w:val="7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mi</w:t>
      </w:r>
      <w:r w:rsidRPr="00A36DB5">
        <w:rPr>
          <w:i/>
          <w:spacing w:val="5"/>
          <w:sz w:val="24"/>
          <w:szCs w:val="24"/>
        </w:rPr>
        <w:t>n</w:t>
      </w:r>
      <w:r w:rsidRPr="00A36DB5">
        <w:rPr>
          <w:i/>
          <w:sz w:val="24"/>
          <w:szCs w:val="24"/>
        </w:rPr>
        <w:t>icours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s</w:t>
      </w:r>
      <w:r w:rsidRPr="00A36DB5">
        <w:rPr>
          <w:i/>
          <w:spacing w:val="7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are</w:t>
      </w:r>
      <w:r w:rsidRPr="00A36DB5">
        <w:rPr>
          <w:i/>
          <w:spacing w:val="6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as fo</w:t>
      </w:r>
      <w:r w:rsidRPr="00A36DB5">
        <w:rPr>
          <w:i/>
          <w:spacing w:val="1"/>
          <w:sz w:val="24"/>
          <w:szCs w:val="24"/>
        </w:rPr>
        <w:t>l</w:t>
      </w:r>
      <w:r w:rsidRPr="00A36DB5">
        <w:rPr>
          <w:i/>
          <w:sz w:val="24"/>
          <w:szCs w:val="24"/>
        </w:rPr>
        <w:t>lo</w:t>
      </w:r>
      <w:r w:rsidRPr="00A36DB5">
        <w:rPr>
          <w:i/>
          <w:spacing w:val="1"/>
          <w:sz w:val="24"/>
          <w:szCs w:val="24"/>
        </w:rPr>
        <w:t>w</w:t>
      </w:r>
      <w:r w:rsidRPr="00A36DB5">
        <w:rPr>
          <w:i/>
          <w:sz w:val="24"/>
          <w:szCs w:val="24"/>
        </w:rPr>
        <w:t>s: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R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s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ar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z w:val="24"/>
          <w:szCs w:val="24"/>
        </w:rPr>
        <w:t>h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and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in</w:t>
      </w:r>
      <w:r w:rsidRPr="00A36DB5">
        <w:rPr>
          <w:i/>
          <w:spacing w:val="1"/>
          <w:sz w:val="24"/>
          <w:szCs w:val="24"/>
        </w:rPr>
        <w:t>f</w:t>
      </w:r>
      <w:r w:rsidRPr="00A36DB5">
        <w:rPr>
          <w:i/>
          <w:sz w:val="24"/>
          <w:szCs w:val="24"/>
        </w:rPr>
        <w:t xml:space="preserve">ormation 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z w:val="24"/>
          <w:szCs w:val="24"/>
        </w:rPr>
        <w:t>ol</w:t>
      </w:r>
      <w:r w:rsidRPr="00A36DB5">
        <w:rPr>
          <w:i/>
          <w:spacing w:val="1"/>
          <w:sz w:val="24"/>
          <w:szCs w:val="24"/>
        </w:rPr>
        <w:t>l</w:t>
      </w:r>
      <w:r w:rsidRPr="00A36DB5">
        <w:rPr>
          <w:i/>
          <w:spacing w:val="-1"/>
          <w:sz w:val="24"/>
          <w:szCs w:val="24"/>
        </w:rPr>
        <w:t>ec</w:t>
      </w:r>
      <w:r w:rsidRPr="00A36DB5">
        <w:rPr>
          <w:i/>
          <w:sz w:val="24"/>
          <w:szCs w:val="24"/>
        </w:rPr>
        <w:t>t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z w:val="24"/>
          <w:szCs w:val="24"/>
        </w:rPr>
        <w:t>ng; Planning;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D</w:t>
      </w:r>
      <w:r w:rsidRPr="00A36DB5">
        <w:rPr>
          <w:i/>
          <w:spacing w:val="1"/>
          <w:sz w:val="24"/>
          <w:szCs w:val="24"/>
        </w:rPr>
        <w:t>e</w:t>
      </w:r>
      <w:r w:rsidRPr="00A36DB5">
        <w:rPr>
          <w:i/>
          <w:spacing w:val="-1"/>
          <w:sz w:val="24"/>
          <w:szCs w:val="24"/>
        </w:rPr>
        <w:t>ve</w:t>
      </w:r>
      <w:r w:rsidRPr="00A36DB5">
        <w:rPr>
          <w:i/>
          <w:sz w:val="24"/>
          <w:szCs w:val="24"/>
        </w:rPr>
        <w:t>lop pr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l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z w:val="24"/>
          <w:szCs w:val="24"/>
        </w:rPr>
        <w:t>minary form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of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pr</w:t>
      </w:r>
      <w:r w:rsidRPr="00A36DB5">
        <w:rPr>
          <w:i/>
          <w:spacing w:val="2"/>
          <w:sz w:val="24"/>
          <w:szCs w:val="24"/>
        </w:rPr>
        <w:t>o</w:t>
      </w:r>
      <w:r w:rsidRPr="00A36DB5">
        <w:rPr>
          <w:i/>
          <w:sz w:val="24"/>
          <w:szCs w:val="24"/>
        </w:rPr>
        <w:t>du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pacing w:val="2"/>
          <w:sz w:val="24"/>
          <w:szCs w:val="24"/>
        </w:rPr>
        <w:t>t</w:t>
      </w:r>
      <w:r w:rsidRPr="00A36DB5">
        <w:rPr>
          <w:i/>
          <w:sz w:val="24"/>
          <w:szCs w:val="24"/>
        </w:rPr>
        <w:t>; Pr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l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z w:val="24"/>
          <w:szCs w:val="24"/>
        </w:rPr>
        <w:t>minary f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ld</w:t>
      </w:r>
      <w:r w:rsidRPr="00A36DB5">
        <w:rPr>
          <w:i/>
          <w:spacing w:val="4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testin</w:t>
      </w:r>
      <w:r w:rsidRPr="00A36DB5">
        <w:rPr>
          <w:i/>
          <w:spacing w:val="2"/>
          <w:sz w:val="24"/>
          <w:szCs w:val="24"/>
        </w:rPr>
        <w:t>g</w:t>
      </w:r>
      <w:r w:rsidRPr="00A36DB5">
        <w:rPr>
          <w:i/>
          <w:sz w:val="24"/>
          <w:szCs w:val="24"/>
        </w:rPr>
        <w:t xml:space="preserve">; </w:t>
      </w:r>
      <w:r w:rsidRPr="00A36DB5">
        <w:rPr>
          <w:i/>
          <w:spacing w:val="-1"/>
          <w:sz w:val="24"/>
          <w:szCs w:val="24"/>
        </w:rPr>
        <w:t>M</w:t>
      </w:r>
      <w:r w:rsidRPr="00A36DB5">
        <w:rPr>
          <w:i/>
          <w:sz w:val="24"/>
          <w:szCs w:val="24"/>
        </w:rPr>
        <w:t>ain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produ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z w:val="24"/>
          <w:szCs w:val="24"/>
        </w:rPr>
        <w:t>t r</w:t>
      </w:r>
      <w:r w:rsidRPr="00A36DB5">
        <w:rPr>
          <w:i/>
          <w:spacing w:val="-1"/>
          <w:sz w:val="24"/>
          <w:szCs w:val="24"/>
        </w:rPr>
        <w:t>ev</w:t>
      </w:r>
      <w:r w:rsidRPr="00A36DB5">
        <w:rPr>
          <w:i/>
          <w:sz w:val="24"/>
          <w:szCs w:val="24"/>
        </w:rPr>
        <w:t>is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z w:val="24"/>
          <w:szCs w:val="24"/>
        </w:rPr>
        <w:t>on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M</w:t>
      </w:r>
      <w:r w:rsidRPr="00A36DB5">
        <w:rPr>
          <w:i/>
          <w:sz w:val="24"/>
          <w:szCs w:val="24"/>
        </w:rPr>
        <w:t>ain f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 xml:space="preserve">ld </w:t>
      </w:r>
      <w:r w:rsidRPr="00A36DB5">
        <w:rPr>
          <w:i/>
          <w:spacing w:val="3"/>
          <w:sz w:val="24"/>
          <w:szCs w:val="24"/>
        </w:rPr>
        <w:t>t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st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z w:val="24"/>
          <w:szCs w:val="24"/>
        </w:rPr>
        <w:t>ng; Op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rat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z w:val="24"/>
          <w:szCs w:val="24"/>
        </w:rPr>
        <w:t>onal produ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z w:val="24"/>
          <w:szCs w:val="24"/>
        </w:rPr>
        <w:t>t</w:t>
      </w:r>
      <w:r w:rsidRPr="00A36DB5">
        <w:rPr>
          <w:i/>
          <w:spacing w:val="2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r</w:t>
      </w:r>
      <w:r w:rsidRPr="00A36DB5">
        <w:rPr>
          <w:i/>
          <w:spacing w:val="-1"/>
          <w:sz w:val="24"/>
          <w:szCs w:val="24"/>
        </w:rPr>
        <w:t>ev</w:t>
      </w:r>
      <w:r w:rsidRPr="00A36DB5">
        <w:rPr>
          <w:i/>
          <w:spacing w:val="2"/>
          <w:sz w:val="24"/>
          <w:szCs w:val="24"/>
        </w:rPr>
        <w:t>i</w:t>
      </w:r>
      <w:r w:rsidRPr="00A36DB5">
        <w:rPr>
          <w:i/>
          <w:sz w:val="24"/>
          <w:szCs w:val="24"/>
        </w:rPr>
        <w:t>sion;</w:t>
      </w:r>
      <w:r w:rsidRPr="00A36DB5">
        <w:rPr>
          <w:i/>
          <w:spacing w:val="2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Op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rat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z w:val="24"/>
          <w:szCs w:val="24"/>
        </w:rPr>
        <w:t>onal f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 xml:space="preserve">ld </w:t>
      </w:r>
      <w:r w:rsidRPr="00A36DB5">
        <w:rPr>
          <w:i/>
          <w:spacing w:val="2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 xml:space="preserve">testing; 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Final</w:t>
      </w:r>
      <w:r w:rsidRPr="00A36DB5">
        <w:rPr>
          <w:i/>
          <w:sz w:val="24"/>
          <w:szCs w:val="24"/>
        </w:rPr>
        <w:t xml:space="preserve">  produ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z w:val="24"/>
          <w:szCs w:val="24"/>
        </w:rPr>
        <w:t xml:space="preserve">t 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r</w:t>
      </w:r>
      <w:r w:rsidRPr="00A36DB5">
        <w:rPr>
          <w:i/>
          <w:spacing w:val="-1"/>
          <w:sz w:val="24"/>
          <w:szCs w:val="24"/>
        </w:rPr>
        <w:t>ev</w:t>
      </w:r>
      <w:r w:rsidRPr="00A36DB5">
        <w:rPr>
          <w:i/>
          <w:sz w:val="24"/>
          <w:szCs w:val="24"/>
        </w:rPr>
        <w:t>is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z w:val="24"/>
          <w:szCs w:val="24"/>
        </w:rPr>
        <w:t xml:space="preserve">on; 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Disse</w:t>
      </w:r>
      <w:r w:rsidRPr="00A36DB5">
        <w:rPr>
          <w:i/>
          <w:spacing w:val="-1"/>
          <w:sz w:val="24"/>
          <w:szCs w:val="24"/>
        </w:rPr>
        <w:t>m</w:t>
      </w:r>
      <w:r w:rsidRPr="00A36DB5">
        <w:rPr>
          <w:i/>
          <w:sz w:val="24"/>
          <w:szCs w:val="24"/>
        </w:rPr>
        <w:t>ina</w:t>
      </w:r>
      <w:r w:rsidRPr="00A36DB5">
        <w:rPr>
          <w:i/>
          <w:spacing w:val="1"/>
          <w:sz w:val="24"/>
          <w:szCs w:val="24"/>
        </w:rPr>
        <w:t>t</w:t>
      </w:r>
      <w:r w:rsidRPr="00A36DB5">
        <w:rPr>
          <w:i/>
          <w:sz w:val="24"/>
          <w:szCs w:val="24"/>
        </w:rPr>
        <w:t xml:space="preserve">ion </w:t>
      </w:r>
      <w:r w:rsidRPr="00A36DB5">
        <w:rPr>
          <w:i/>
          <w:spacing w:val="2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and imple</w:t>
      </w:r>
      <w:r w:rsidRPr="00A36DB5">
        <w:rPr>
          <w:i/>
          <w:spacing w:val="-1"/>
          <w:sz w:val="24"/>
          <w:szCs w:val="24"/>
        </w:rPr>
        <w:t>me</w:t>
      </w:r>
      <w:r w:rsidRPr="00A36DB5">
        <w:rPr>
          <w:i/>
          <w:sz w:val="24"/>
          <w:szCs w:val="24"/>
        </w:rPr>
        <w:t>nta</w:t>
      </w:r>
      <w:r w:rsidRPr="00A36DB5">
        <w:rPr>
          <w:i/>
          <w:spacing w:val="1"/>
          <w:sz w:val="24"/>
          <w:szCs w:val="24"/>
        </w:rPr>
        <w:t>t</w:t>
      </w:r>
      <w:r w:rsidRPr="00A36DB5">
        <w:rPr>
          <w:i/>
          <w:sz w:val="24"/>
          <w:szCs w:val="24"/>
        </w:rPr>
        <w:t>ion</w:t>
      </w:r>
      <w:r w:rsidRPr="00A36DB5">
        <w:rPr>
          <w:i/>
          <w:spacing w:val="1"/>
          <w:sz w:val="24"/>
          <w:szCs w:val="24"/>
        </w:rPr>
        <w:t>.</w:t>
      </w:r>
      <w:r w:rsidRPr="00A36DB5">
        <w:rPr>
          <w:sz w:val="24"/>
          <w:szCs w:val="24"/>
        </w:rPr>
        <w:t>”</w:t>
      </w:r>
    </w:p>
    <w:p w:rsidR="00357FE5" w:rsidRPr="00A36DB5" w:rsidRDefault="00357FE5" w:rsidP="00A36DB5">
      <w:pPr>
        <w:spacing w:before="17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872" w:right="80" w:firstLine="569"/>
        <w:jc w:val="both"/>
        <w:rPr>
          <w:sz w:val="24"/>
          <w:szCs w:val="24"/>
        </w:rPr>
      </w:pPr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nurut kut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tas,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la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h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menu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ut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B</w:t>
      </w:r>
      <w:r w:rsidRPr="00A36DB5">
        <w:rPr>
          <w:sz w:val="24"/>
          <w:szCs w:val="24"/>
        </w:rPr>
        <w:t>o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>g &amp; 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ll 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diri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10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lan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h,</w:t>
      </w:r>
      <w:r w:rsidRPr="00A36DB5">
        <w:rPr>
          <w:spacing w:val="8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(1) mel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umpu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inf</w:t>
      </w:r>
      <w:r w:rsidRPr="00A36DB5">
        <w:rPr>
          <w:spacing w:val="2"/>
          <w:sz w:val="24"/>
          <w:szCs w:val="24"/>
        </w:rPr>
        <w:t>o</w:t>
      </w:r>
      <w:r w:rsidRPr="00A36DB5">
        <w:rPr>
          <w:sz w:val="24"/>
          <w:szCs w:val="24"/>
        </w:rPr>
        <w:t>rm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si;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(2) mel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ca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(p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nd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finis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mp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lan,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rumus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tu</w:t>
      </w:r>
      <w:r w:rsidRPr="00A36DB5">
        <w:rPr>
          <w:spacing w:val="-1"/>
          <w:sz w:val="24"/>
          <w:szCs w:val="24"/>
        </w:rPr>
        <w:t>j</w:t>
      </w:r>
      <w:r w:rsidRPr="00A36DB5">
        <w:rPr>
          <w:sz w:val="24"/>
          <w:szCs w:val="24"/>
        </w:rPr>
        <w:t>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n,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ntuan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uru</w:t>
      </w:r>
      <w:r w:rsidRPr="00A36DB5">
        <w:rPr>
          <w:spacing w:val="2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);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(3) 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ntuk</w:t>
      </w:r>
      <w:r w:rsidRPr="00A36DB5">
        <w:rPr>
          <w:spacing w:val="2"/>
          <w:sz w:val="24"/>
          <w:szCs w:val="24"/>
        </w:rPr>
        <w:t xml:space="preserve"> p</w:t>
      </w:r>
      <w:r w:rsidRPr="00A36DB5">
        <w:rPr>
          <w:sz w:val="24"/>
          <w:szCs w:val="24"/>
        </w:rPr>
        <w:t>roduk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 (p</w:t>
      </w:r>
      <w:r w:rsidRPr="00A36DB5">
        <w:rPr>
          <w:spacing w:val="-2"/>
          <w:sz w:val="24"/>
          <w:szCs w:val="24"/>
        </w:rPr>
        <w:t>e</w:t>
      </w:r>
      <w:r w:rsidRPr="00A36DB5">
        <w:rPr>
          <w:spacing w:val="5"/>
          <w:sz w:val="24"/>
          <w:szCs w:val="24"/>
        </w:rPr>
        <w:t>n</w:t>
      </w:r>
      <w:r w:rsidRPr="00A36DB5">
        <w:rPr>
          <w:spacing w:val="-7"/>
          <w:sz w:val="24"/>
          <w:szCs w:val="24"/>
        </w:rPr>
        <w:t>y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laj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rl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luasi);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(4) mel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uji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52"/>
          <w:sz w:val="24"/>
          <w:szCs w:val="24"/>
        </w:rPr>
        <w:t xml:space="preserve"> </w:t>
      </w:r>
      <w:r w:rsidRPr="00A36DB5">
        <w:rPr>
          <w:sz w:val="24"/>
          <w:szCs w:val="24"/>
        </w:rPr>
        <w:t>la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5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l;</w:t>
      </w:r>
      <w:r w:rsidRPr="00A36DB5">
        <w:rPr>
          <w:spacing w:val="56"/>
          <w:sz w:val="24"/>
          <w:szCs w:val="24"/>
        </w:rPr>
        <w:t xml:space="preserve"> </w:t>
      </w:r>
      <w:r w:rsidRPr="00A36DB5">
        <w:rPr>
          <w:sz w:val="24"/>
          <w:szCs w:val="24"/>
        </w:rPr>
        <w:t>(</w:t>
      </w:r>
      <w:r w:rsidRPr="00A36DB5">
        <w:rPr>
          <w:spacing w:val="1"/>
          <w:sz w:val="24"/>
          <w:szCs w:val="24"/>
        </w:rPr>
        <w:t>5</w:t>
      </w:r>
      <w:r w:rsidRPr="00A36DB5">
        <w:rPr>
          <w:sz w:val="24"/>
          <w:szCs w:val="24"/>
        </w:rPr>
        <w:t>)</w:t>
      </w:r>
      <w:r w:rsidRPr="00A36DB5">
        <w:rPr>
          <w:spacing w:val="52"/>
          <w:sz w:val="24"/>
          <w:szCs w:val="24"/>
        </w:rPr>
        <w:t xml:space="preserve"> </w:t>
      </w:r>
      <w:r w:rsidRPr="00A36DB5">
        <w:rPr>
          <w:sz w:val="24"/>
          <w:szCs w:val="24"/>
        </w:rPr>
        <w:t>mel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5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visi</w:t>
      </w:r>
      <w:r w:rsidRPr="00A36DB5">
        <w:rPr>
          <w:spacing w:val="54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sil</w:t>
      </w:r>
      <w:r w:rsidRPr="00A36DB5">
        <w:rPr>
          <w:spacing w:val="54"/>
          <w:sz w:val="24"/>
          <w:szCs w:val="24"/>
        </w:rPr>
        <w:t xml:space="preserve"> </w:t>
      </w:r>
      <w:r w:rsidRPr="00A36DB5">
        <w:rPr>
          <w:sz w:val="24"/>
          <w:szCs w:val="24"/>
        </w:rPr>
        <w:t>uj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;</w:t>
      </w:r>
      <w:r w:rsidRPr="00A36DB5">
        <w:rPr>
          <w:spacing w:val="53"/>
          <w:sz w:val="24"/>
          <w:szCs w:val="24"/>
        </w:rPr>
        <w:t xml:space="preserve"> </w:t>
      </w:r>
      <w:r w:rsidRPr="00A36DB5">
        <w:rPr>
          <w:sz w:val="24"/>
          <w:szCs w:val="24"/>
        </w:rPr>
        <w:t>(6)</w:t>
      </w:r>
      <w:r w:rsidRPr="00A36DB5">
        <w:rPr>
          <w:spacing w:val="51"/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lakuk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3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</w:p>
    <w:p w:rsidR="00357FE5" w:rsidRPr="00A36DB5" w:rsidRDefault="00D82146" w:rsidP="00A36DB5">
      <w:pPr>
        <w:spacing w:before="10" w:line="360" w:lineRule="auto"/>
        <w:ind w:left="872"/>
        <w:rPr>
          <w:sz w:val="24"/>
          <w:szCs w:val="24"/>
        </w:rPr>
      </w:pPr>
      <w:proofErr w:type="gramStart"/>
      <w:r w:rsidRPr="00A36DB5">
        <w:rPr>
          <w:position w:val="-1"/>
          <w:sz w:val="24"/>
          <w:szCs w:val="24"/>
        </w:rPr>
        <w:t>lap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spacing w:val="2"/>
          <w:position w:val="-1"/>
          <w:sz w:val="24"/>
          <w:szCs w:val="24"/>
        </w:rPr>
        <w:t>n</w:t>
      </w:r>
      <w:r w:rsidRPr="00A36DB5">
        <w:rPr>
          <w:spacing w:val="-2"/>
          <w:position w:val="-1"/>
          <w:sz w:val="24"/>
          <w:szCs w:val="24"/>
        </w:rPr>
        <w:t>g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n</w:t>
      </w:r>
      <w:proofErr w:type="gramEnd"/>
      <w:r w:rsidRPr="00A36DB5">
        <w:rPr>
          <w:position w:val="-1"/>
          <w:sz w:val="24"/>
          <w:szCs w:val="24"/>
        </w:rPr>
        <w:t xml:space="preserve">  </w:t>
      </w:r>
      <w:r w:rsidRPr="00A36DB5">
        <w:rPr>
          <w:spacing w:val="12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utam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 xml:space="preserve">;  </w:t>
      </w:r>
      <w:r w:rsidRPr="00A36DB5">
        <w:rPr>
          <w:spacing w:val="12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(</w:t>
      </w:r>
      <w:r w:rsidRPr="00A36DB5">
        <w:rPr>
          <w:spacing w:val="1"/>
          <w:position w:val="-1"/>
          <w:sz w:val="24"/>
          <w:szCs w:val="24"/>
        </w:rPr>
        <w:t>7</w:t>
      </w:r>
      <w:r w:rsidRPr="00A36DB5">
        <w:rPr>
          <w:position w:val="-1"/>
          <w:sz w:val="24"/>
          <w:szCs w:val="24"/>
        </w:rPr>
        <w:t xml:space="preserve">)  </w:t>
      </w:r>
      <w:r w:rsidRPr="00A36DB5">
        <w:rPr>
          <w:spacing w:val="13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me</w:t>
      </w:r>
      <w:r w:rsidRPr="00A36DB5">
        <w:rPr>
          <w:spacing w:val="2"/>
          <w:position w:val="-1"/>
          <w:sz w:val="24"/>
          <w:szCs w:val="24"/>
        </w:rPr>
        <w:t>n</w:t>
      </w:r>
      <w:r w:rsidRPr="00A36DB5">
        <w:rPr>
          <w:spacing w:val="-5"/>
          <w:position w:val="-1"/>
          <w:sz w:val="24"/>
          <w:szCs w:val="24"/>
        </w:rPr>
        <w:t>y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position w:val="-1"/>
          <w:sz w:val="24"/>
          <w:szCs w:val="24"/>
        </w:rPr>
        <w:t>mp</w:t>
      </w:r>
      <w:r w:rsidRPr="00A36DB5">
        <w:rPr>
          <w:spacing w:val="3"/>
          <w:position w:val="-1"/>
          <w:sz w:val="24"/>
          <w:szCs w:val="24"/>
        </w:rPr>
        <w:t>u</w:t>
      </w:r>
      <w:r w:rsidRPr="00A36DB5">
        <w:rPr>
          <w:position w:val="-1"/>
          <w:sz w:val="24"/>
          <w:szCs w:val="24"/>
        </w:rPr>
        <w:t>rn</w:t>
      </w:r>
      <w:r w:rsidRPr="00A36DB5">
        <w:rPr>
          <w:spacing w:val="-2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k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 xml:space="preserve">n  </w:t>
      </w:r>
      <w:r w:rsidRPr="00A36DB5">
        <w:rPr>
          <w:spacing w:val="12"/>
          <w:position w:val="-1"/>
          <w:sz w:val="24"/>
          <w:szCs w:val="24"/>
        </w:rPr>
        <w:t xml:space="preserve"> </w:t>
      </w:r>
      <w:r w:rsidRPr="00A36DB5">
        <w:rPr>
          <w:spacing w:val="2"/>
          <w:position w:val="-1"/>
          <w:sz w:val="24"/>
          <w:szCs w:val="24"/>
        </w:rPr>
        <w:t>p</w:t>
      </w:r>
      <w:r w:rsidRPr="00A36DB5">
        <w:rPr>
          <w:position w:val="-1"/>
          <w:sz w:val="24"/>
          <w:szCs w:val="24"/>
        </w:rPr>
        <w:t>ro</w:t>
      </w:r>
      <w:r w:rsidRPr="00A36DB5">
        <w:rPr>
          <w:spacing w:val="5"/>
          <w:position w:val="-1"/>
          <w:sz w:val="24"/>
          <w:szCs w:val="24"/>
        </w:rPr>
        <w:t>d</w:t>
      </w:r>
      <w:r w:rsidRPr="00A36DB5">
        <w:rPr>
          <w:position w:val="-1"/>
          <w:sz w:val="24"/>
          <w:szCs w:val="24"/>
        </w:rPr>
        <w:t xml:space="preserve">uk  </w:t>
      </w:r>
      <w:r w:rsidRPr="00A36DB5">
        <w:rPr>
          <w:spacing w:val="12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h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 xml:space="preserve">sil  </w:t>
      </w:r>
      <w:r w:rsidRPr="00A36DB5">
        <w:rPr>
          <w:spacing w:val="13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 xml:space="preserve">uji  </w:t>
      </w:r>
      <w:r w:rsidRPr="00A36DB5">
        <w:rPr>
          <w:spacing w:val="12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lap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n</w:t>
      </w:r>
      <w:r w:rsidRPr="00A36DB5">
        <w:rPr>
          <w:spacing w:val="-2"/>
          <w:position w:val="-1"/>
          <w:sz w:val="24"/>
          <w:szCs w:val="24"/>
        </w:rPr>
        <w:t>g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 xml:space="preserve">n;  </w:t>
      </w:r>
      <w:r w:rsidRPr="00A36DB5">
        <w:rPr>
          <w:spacing w:val="14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(8)</w:t>
      </w: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before="4"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before="29" w:line="360" w:lineRule="auto"/>
        <w:ind w:left="4398" w:right="3932"/>
        <w:jc w:val="center"/>
        <w:rPr>
          <w:sz w:val="24"/>
          <w:szCs w:val="24"/>
        </w:rPr>
        <w:sectPr w:rsidR="00357FE5" w:rsidRPr="00A36DB5">
          <w:pgSz w:w="11920" w:h="16840"/>
          <w:pgMar w:top="1560" w:right="1580" w:bottom="280" w:left="1680" w:header="720" w:footer="720" w:gutter="0"/>
          <w:cols w:space="720"/>
        </w:sect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872" w:right="86"/>
        <w:rPr>
          <w:sz w:val="24"/>
          <w:szCs w:val="24"/>
        </w:rPr>
      </w:pPr>
      <w:proofErr w:type="gramStart"/>
      <w:r w:rsidRPr="00A36DB5">
        <w:rPr>
          <w:sz w:val="24"/>
          <w:szCs w:val="24"/>
        </w:rPr>
        <w:t>mel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1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2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 xml:space="preserve">oba </w:t>
      </w:r>
      <w:r w:rsidRPr="00A36DB5">
        <w:rPr>
          <w:spacing w:val="20"/>
          <w:sz w:val="24"/>
          <w:szCs w:val="24"/>
        </w:rPr>
        <w:t xml:space="preserve"> </w:t>
      </w:r>
      <w:r w:rsidRPr="00A36DB5">
        <w:rPr>
          <w:sz w:val="24"/>
          <w:szCs w:val="24"/>
        </w:rPr>
        <w:t>l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1"/>
          <w:sz w:val="24"/>
          <w:szCs w:val="24"/>
        </w:rPr>
        <w:t xml:space="preserve"> </w:t>
      </w:r>
      <w:r w:rsidRPr="00A36DB5">
        <w:rPr>
          <w:sz w:val="24"/>
          <w:szCs w:val="24"/>
        </w:rPr>
        <w:t>op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sional; </w:t>
      </w:r>
      <w:r w:rsidRPr="00A36DB5">
        <w:rPr>
          <w:spacing w:val="22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(9) </w:t>
      </w:r>
      <w:r w:rsidRPr="00A36DB5">
        <w:rPr>
          <w:spacing w:val="22"/>
          <w:sz w:val="24"/>
          <w:szCs w:val="24"/>
        </w:rPr>
        <w:t xml:space="preserve"> </w:t>
      </w:r>
      <w:r w:rsidRPr="00A36DB5">
        <w:rPr>
          <w:sz w:val="24"/>
          <w:szCs w:val="24"/>
        </w:rPr>
        <w:t>mel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5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mpu</w:t>
      </w:r>
      <w:r w:rsidRPr="00A36DB5">
        <w:rPr>
          <w:spacing w:val="2"/>
          <w:sz w:val="24"/>
          <w:szCs w:val="24"/>
        </w:rPr>
        <w:t>r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aa</w:t>
      </w:r>
      <w:r w:rsidRPr="00A36DB5">
        <w:rPr>
          <w:sz w:val="24"/>
          <w:szCs w:val="24"/>
        </w:rPr>
        <w:t>n 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 xml:space="preserve">k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khir; (10)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m</w:t>
      </w:r>
      <w:r w:rsidRPr="00A36DB5">
        <w:rPr>
          <w:sz w:val="24"/>
          <w:szCs w:val="24"/>
        </w:rPr>
        <w:t>inasik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me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3"/>
          <w:sz w:val="24"/>
          <w:szCs w:val="24"/>
        </w:rPr>
        <w:t>i</w:t>
      </w:r>
      <w:r w:rsidRPr="00A36DB5">
        <w:rPr>
          <w:sz w:val="24"/>
          <w:szCs w:val="24"/>
        </w:rPr>
        <w:t>mp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ment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sikan p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oduk</w:t>
      </w:r>
    </w:p>
    <w:p w:rsidR="00357FE5" w:rsidRPr="00A36DB5" w:rsidRDefault="00D82146" w:rsidP="00A36DB5">
      <w:pPr>
        <w:spacing w:before="10" w:line="360" w:lineRule="auto"/>
        <w:ind w:left="872" w:right="81" w:firstLine="569"/>
        <w:rPr>
          <w:sz w:val="24"/>
          <w:szCs w:val="24"/>
        </w:rPr>
      </w:pPr>
      <w:bookmarkStart w:id="0" w:name="_GoBack"/>
      <w:r w:rsidRPr="00A36DB5">
        <w:rPr>
          <w:spacing w:val="-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la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h  </w:t>
      </w:r>
      <w:r w:rsidRPr="00A36DB5">
        <w:rPr>
          <w:spacing w:val="38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z w:val="24"/>
          <w:szCs w:val="24"/>
        </w:rPr>
        <w:t xml:space="preserve">  </w:t>
      </w:r>
      <w:r w:rsidRPr="00A36DB5">
        <w:rPr>
          <w:spacing w:val="40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2"/>
          <w:sz w:val="24"/>
          <w:szCs w:val="24"/>
        </w:rPr>
        <w:t>u</w:t>
      </w:r>
      <w:r w:rsidRPr="00A36DB5">
        <w:rPr>
          <w:sz w:val="24"/>
          <w:szCs w:val="24"/>
        </w:rPr>
        <w:t xml:space="preserve">rut  </w:t>
      </w:r>
      <w:r w:rsidRPr="00A36DB5">
        <w:rPr>
          <w:spacing w:val="40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Borg  </w:t>
      </w:r>
      <w:r w:rsidRPr="00A36DB5">
        <w:rPr>
          <w:spacing w:val="37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&amp;  </w:t>
      </w:r>
      <w:r w:rsidRPr="00A36DB5">
        <w:rPr>
          <w:spacing w:val="39"/>
          <w:sz w:val="24"/>
          <w:szCs w:val="24"/>
        </w:rPr>
        <w:t xml:space="preserve"> 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ll  </w:t>
      </w:r>
      <w:r w:rsidRPr="00A36DB5">
        <w:rPr>
          <w:spacing w:val="39"/>
          <w:sz w:val="24"/>
          <w:szCs w:val="24"/>
        </w:rPr>
        <w:t xml:space="preserve"> 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rs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mud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di</w:t>
      </w:r>
      <w:r w:rsidRPr="00A36DB5">
        <w:rPr>
          <w:spacing w:val="1"/>
          <w:sz w:val="24"/>
          <w:szCs w:val="24"/>
        </w:rPr>
        <w:t>j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lask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oleh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uk</w:t>
      </w:r>
      <w:r w:rsidRPr="00A36DB5">
        <w:rPr>
          <w:spacing w:val="1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dinata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(20</w:t>
      </w:r>
      <w:r w:rsidRPr="00A36DB5">
        <w:rPr>
          <w:spacing w:val="1"/>
          <w:sz w:val="24"/>
          <w:szCs w:val="24"/>
        </w:rPr>
        <w:t>0</w:t>
      </w:r>
      <w:r w:rsidRPr="00A36DB5">
        <w:rPr>
          <w:sz w:val="24"/>
          <w:szCs w:val="24"/>
        </w:rPr>
        <w:t>5: 16</w:t>
      </w:r>
      <w:r w:rsidRPr="00A36DB5">
        <w:rPr>
          <w:spacing w:val="1"/>
          <w:sz w:val="24"/>
          <w:szCs w:val="24"/>
        </w:rPr>
        <w:t>9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170)</w:t>
      </w:r>
      <w:r w:rsidRPr="00A36DB5">
        <w:rPr>
          <w:spacing w:val="59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 be</w:t>
      </w:r>
      <w:r w:rsidRPr="00A36DB5">
        <w:rPr>
          <w:spacing w:val="-1"/>
          <w:sz w:val="24"/>
          <w:szCs w:val="24"/>
        </w:rPr>
        <w:t>r</w:t>
      </w:r>
      <w:r w:rsidRPr="00A36DB5">
        <w:rPr>
          <w:spacing w:val="3"/>
          <w:sz w:val="24"/>
          <w:szCs w:val="24"/>
        </w:rPr>
        <w:t>i</w:t>
      </w:r>
      <w:r w:rsidRPr="00A36DB5">
        <w:rPr>
          <w:sz w:val="24"/>
          <w:szCs w:val="24"/>
        </w:rPr>
        <w:t>kut:</w:t>
      </w:r>
    </w:p>
    <w:p w:rsidR="00357FE5" w:rsidRPr="00A36DB5" w:rsidRDefault="00D82146" w:rsidP="00A36DB5">
      <w:pPr>
        <w:spacing w:before="10" w:line="360" w:lineRule="auto"/>
        <w:ind w:left="1440" w:right="82" w:hanging="360"/>
        <w:jc w:val="both"/>
        <w:rPr>
          <w:sz w:val="24"/>
          <w:szCs w:val="24"/>
        </w:rPr>
      </w:pPr>
      <w:r w:rsidRPr="00A36DB5">
        <w:rPr>
          <w:sz w:val="24"/>
          <w:szCs w:val="24"/>
        </w:rPr>
        <w:t xml:space="preserve">1.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3"/>
          <w:sz w:val="24"/>
          <w:szCs w:val="24"/>
        </w:rPr>
        <w:t>m</w:t>
      </w:r>
      <w:r w:rsidRPr="00A36DB5">
        <w:rPr>
          <w:sz w:val="24"/>
          <w:szCs w:val="24"/>
        </w:rPr>
        <w:t>pulan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>.</w:t>
      </w:r>
      <w:r w:rsidRPr="00A36DB5">
        <w:rPr>
          <w:spacing w:val="7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suk</w:t>
      </w:r>
      <w:r w:rsidRPr="00A36DB5">
        <w:rPr>
          <w:spacing w:val="9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8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lah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uk</w:t>
      </w:r>
      <w:r w:rsidRPr="00A36DB5">
        <w:rPr>
          <w:spacing w:val="2"/>
          <w:sz w:val="24"/>
          <w:szCs w:val="24"/>
        </w:rPr>
        <w:t>u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butuhan,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studi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ra</w:t>
      </w:r>
      <w:r w:rsidRPr="00A36DB5">
        <w:rPr>
          <w:sz w:val="24"/>
          <w:szCs w:val="24"/>
        </w:rPr>
        <w:t>tur,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 k</w:t>
      </w:r>
      <w:r w:rsidRPr="00A36DB5">
        <w:rPr>
          <w:spacing w:val="1"/>
          <w:sz w:val="24"/>
          <w:szCs w:val="24"/>
        </w:rPr>
        <w:t>e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il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rtimb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-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rtimb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 s</w:t>
      </w:r>
      <w:r w:rsidRPr="00A36DB5">
        <w:rPr>
          <w:spacing w:val="1"/>
          <w:sz w:val="24"/>
          <w:szCs w:val="24"/>
        </w:rPr>
        <w:t>e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i n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lai.</w:t>
      </w:r>
      <w:proofErr w:type="gramEnd"/>
    </w:p>
    <w:p w:rsidR="00357FE5" w:rsidRPr="00A36DB5" w:rsidRDefault="00D82146" w:rsidP="00A36DB5">
      <w:pPr>
        <w:spacing w:before="10" w:line="360" w:lineRule="auto"/>
        <w:ind w:left="1440" w:right="77" w:hanging="360"/>
        <w:jc w:val="both"/>
        <w:rPr>
          <w:sz w:val="24"/>
          <w:szCs w:val="24"/>
        </w:rPr>
      </w:pPr>
      <w:r w:rsidRPr="00A36DB5">
        <w:rPr>
          <w:sz w:val="24"/>
          <w:szCs w:val="24"/>
        </w:rPr>
        <w:t xml:space="preserve">2.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ca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aa</w:t>
      </w:r>
      <w:r w:rsidRPr="00A36DB5">
        <w:rPr>
          <w:spacing w:val="1"/>
          <w:sz w:val="24"/>
          <w:szCs w:val="24"/>
        </w:rPr>
        <w:t>n</w:t>
      </w:r>
      <w:r w:rsidRPr="00A36DB5">
        <w:rPr>
          <w:i/>
          <w:sz w:val="24"/>
          <w:szCs w:val="24"/>
        </w:rPr>
        <w:t>.</w:t>
      </w:r>
      <w:r w:rsidRPr="00A36DB5">
        <w:rPr>
          <w:i/>
          <w:spacing w:val="19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5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usun</w:t>
      </w:r>
      <w:r w:rsidRPr="00A36DB5">
        <w:rPr>
          <w:spacing w:val="19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ca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a</w:t>
      </w:r>
      <w:r w:rsidRPr="00A36DB5">
        <w:rPr>
          <w:spacing w:val="18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n,</w:t>
      </w:r>
      <w:r w:rsidRPr="00A36DB5">
        <w:rPr>
          <w:spacing w:val="19"/>
          <w:sz w:val="24"/>
          <w:szCs w:val="24"/>
        </w:rPr>
        <w:t xml:space="preserve"> </w:t>
      </w:r>
      <w:r w:rsidRPr="00A36DB5">
        <w:rPr>
          <w:sz w:val="24"/>
          <w:szCs w:val="24"/>
        </w:rPr>
        <w:t>melipu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i</w:t>
      </w:r>
      <w:r w:rsidRPr="00A36DB5">
        <w:rPr>
          <w:spacing w:val="19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mampu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4"/>
          <w:sz w:val="24"/>
          <w:szCs w:val="24"/>
        </w:rPr>
        <w:t>n</w:t>
      </w:r>
      <w:r w:rsidRPr="00A36DB5">
        <w:rPr>
          <w:sz w:val="24"/>
          <w:szCs w:val="24"/>
        </w:rPr>
        <w:t xml:space="preserve">- </w:t>
      </w:r>
      <w:proofErr w:type="gramStart"/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mampu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proofErr w:type="gramEnd"/>
      <w:r w:rsidRPr="00A36DB5">
        <w:rPr>
          <w:sz w:val="24"/>
          <w:szCs w:val="24"/>
        </w:rPr>
        <w:t xml:space="preserve">  dipe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 xml:space="preserve">lukan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laks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n,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rumus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tu</w:t>
      </w:r>
      <w:r w:rsidRPr="00A36DB5">
        <w:rPr>
          <w:spacing w:val="1"/>
          <w:sz w:val="24"/>
          <w:szCs w:val="24"/>
        </w:rPr>
        <w:t>j</w:t>
      </w:r>
      <w:r w:rsidRPr="00A36DB5">
        <w:rPr>
          <w:sz w:val="24"/>
          <w:szCs w:val="24"/>
        </w:rPr>
        <w:t>u</w:t>
      </w:r>
      <w:r w:rsidRPr="00A36DB5">
        <w:rPr>
          <w:spacing w:val="-3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2"/>
          <w:sz w:val="24"/>
          <w:szCs w:val="24"/>
        </w:rPr>
        <w:t>c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but,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tau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la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6"/>
          <w:sz w:val="24"/>
          <w:szCs w:val="24"/>
        </w:rPr>
        <w:t>h</w:t>
      </w:r>
      <w:r w:rsidRPr="00A36DB5">
        <w:rPr>
          <w:sz w:val="24"/>
          <w:szCs w:val="24"/>
        </w:rPr>
        <w:t>- lan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n,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u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 xml:space="preserve">kinan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uj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kup 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s.</w:t>
      </w:r>
    </w:p>
    <w:p w:rsidR="00357FE5" w:rsidRPr="00A36DB5" w:rsidRDefault="00D82146" w:rsidP="00A36DB5">
      <w:pPr>
        <w:spacing w:before="10" w:line="360" w:lineRule="auto"/>
        <w:ind w:left="1440" w:right="82" w:hanging="360"/>
        <w:jc w:val="both"/>
        <w:rPr>
          <w:sz w:val="24"/>
          <w:szCs w:val="24"/>
        </w:rPr>
      </w:pPr>
      <w:r w:rsidRPr="00A36DB5">
        <w:rPr>
          <w:sz w:val="24"/>
          <w:szCs w:val="24"/>
        </w:rPr>
        <w:t xml:space="preserve">3.  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f</w:t>
      </w:r>
      <w:r w:rsidRPr="00A36DB5">
        <w:rPr>
          <w:spacing w:val="21"/>
          <w:sz w:val="24"/>
          <w:szCs w:val="24"/>
        </w:rPr>
        <w:t xml:space="preserve"> </w:t>
      </w:r>
      <w:r w:rsidRPr="00A36DB5">
        <w:rPr>
          <w:sz w:val="24"/>
          <w:szCs w:val="24"/>
        </w:rPr>
        <w:t>pro</w:t>
      </w:r>
      <w:r w:rsidRPr="00A36DB5">
        <w:rPr>
          <w:spacing w:val="1"/>
          <w:sz w:val="24"/>
          <w:szCs w:val="24"/>
        </w:rPr>
        <w:t>d</w:t>
      </w:r>
      <w:r w:rsidRPr="00A36DB5">
        <w:rPr>
          <w:sz w:val="24"/>
          <w:szCs w:val="24"/>
        </w:rPr>
        <w:t>u</w:t>
      </w:r>
      <w:r w:rsidRPr="00A36DB5">
        <w:rPr>
          <w:spacing w:val="1"/>
          <w:sz w:val="24"/>
          <w:szCs w:val="24"/>
        </w:rPr>
        <w:t>k</w:t>
      </w:r>
      <w:r w:rsidRPr="00A36DB5">
        <w:rPr>
          <w:i/>
          <w:sz w:val="24"/>
          <w:szCs w:val="24"/>
        </w:rPr>
        <w:t>.</w:t>
      </w:r>
      <w:r w:rsidRPr="00A36DB5">
        <w:rPr>
          <w:i/>
          <w:spacing w:val="22"/>
          <w:sz w:val="24"/>
          <w:szCs w:val="24"/>
        </w:rPr>
        <w:t xml:space="preserve"> </w:t>
      </w:r>
      <w:proofErr w:type="gramStart"/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ja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n,</w:t>
      </w:r>
      <w:r w:rsidRPr="00A36DB5">
        <w:rPr>
          <w:spacing w:val="21"/>
          <w:sz w:val="24"/>
          <w:szCs w:val="24"/>
        </w:rPr>
        <w:t xml:space="preserve"> </w:t>
      </w:r>
      <w:r w:rsidRPr="00A36DB5">
        <w:rPr>
          <w:sz w:val="24"/>
          <w:szCs w:val="24"/>
        </w:rPr>
        <w:t>pros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ja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>u</w:t>
      </w:r>
      <w:r w:rsidRPr="00A36DB5">
        <w:rPr>
          <w:sz w:val="24"/>
          <w:szCs w:val="24"/>
        </w:rPr>
        <w:t xml:space="preserve">men 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luasi.</w:t>
      </w:r>
      <w:proofErr w:type="gramEnd"/>
    </w:p>
    <w:p w:rsidR="00357FE5" w:rsidRPr="00A36DB5" w:rsidRDefault="00D82146" w:rsidP="00A36DB5">
      <w:pPr>
        <w:spacing w:before="10" w:line="360" w:lineRule="auto"/>
        <w:ind w:left="1440" w:right="81" w:hanging="360"/>
        <w:jc w:val="both"/>
        <w:rPr>
          <w:sz w:val="24"/>
          <w:szCs w:val="24"/>
        </w:rPr>
      </w:pPr>
      <w:r w:rsidRPr="00A36DB5">
        <w:rPr>
          <w:sz w:val="24"/>
          <w:szCs w:val="24"/>
        </w:rPr>
        <w:t>4.   Uji</w:t>
      </w:r>
      <w:r w:rsidRPr="00A36DB5">
        <w:rPr>
          <w:spacing w:val="3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32"/>
          <w:sz w:val="24"/>
          <w:szCs w:val="24"/>
        </w:rPr>
        <w:t xml:space="preserve"> </w:t>
      </w:r>
      <w:r w:rsidRPr="00A36DB5">
        <w:rPr>
          <w:sz w:val="24"/>
          <w:szCs w:val="24"/>
        </w:rPr>
        <w:t>lap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6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l</w:t>
      </w:r>
      <w:r w:rsidRPr="00A36DB5">
        <w:rPr>
          <w:sz w:val="24"/>
          <w:szCs w:val="24"/>
        </w:rPr>
        <w:t>.</w:t>
      </w:r>
      <w:r w:rsidRPr="00A36DB5">
        <w:rPr>
          <w:spacing w:val="36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Uji</w:t>
      </w:r>
      <w:r w:rsidRPr="00A36DB5">
        <w:rPr>
          <w:spacing w:val="3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32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3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da</w:t>
      </w:r>
      <w:r w:rsidRPr="00A36DB5">
        <w:rPr>
          <w:spacing w:val="32"/>
          <w:sz w:val="24"/>
          <w:szCs w:val="24"/>
        </w:rPr>
        <w:t xml:space="preserve"> </w:t>
      </w:r>
      <w:r w:rsidRPr="00A36DB5">
        <w:rPr>
          <w:sz w:val="24"/>
          <w:szCs w:val="24"/>
        </w:rPr>
        <w:t>1</w:t>
      </w:r>
      <w:r w:rsidRPr="00A36DB5">
        <w:rPr>
          <w:spacing w:val="33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mpai</w:t>
      </w:r>
      <w:r w:rsidRPr="00A36DB5">
        <w:rPr>
          <w:spacing w:val="33"/>
          <w:sz w:val="24"/>
          <w:szCs w:val="24"/>
        </w:rPr>
        <w:t xml:space="preserve"> </w:t>
      </w:r>
      <w:r w:rsidRPr="00A36DB5">
        <w:rPr>
          <w:sz w:val="24"/>
          <w:szCs w:val="24"/>
        </w:rPr>
        <w:t>3</w:t>
      </w:r>
      <w:r w:rsidRPr="00A36DB5">
        <w:rPr>
          <w:spacing w:val="33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kolah 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6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mpai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12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subj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uj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(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ur</w:t>
      </w:r>
      <w:r w:rsidRPr="00A36DB5">
        <w:rPr>
          <w:spacing w:val="1"/>
          <w:sz w:val="24"/>
          <w:szCs w:val="24"/>
        </w:rPr>
        <w:t>u</w:t>
      </w:r>
      <w:r w:rsidRPr="00A36DB5">
        <w:rPr>
          <w:sz w:val="24"/>
          <w:szCs w:val="24"/>
        </w:rPr>
        <w:t>).</w:t>
      </w:r>
      <w:proofErr w:type="gramEnd"/>
      <w:r w:rsidRPr="00A36DB5">
        <w:rPr>
          <w:sz w:val="24"/>
          <w:szCs w:val="24"/>
        </w:rPr>
        <w:t xml:space="preserve"> </w:t>
      </w:r>
      <w:proofErr w:type="gramStart"/>
      <w:r w:rsidRPr="00A36DB5">
        <w:rPr>
          <w:spacing w:val="1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lama uj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</w:t>
      </w:r>
      <w:r w:rsidRPr="00A36DB5">
        <w:rPr>
          <w:spacing w:val="2"/>
          <w:sz w:val="24"/>
          <w:szCs w:val="24"/>
        </w:rPr>
        <w:t>b</w:t>
      </w:r>
      <w:r w:rsidRPr="00A36DB5">
        <w:rPr>
          <w:sz w:val="24"/>
          <w:szCs w:val="24"/>
        </w:rPr>
        <w:t>a diad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n,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>c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ra</w:t>
      </w:r>
      <w:r w:rsidRPr="00A36DB5">
        <w:rPr>
          <w:spacing w:val="-2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>ra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t.</w:t>
      </w:r>
      <w:proofErr w:type="gramEnd"/>
    </w:p>
    <w:p w:rsidR="00357FE5" w:rsidRPr="00A36DB5" w:rsidRDefault="00D82146" w:rsidP="00A36DB5">
      <w:pPr>
        <w:spacing w:before="11" w:line="360" w:lineRule="auto"/>
        <w:ind w:left="1440" w:right="80" w:hanging="360"/>
        <w:jc w:val="both"/>
        <w:rPr>
          <w:sz w:val="24"/>
          <w:szCs w:val="24"/>
        </w:rPr>
      </w:pPr>
      <w:r w:rsidRPr="00A36DB5">
        <w:rPr>
          <w:sz w:val="24"/>
          <w:szCs w:val="24"/>
        </w:rPr>
        <w:t>5.   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visi</w:t>
      </w:r>
      <w:r w:rsidRPr="00A36DB5">
        <w:rPr>
          <w:spacing w:val="54"/>
          <w:sz w:val="24"/>
          <w:szCs w:val="24"/>
        </w:rPr>
        <w:t xml:space="preserve"> 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sil</w:t>
      </w:r>
      <w:r w:rsidRPr="00A36DB5">
        <w:rPr>
          <w:spacing w:val="54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5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</w:t>
      </w:r>
      <w:r w:rsidRPr="00A36DB5">
        <w:rPr>
          <w:spacing w:val="1"/>
          <w:sz w:val="24"/>
          <w:szCs w:val="24"/>
        </w:rPr>
        <w:t>a</w:t>
      </w:r>
      <w:r w:rsidRPr="00A36DB5">
        <w:rPr>
          <w:i/>
          <w:sz w:val="24"/>
          <w:szCs w:val="24"/>
        </w:rPr>
        <w:t>.</w:t>
      </w:r>
      <w:r w:rsidRPr="00A36DB5">
        <w:rPr>
          <w:i/>
          <w:spacing w:val="53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mpe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iki</w:t>
      </w:r>
      <w:r w:rsidRPr="00A36DB5">
        <w:rPr>
          <w:spacing w:val="5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tau</w:t>
      </w:r>
      <w:r w:rsidRPr="00A36DB5">
        <w:rPr>
          <w:spacing w:val="52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mpur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3"/>
          <w:sz w:val="24"/>
          <w:szCs w:val="24"/>
        </w:rPr>
        <w:t xml:space="preserve"> 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sil</w:t>
      </w:r>
      <w:r w:rsidRPr="00A36DB5">
        <w:rPr>
          <w:spacing w:val="54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uji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.</w:t>
      </w:r>
      <w:bookmarkEnd w:id="0"/>
      <w:proofErr w:type="gramEnd"/>
    </w:p>
    <w:p w:rsidR="00357FE5" w:rsidRPr="00A36DB5" w:rsidRDefault="00D82146" w:rsidP="00A36DB5">
      <w:pPr>
        <w:spacing w:before="10" w:line="360" w:lineRule="auto"/>
        <w:ind w:left="1080"/>
        <w:rPr>
          <w:sz w:val="24"/>
          <w:szCs w:val="24"/>
        </w:rPr>
      </w:pPr>
      <w:r w:rsidRPr="00A36DB5">
        <w:rPr>
          <w:sz w:val="24"/>
          <w:szCs w:val="24"/>
        </w:rPr>
        <w:t>6.   Uji</w:t>
      </w:r>
      <w:r w:rsidRPr="00A36DB5">
        <w:rPr>
          <w:spacing w:val="15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13"/>
          <w:sz w:val="24"/>
          <w:szCs w:val="24"/>
        </w:rPr>
        <w:t xml:space="preserve"> </w:t>
      </w:r>
      <w:r w:rsidRPr="00A36DB5">
        <w:rPr>
          <w:sz w:val="24"/>
          <w:szCs w:val="24"/>
        </w:rPr>
        <w:t>lap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>n</w:t>
      </w:r>
      <w:r w:rsidRPr="00A36DB5">
        <w:rPr>
          <w:i/>
          <w:sz w:val="24"/>
          <w:szCs w:val="24"/>
        </w:rPr>
        <w:t>.</w:t>
      </w:r>
      <w:r w:rsidRPr="00A36DB5">
        <w:rPr>
          <w:i/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15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16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12"/>
          <w:sz w:val="24"/>
          <w:szCs w:val="24"/>
        </w:rPr>
        <w:t xml:space="preserve"> </w:t>
      </w:r>
      <w:r w:rsidRPr="00A36DB5">
        <w:rPr>
          <w:sz w:val="24"/>
          <w:szCs w:val="24"/>
        </w:rPr>
        <w:t>luas</w:t>
      </w:r>
      <w:r w:rsidRPr="00A36DB5">
        <w:rPr>
          <w:spacing w:val="16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da</w:t>
      </w:r>
      <w:r w:rsidRPr="00A36DB5">
        <w:rPr>
          <w:spacing w:val="13"/>
          <w:sz w:val="24"/>
          <w:szCs w:val="24"/>
        </w:rPr>
        <w:t xml:space="preserve"> </w:t>
      </w:r>
      <w:r w:rsidRPr="00A36DB5">
        <w:rPr>
          <w:sz w:val="24"/>
          <w:szCs w:val="24"/>
        </w:rPr>
        <w:t>5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mpai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440" w:right="78"/>
        <w:jc w:val="both"/>
        <w:rPr>
          <w:sz w:val="24"/>
          <w:szCs w:val="24"/>
        </w:rPr>
        <w:sectPr w:rsidR="00357FE5" w:rsidRPr="00A36DB5">
          <w:headerReference w:type="default" r:id="rId9"/>
          <w:pgSz w:w="11920" w:h="16840"/>
          <w:pgMar w:top="960" w:right="1580" w:bottom="280" w:left="1680" w:header="731" w:footer="0" w:gutter="0"/>
          <w:pgNumType w:start="39"/>
          <w:cols w:space="720"/>
        </w:sectPr>
      </w:pPr>
      <w:proofErr w:type="gramStart"/>
      <w:r w:rsidRPr="00A36DB5">
        <w:rPr>
          <w:sz w:val="24"/>
          <w:szCs w:val="24"/>
        </w:rPr>
        <w:t>15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kolah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30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mpai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100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o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subj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.</w:t>
      </w:r>
      <w:proofErr w:type="gramEnd"/>
      <w:r w:rsidRPr="00A36DB5">
        <w:rPr>
          <w:spacing w:val="3"/>
          <w:sz w:val="24"/>
          <w:szCs w:val="24"/>
        </w:rPr>
        <w:t xml:space="preserve"> </w:t>
      </w:r>
      <w:proofErr w:type="gramStart"/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 ku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tatif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pen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mp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lan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guru 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lum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sud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meng</w:t>
      </w:r>
      <w:r w:rsidRPr="00A36DB5">
        <w:rPr>
          <w:spacing w:val="-3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model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dico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diku</w:t>
      </w:r>
      <w:r w:rsidRPr="00A36DB5">
        <w:rPr>
          <w:spacing w:val="1"/>
          <w:sz w:val="24"/>
          <w:szCs w:val="24"/>
        </w:rPr>
        <w:t>m</w:t>
      </w:r>
      <w:r w:rsidRPr="00A36DB5">
        <w:rPr>
          <w:spacing w:val="2"/>
          <w:sz w:val="24"/>
          <w:szCs w:val="24"/>
        </w:rPr>
        <w:t>p</w:t>
      </w:r>
      <w:r w:rsidRPr="00A36DB5">
        <w:rPr>
          <w:sz w:val="24"/>
          <w:szCs w:val="24"/>
        </w:rPr>
        <w:t>ulkan.</w:t>
      </w:r>
      <w:proofErr w:type="gramEnd"/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4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sil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u</w:t>
      </w:r>
      <w:r w:rsidRPr="00A36DB5">
        <w:rPr>
          <w:sz w:val="24"/>
          <w:szCs w:val="24"/>
        </w:rPr>
        <w:t>mpu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diev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luasi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lau mu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kin d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din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lo</w:t>
      </w:r>
      <w:r w:rsidRPr="00A36DB5">
        <w:rPr>
          <w:spacing w:val="1"/>
          <w:sz w:val="24"/>
          <w:szCs w:val="24"/>
        </w:rPr>
        <w:t>m</w:t>
      </w:r>
      <w:r w:rsidRPr="00A36DB5">
        <w:rPr>
          <w:sz w:val="24"/>
          <w:szCs w:val="24"/>
        </w:rPr>
        <w:t>p</w:t>
      </w:r>
      <w:r w:rsidRPr="00A36DB5">
        <w:rPr>
          <w:spacing w:val="2"/>
          <w:sz w:val="24"/>
          <w:szCs w:val="24"/>
        </w:rPr>
        <w:t>o</w:t>
      </w:r>
      <w:r w:rsidRPr="00A36DB5">
        <w:rPr>
          <w:sz w:val="24"/>
          <w:szCs w:val="24"/>
        </w:rPr>
        <w:t>k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mbandin</w:t>
      </w:r>
      <w:r w:rsidRPr="00A36DB5">
        <w:rPr>
          <w:spacing w:val="-2"/>
          <w:sz w:val="24"/>
          <w:szCs w:val="24"/>
        </w:rPr>
        <w:t>g</w:t>
      </w: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1440" w:right="80" w:hanging="360"/>
        <w:jc w:val="both"/>
        <w:rPr>
          <w:sz w:val="24"/>
          <w:szCs w:val="24"/>
        </w:rPr>
      </w:pPr>
      <w:r w:rsidRPr="00A36DB5">
        <w:rPr>
          <w:sz w:val="24"/>
          <w:szCs w:val="24"/>
        </w:rPr>
        <w:t xml:space="preserve">7.   </w:t>
      </w:r>
      <w:proofErr w:type="gramStart"/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mp</w:t>
      </w:r>
      <w:r w:rsidRPr="00A36DB5">
        <w:rPr>
          <w:spacing w:val="3"/>
          <w:sz w:val="24"/>
          <w:szCs w:val="24"/>
        </w:rPr>
        <w:t>u</w:t>
      </w:r>
      <w:r w:rsidRPr="00A36DB5">
        <w:rPr>
          <w:sz w:val="24"/>
          <w:szCs w:val="24"/>
        </w:rPr>
        <w:t>rn</w:t>
      </w:r>
      <w:r w:rsidRPr="00A36DB5">
        <w:rPr>
          <w:spacing w:val="-2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16"/>
          <w:sz w:val="24"/>
          <w:szCs w:val="24"/>
        </w:rPr>
        <w:t xml:space="preserve"> 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sil </w:t>
      </w:r>
      <w:r w:rsidRPr="00A36DB5">
        <w:rPr>
          <w:spacing w:val="15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uji </w:t>
      </w:r>
      <w:r w:rsidRPr="00A36DB5">
        <w:rPr>
          <w:spacing w:val="13"/>
          <w:sz w:val="24"/>
          <w:szCs w:val="24"/>
        </w:rPr>
        <w:t xml:space="preserve"> </w:t>
      </w:r>
      <w:r w:rsidRPr="00A36DB5">
        <w:rPr>
          <w:sz w:val="24"/>
          <w:szCs w:val="24"/>
        </w:rPr>
        <w:t>lap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n</w:t>
      </w:r>
      <w:r w:rsidRPr="00A36DB5">
        <w:rPr>
          <w:sz w:val="24"/>
          <w:szCs w:val="24"/>
        </w:rPr>
        <w:t xml:space="preserve">. </w:t>
      </w:r>
      <w:r w:rsidRPr="00A36DB5">
        <w:rPr>
          <w:spacing w:val="14"/>
          <w:sz w:val="24"/>
          <w:szCs w:val="24"/>
        </w:rPr>
        <w:t xml:space="preserve"> </w:t>
      </w:r>
      <w:proofErr w:type="gramStart"/>
      <w:r w:rsidRPr="00A36DB5">
        <w:rPr>
          <w:spacing w:val="2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mpurn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proofErr w:type="gramEnd"/>
      <w:r w:rsidRPr="00A36DB5">
        <w:rPr>
          <w:sz w:val="24"/>
          <w:szCs w:val="24"/>
        </w:rPr>
        <w:t xml:space="preserve"> 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sil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lapan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</w:t>
      </w:r>
    </w:p>
    <w:p w:rsidR="00357FE5" w:rsidRPr="00A36DB5" w:rsidRDefault="00D82146" w:rsidP="00A36DB5">
      <w:pPr>
        <w:spacing w:before="10" w:line="360" w:lineRule="auto"/>
        <w:ind w:left="1440" w:right="83" w:hanging="360"/>
        <w:jc w:val="both"/>
        <w:rPr>
          <w:sz w:val="24"/>
          <w:szCs w:val="24"/>
        </w:rPr>
      </w:pPr>
      <w:r w:rsidRPr="00A36DB5">
        <w:rPr>
          <w:sz w:val="24"/>
          <w:szCs w:val="24"/>
        </w:rPr>
        <w:t xml:space="preserve">8.   </w:t>
      </w:r>
      <w:proofErr w:type="gramStart"/>
      <w:r w:rsidRPr="00A36DB5">
        <w:rPr>
          <w:sz w:val="24"/>
          <w:szCs w:val="24"/>
        </w:rPr>
        <w:t xml:space="preserve">Uji </w:t>
      </w:r>
      <w:r w:rsidRPr="00A36DB5">
        <w:rPr>
          <w:spacing w:val="15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laks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lap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gan</w:t>
      </w:r>
      <w:r w:rsidRPr="00A36DB5">
        <w:rPr>
          <w:i/>
          <w:sz w:val="24"/>
          <w:szCs w:val="24"/>
        </w:rPr>
        <w:t xml:space="preserve">. </w:t>
      </w:r>
      <w:r w:rsidRPr="00A36DB5">
        <w:rPr>
          <w:i/>
          <w:spacing w:val="14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Dilaks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d</w:t>
      </w:r>
      <w:r w:rsidRPr="00A36DB5">
        <w:rPr>
          <w:sz w:val="24"/>
          <w:szCs w:val="24"/>
        </w:rPr>
        <w:t>a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13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10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mpai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30 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kolah melibatk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40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mpai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200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subj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k.</w:t>
      </w:r>
      <w:r w:rsidRPr="00A36DB5">
        <w:rPr>
          <w:spacing w:val="1"/>
          <w:sz w:val="24"/>
          <w:szCs w:val="24"/>
        </w:rPr>
        <w:t xml:space="preserve"> </w:t>
      </w:r>
      <w:proofErr w:type="gramStart"/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uj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mel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lui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t, w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>ca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,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obs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rv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si dan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sis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7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.</w:t>
      </w:r>
      <w:proofErr w:type="gramEnd"/>
    </w:p>
    <w:p w:rsidR="00357FE5" w:rsidRPr="00A36DB5" w:rsidRDefault="00D82146" w:rsidP="00A36DB5">
      <w:pPr>
        <w:spacing w:before="11" w:line="360" w:lineRule="auto"/>
        <w:ind w:left="1440" w:right="81" w:hanging="360"/>
        <w:jc w:val="both"/>
        <w:rPr>
          <w:sz w:val="24"/>
          <w:szCs w:val="24"/>
        </w:rPr>
      </w:pPr>
      <w:r w:rsidRPr="00A36DB5">
        <w:rPr>
          <w:sz w:val="24"/>
          <w:szCs w:val="24"/>
        </w:rPr>
        <w:t xml:space="preserve">9.  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mp</w:t>
      </w:r>
      <w:r w:rsidRPr="00A36DB5">
        <w:rPr>
          <w:spacing w:val="3"/>
          <w:sz w:val="24"/>
          <w:szCs w:val="24"/>
        </w:rPr>
        <w:t>u</w:t>
      </w:r>
      <w:r w:rsidRPr="00A36DB5">
        <w:rPr>
          <w:sz w:val="24"/>
          <w:szCs w:val="24"/>
        </w:rPr>
        <w:t>rn</w:t>
      </w:r>
      <w:r w:rsidRPr="00A36DB5">
        <w:rPr>
          <w:spacing w:val="-2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4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2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khi</w:t>
      </w:r>
      <w:r w:rsidRPr="00A36DB5">
        <w:rPr>
          <w:spacing w:val="2"/>
          <w:sz w:val="24"/>
          <w:szCs w:val="24"/>
        </w:rPr>
        <w:t>r</w:t>
      </w:r>
      <w:r w:rsidRPr="00A36DB5">
        <w:rPr>
          <w:i/>
          <w:sz w:val="24"/>
          <w:szCs w:val="24"/>
        </w:rPr>
        <w:t>.</w:t>
      </w:r>
      <w:r w:rsidRPr="00A36DB5">
        <w:rPr>
          <w:i/>
          <w:spacing w:val="22"/>
          <w:sz w:val="24"/>
          <w:szCs w:val="24"/>
        </w:rPr>
        <w:t xml:space="preserve"> </w:t>
      </w:r>
      <w:proofErr w:type="gramStart"/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5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mpur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aa</w:t>
      </w:r>
      <w:r w:rsidRPr="00A36DB5">
        <w:rPr>
          <w:sz w:val="24"/>
          <w:szCs w:val="24"/>
        </w:rPr>
        <w:t>n</w:t>
      </w:r>
      <w:r w:rsidRPr="00A36DB5">
        <w:rPr>
          <w:spacing w:val="24"/>
          <w:sz w:val="24"/>
          <w:szCs w:val="24"/>
        </w:rPr>
        <w:t xml:space="preserve"> </w:t>
      </w:r>
      <w:r w:rsidRPr="00A36DB5">
        <w:rPr>
          <w:sz w:val="24"/>
          <w:szCs w:val="24"/>
        </w:rPr>
        <w:t>didas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rk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6"/>
          <w:sz w:val="24"/>
          <w:szCs w:val="24"/>
        </w:rPr>
        <w:t xml:space="preserve"> </w:t>
      </w:r>
      <w:r w:rsidRPr="00A36DB5">
        <w:rPr>
          <w:sz w:val="24"/>
          <w:szCs w:val="24"/>
        </w:rPr>
        <w:t>masuk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4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 uji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laks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aa</w:t>
      </w:r>
      <w:r w:rsidRPr="00A36DB5">
        <w:rPr>
          <w:sz w:val="24"/>
          <w:szCs w:val="24"/>
        </w:rPr>
        <w:t xml:space="preserve">n </w:t>
      </w:r>
      <w:r w:rsidRPr="00A36DB5">
        <w:rPr>
          <w:sz w:val="24"/>
          <w:szCs w:val="24"/>
        </w:rPr>
        <w:t>la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.</w:t>
      </w:r>
      <w:proofErr w:type="gramEnd"/>
    </w:p>
    <w:p w:rsidR="00357FE5" w:rsidRPr="00A36DB5" w:rsidRDefault="00D82146" w:rsidP="00A36DB5">
      <w:pPr>
        <w:spacing w:before="10" w:line="360" w:lineRule="auto"/>
        <w:ind w:left="1440" w:right="80" w:hanging="360"/>
        <w:jc w:val="both"/>
        <w:rPr>
          <w:sz w:val="24"/>
          <w:szCs w:val="24"/>
        </w:rPr>
      </w:pPr>
      <w:r w:rsidRPr="00A36DB5">
        <w:rPr>
          <w:sz w:val="24"/>
          <w:szCs w:val="24"/>
        </w:rPr>
        <w:t xml:space="preserve">10. </w:t>
      </w:r>
      <w:proofErr w:type="gramStart"/>
      <w:r w:rsidRPr="00A36DB5">
        <w:rPr>
          <w:sz w:val="24"/>
          <w:szCs w:val="24"/>
        </w:rPr>
        <w:t>Dis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si </w:t>
      </w:r>
      <w:r w:rsidRPr="00A36DB5">
        <w:rPr>
          <w:spacing w:val="8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m</w:t>
      </w:r>
      <w:r w:rsidRPr="00A36DB5">
        <w:rPr>
          <w:sz w:val="24"/>
          <w:szCs w:val="24"/>
        </w:rPr>
        <w:t>ple</w:t>
      </w:r>
      <w:r w:rsidRPr="00A36DB5">
        <w:rPr>
          <w:spacing w:val="-2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ntas</w:t>
      </w:r>
      <w:r w:rsidRPr="00A36DB5">
        <w:rPr>
          <w:spacing w:val="2"/>
          <w:sz w:val="24"/>
          <w:szCs w:val="24"/>
        </w:rPr>
        <w:t>i</w:t>
      </w:r>
      <w:r w:rsidRPr="00A36DB5">
        <w:rPr>
          <w:i/>
          <w:sz w:val="24"/>
          <w:szCs w:val="24"/>
        </w:rPr>
        <w:t>.</w:t>
      </w:r>
      <w:r w:rsidRPr="00A36DB5">
        <w:rPr>
          <w:i/>
          <w:spacing w:val="55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lapo</w:t>
      </w:r>
      <w:r w:rsidRPr="00A36DB5">
        <w:rPr>
          <w:spacing w:val="-1"/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3"/>
          <w:sz w:val="24"/>
          <w:szCs w:val="24"/>
        </w:rPr>
        <w:t>i</w:t>
      </w:r>
      <w:r w:rsidRPr="00A36DB5">
        <w:rPr>
          <w:sz w:val="24"/>
          <w:szCs w:val="24"/>
        </w:rPr>
        <w:t>l</w:t>
      </w:r>
      <w:r w:rsidRPr="00A36DB5">
        <w:rPr>
          <w:spacing w:val="3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lam 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muan pro</w:t>
      </w:r>
      <w:r w:rsidRPr="00A36DB5">
        <w:rPr>
          <w:spacing w:val="-1"/>
          <w:sz w:val="24"/>
          <w:szCs w:val="24"/>
        </w:rPr>
        <w:t>fe</w:t>
      </w:r>
      <w:r w:rsidRPr="00A36DB5">
        <w:rPr>
          <w:sz w:val="24"/>
          <w:szCs w:val="24"/>
        </w:rPr>
        <w:t>sional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jurn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l.</w:t>
      </w:r>
      <w:r w:rsidRPr="00A36DB5">
        <w:rPr>
          <w:spacing w:val="1"/>
          <w:sz w:val="24"/>
          <w:szCs w:val="24"/>
        </w:rPr>
        <w:t xml:space="preserve"> </w:t>
      </w:r>
      <w:proofErr w:type="gramStart"/>
      <w:r w:rsidRPr="00A36DB5">
        <w:rPr>
          <w:spacing w:val="-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rbit untuk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rbit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</w:t>
      </w:r>
      <w:proofErr w:type="gramEnd"/>
      <w:r w:rsidRPr="00A36DB5">
        <w:rPr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mon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 xml:space="preserve">tor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untuk pe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on</w:t>
      </w:r>
      <w:r w:rsidRPr="00A36DB5">
        <w:rPr>
          <w:spacing w:val="3"/>
          <w:sz w:val="24"/>
          <w:szCs w:val="24"/>
        </w:rPr>
        <w:t>t</w:t>
      </w:r>
      <w:r w:rsidRPr="00A36DB5">
        <w:rPr>
          <w:sz w:val="24"/>
          <w:szCs w:val="24"/>
        </w:rPr>
        <w:t>rol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ku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tas.</w:t>
      </w:r>
      <w:proofErr w:type="gramEnd"/>
    </w:p>
    <w:p w:rsidR="00357FE5" w:rsidRPr="00A36DB5" w:rsidRDefault="00D82146" w:rsidP="00A36DB5">
      <w:pPr>
        <w:spacing w:before="10" w:line="360" w:lineRule="auto"/>
        <w:ind w:left="872" w:right="78" w:firstLine="569"/>
        <w:jc w:val="both"/>
        <w:rPr>
          <w:sz w:val="24"/>
          <w:szCs w:val="24"/>
        </w:rPr>
      </w:pPr>
      <w:r w:rsidRPr="00A36DB5">
        <w:rPr>
          <w:spacing w:val="1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eca</w:t>
      </w:r>
      <w:r w:rsidRPr="00A36DB5">
        <w:rPr>
          <w:sz w:val="24"/>
          <w:szCs w:val="24"/>
        </w:rPr>
        <w:t>ra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r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3"/>
          <w:sz w:val="24"/>
          <w:szCs w:val="24"/>
        </w:rPr>
        <w:t>m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i/>
          <w:spacing w:val="1"/>
          <w:sz w:val="24"/>
          <w:szCs w:val="24"/>
        </w:rPr>
        <w:t>e</w:t>
      </w:r>
      <w:r w:rsidRPr="00A36DB5">
        <w:rPr>
          <w:i/>
          <w:spacing w:val="-1"/>
          <w:sz w:val="24"/>
          <w:szCs w:val="24"/>
        </w:rPr>
        <w:t>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sis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w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b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ini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u 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la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9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</w:t>
      </w:r>
      <w:r w:rsidRPr="00A36DB5">
        <w:rPr>
          <w:spacing w:val="3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mukak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dised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butuhan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>n</w:t>
      </w:r>
      <w:r w:rsidRPr="00A36DB5">
        <w:rPr>
          <w:sz w:val="24"/>
          <w:szCs w:val="24"/>
        </w:rPr>
        <w:t>.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puluh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dibat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oleh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ti</w:t>
      </w:r>
      <w:r w:rsidRPr="00A36DB5">
        <w:rPr>
          <w:spacing w:val="58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58"/>
          <w:sz w:val="24"/>
          <w:szCs w:val="24"/>
        </w:rPr>
        <w:t xml:space="preserve"> </w:t>
      </w:r>
      <w:r w:rsidRPr="00A36DB5">
        <w:rPr>
          <w:sz w:val="24"/>
          <w:szCs w:val="24"/>
        </w:rPr>
        <w:t>disesu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3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7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 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butuhan</w:t>
      </w:r>
      <w:proofErr w:type="gramEnd"/>
      <w:r w:rsidRPr="00A36DB5">
        <w:rPr>
          <w:spacing w:val="59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7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7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  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</w:t>
      </w:r>
      <w:r w:rsidRPr="00A36DB5">
        <w:rPr>
          <w:sz w:val="24"/>
          <w:szCs w:val="24"/>
        </w:rPr>
        <w:t xml:space="preserve"> 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ros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 xml:space="preserve">dur 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dised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menj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di  4  langk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h, 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3"/>
          <w:sz w:val="24"/>
          <w:szCs w:val="24"/>
        </w:rPr>
        <w:t>t</w:t>
      </w:r>
      <w:r w:rsidRPr="00A36DB5">
        <w:rPr>
          <w:sz w:val="24"/>
          <w:szCs w:val="24"/>
        </w:rPr>
        <w:t>u  melipu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i  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 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umpu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ta, 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ca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aa</w:t>
      </w:r>
      <w:r w:rsidRPr="00A36DB5">
        <w:rPr>
          <w:sz w:val="24"/>
          <w:szCs w:val="24"/>
        </w:rPr>
        <w:t>n,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ta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z w:val="24"/>
          <w:szCs w:val="24"/>
        </w:rPr>
        <w:t>rodu</w:t>
      </w:r>
      <w:r w:rsidRPr="00A36DB5">
        <w:rPr>
          <w:spacing w:val="1"/>
          <w:sz w:val="24"/>
          <w:szCs w:val="24"/>
        </w:rPr>
        <w:t>k</w:t>
      </w:r>
      <w:r w:rsidRPr="00A36DB5">
        <w:rPr>
          <w:sz w:val="24"/>
          <w:szCs w:val="24"/>
        </w:rPr>
        <w:t>,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 xml:space="preserve">rta uji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.</w:t>
      </w:r>
    </w:p>
    <w:p w:rsidR="00357FE5" w:rsidRPr="00A36DB5" w:rsidRDefault="00D82146" w:rsidP="00A36DB5">
      <w:pPr>
        <w:spacing w:before="14" w:line="360" w:lineRule="auto"/>
        <w:ind w:left="588"/>
        <w:rPr>
          <w:sz w:val="24"/>
          <w:szCs w:val="24"/>
        </w:rPr>
      </w:pPr>
      <w:r w:rsidRPr="00A36DB5">
        <w:rPr>
          <w:b/>
          <w:spacing w:val="1"/>
          <w:sz w:val="24"/>
          <w:szCs w:val="24"/>
        </w:rPr>
        <w:t>B</w:t>
      </w:r>
      <w:r w:rsidRPr="00A36DB5">
        <w:rPr>
          <w:b/>
          <w:sz w:val="24"/>
          <w:szCs w:val="24"/>
        </w:rPr>
        <w:t xml:space="preserve">.  </w:t>
      </w:r>
      <w:r w:rsidRPr="00A36DB5">
        <w:rPr>
          <w:b/>
          <w:spacing w:val="26"/>
          <w:sz w:val="24"/>
          <w:szCs w:val="24"/>
        </w:rPr>
        <w:t xml:space="preserve"> </w:t>
      </w:r>
      <w:r w:rsidRPr="00A36DB5">
        <w:rPr>
          <w:b/>
          <w:spacing w:val="-3"/>
          <w:sz w:val="24"/>
          <w:szCs w:val="24"/>
        </w:rPr>
        <w:t>P</w:t>
      </w:r>
      <w:r w:rsidRPr="00A36DB5">
        <w:rPr>
          <w:b/>
          <w:spacing w:val="-1"/>
          <w:sz w:val="24"/>
          <w:szCs w:val="24"/>
        </w:rPr>
        <w:t>r</w:t>
      </w:r>
      <w:r w:rsidRPr="00A36DB5">
        <w:rPr>
          <w:b/>
          <w:sz w:val="24"/>
          <w:szCs w:val="24"/>
        </w:rPr>
        <w:t>o</w:t>
      </w:r>
      <w:r w:rsidRPr="00A36DB5">
        <w:rPr>
          <w:b/>
          <w:spacing w:val="2"/>
          <w:sz w:val="24"/>
          <w:szCs w:val="24"/>
        </w:rPr>
        <w:t>s</w:t>
      </w:r>
      <w:r w:rsidRPr="00A36DB5">
        <w:rPr>
          <w:b/>
          <w:spacing w:val="-1"/>
          <w:sz w:val="24"/>
          <w:szCs w:val="24"/>
        </w:rPr>
        <w:t>e</w:t>
      </w:r>
      <w:r w:rsidRPr="00A36DB5">
        <w:rPr>
          <w:b/>
          <w:spacing w:val="1"/>
          <w:sz w:val="24"/>
          <w:szCs w:val="24"/>
        </w:rPr>
        <w:t>du</w:t>
      </w:r>
      <w:r w:rsidRPr="00A36DB5">
        <w:rPr>
          <w:b/>
          <w:sz w:val="24"/>
          <w:szCs w:val="24"/>
        </w:rPr>
        <w:t>r</w:t>
      </w:r>
      <w:r w:rsidRPr="00A36DB5">
        <w:rPr>
          <w:b/>
          <w:spacing w:val="1"/>
          <w:sz w:val="24"/>
          <w:szCs w:val="24"/>
        </w:rPr>
        <w:t xml:space="preserve"> </w:t>
      </w:r>
      <w:r w:rsidRPr="00A36DB5">
        <w:rPr>
          <w:b/>
          <w:spacing w:val="-3"/>
          <w:sz w:val="24"/>
          <w:szCs w:val="24"/>
        </w:rPr>
        <w:t>P</w:t>
      </w:r>
      <w:r w:rsidRPr="00A36DB5">
        <w:rPr>
          <w:b/>
          <w:spacing w:val="-1"/>
          <w:sz w:val="24"/>
          <w:szCs w:val="24"/>
        </w:rPr>
        <w:t>e</w:t>
      </w:r>
      <w:r w:rsidRPr="00A36DB5">
        <w:rPr>
          <w:b/>
          <w:spacing w:val="1"/>
          <w:sz w:val="24"/>
          <w:szCs w:val="24"/>
        </w:rPr>
        <w:t>n</w:t>
      </w:r>
      <w:r w:rsidRPr="00A36DB5">
        <w:rPr>
          <w:b/>
          <w:sz w:val="24"/>
          <w:szCs w:val="24"/>
        </w:rPr>
        <w:t>g</w:t>
      </w:r>
      <w:r w:rsidRPr="00A36DB5">
        <w:rPr>
          <w:b/>
          <w:spacing w:val="1"/>
          <w:sz w:val="24"/>
          <w:szCs w:val="24"/>
        </w:rPr>
        <w:t>e</w:t>
      </w:r>
      <w:r w:rsidRPr="00A36DB5">
        <w:rPr>
          <w:b/>
          <w:spacing w:val="-3"/>
          <w:sz w:val="24"/>
          <w:szCs w:val="24"/>
        </w:rPr>
        <w:t>m</w:t>
      </w:r>
      <w:r w:rsidRPr="00A36DB5">
        <w:rPr>
          <w:b/>
          <w:spacing w:val="1"/>
          <w:sz w:val="24"/>
          <w:szCs w:val="24"/>
        </w:rPr>
        <w:t>b</w:t>
      </w:r>
      <w:r w:rsidRPr="00A36DB5">
        <w:rPr>
          <w:b/>
          <w:sz w:val="24"/>
          <w:szCs w:val="24"/>
        </w:rPr>
        <w:t>a</w:t>
      </w:r>
      <w:r w:rsidRPr="00A36DB5">
        <w:rPr>
          <w:b/>
          <w:spacing w:val="1"/>
          <w:sz w:val="24"/>
          <w:szCs w:val="24"/>
        </w:rPr>
        <w:t>n</w:t>
      </w:r>
      <w:r w:rsidRPr="00A36DB5">
        <w:rPr>
          <w:b/>
          <w:sz w:val="24"/>
          <w:szCs w:val="24"/>
        </w:rPr>
        <w:t>gan</w:t>
      </w:r>
    </w:p>
    <w:p w:rsidR="00357FE5" w:rsidRPr="00A36DB5" w:rsidRDefault="00357FE5" w:rsidP="00A36DB5">
      <w:pPr>
        <w:spacing w:before="11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872" w:right="78" w:firstLine="569"/>
        <w:jc w:val="both"/>
        <w:rPr>
          <w:sz w:val="24"/>
          <w:szCs w:val="24"/>
        </w:rPr>
        <w:sectPr w:rsidR="00357FE5" w:rsidRPr="00A36DB5">
          <w:pgSz w:w="11920" w:h="16840"/>
          <w:pgMar w:top="960" w:right="1580" w:bottom="280" w:left="1680" w:header="731" w:footer="0" w:gutter="0"/>
          <w:cols w:space="720"/>
        </w:sectPr>
      </w:pPr>
      <w:proofErr w:type="gramStart"/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  <w:r w:rsidRPr="00A36DB5">
        <w:rPr>
          <w:spacing w:val="2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w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ktu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bi</w:t>
      </w:r>
      <w:r w:rsidRPr="00A36DB5">
        <w:rPr>
          <w:spacing w:val="4"/>
          <w:sz w:val="24"/>
          <w:szCs w:val="24"/>
        </w:rPr>
        <w:t>a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</w:t>
      </w:r>
      <w:r w:rsidRPr="00A36DB5">
        <w:rPr>
          <w:spacing w:val="1"/>
          <w:sz w:val="24"/>
          <w:szCs w:val="24"/>
        </w:rPr>
        <w:t>m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iki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oleh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,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maka pros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dur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tasi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hing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a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>u</w:t>
      </w:r>
      <w:r w:rsidRPr="00A36DB5">
        <w:rPr>
          <w:sz w:val="24"/>
          <w:szCs w:val="24"/>
        </w:rPr>
        <w:t>h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 meng</w:t>
      </w:r>
      <w:r w:rsidRPr="00A36DB5">
        <w:rPr>
          <w:spacing w:val="-3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 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pul</w:t>
      </w:r>
      <w:r w:rsidRPr="00A36DB5">
        <w:rPr>
          <w:spacing w:val="3"/>
          <w:sz w:val="24"/>
          <w:szCs w:val="24"/>
        </w:rPr>
        <w:t>u</w:t>
      </w:r>
      <w:r w:rsidRPr="00A36DB5">
        <w:rPr>
          <w:sz w:val="24"/>
          <w:szCs w:val="24"/>
        </w:rPr>
        <w:t>h   lan</w:t>
      </w:r>
      <w:r w:rsidRPr="00A36DB5">
        <w:rPr>
          <w:spacing w:val="-3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  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 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ri   </w:t>
      </w:r>
      <w:r w:rsidRPr="00A36DB5">
        <w:rPr>
          <w:spacing w:val="-2"/>
          <w:sz w:val="24"/>
          <w:szCs w:val="24"/>
        </w:rPr>
        <w:t>B</w:t>
      </w:r>
      <w:r w:rsidRPr="00A36DB5">
        <w:rPr>
          <w:sz w:val="24"/>
          <w:szCs w:val="24"/>
        </w:rPr>
        <w:t>o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 xml:space="preserve">g  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&amp; 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.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9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12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2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juga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13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4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5"/>
          <w:sz w:val="24"/>
          <w:szCs w:val="24"/>
        </w:rPr>
        <w:t>r</w:t>
      </w:r>
      <w:r w:rsidRPr="00A36DB5">
        <w:rPr>
          <w:sz w:val="24"/>
          <w:szCs w:val="24"/>
        </w:rPr>
        <w:t>i</w:t>
      </w:r>
      <w:r w:rsidRPr="00A36DB5">
        <w:rPr>
          <w:spacing w:val="17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B</w:t>
      </w:r>
      <w:r w:rsidRPr="00A36DB5">
        <w:rPr>
          <w:sz w:val="24"/>
          <w:szCs w:val="24"/>
        </w:rPr>
        <w:t>o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>g</w:t>
      </w:r>
      <w:r w:rsidRPr="00A36DB5">
        <w:rPr>
          <w:spacing w:val="1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872" w:right="83"/>
        <w:jc w:val="both"/>
        <w:rPr>
          <w:sz w:val="24"/>
          <w:szCs w:val="24"/>
        </w:rPr>
      </w:pP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ll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(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2"/>
          <w:sz w:val="24"/>
          <w:szCs w:val="24"/>
        </w:rPr>
        <w:t>z</w:t>
      </w:r>
      <w:r w:rsidRPr="00A36DB5">
        <w:rPr>
          <w:sz w:val="24"/>
          <w:szCs w:val="24"/>
        </w:rPr>
        <w:t>ir,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2010: 271)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tesis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dise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tasi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disa</w:t>
      </w:r>
      <w:r w:rsidRPr="00A36DB5">
        <w:rPr>
          <w:spacing w:val="-1"/>
          <w:sz w:val="24"/>
          <w:szCs w:val="24"/>
        </w:rPr>
        <w:t>ra</w:t>
      </w:r>
      <w:r w:rsidRPr="00A36DB5">
        <w:rPr>
          <w:sz w:val="24"/>
          <w:szCs w:val="24"/>
        </w:rPr>
        <w:t>nk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untuk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tasi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 sk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la 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1"/>
          <w:sz w:val="24"/>
          <w:szCs w:val="24"/>
        </w:rPr>
        <w:t>c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, 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masuk di</w:t>
      </w:r>
      <w:r w:rsidRPr="00A36DB5">
        <w:rPr>
          <w:spacing w:val="1"/>
          <w:sz w:val="24"/>
          <w:szCs w:val="24"/>
        </w:rPr>
        <w:t>m</w:t>
      </w:r>
      <w:r w:rsidRPr="00A36DB5">
        <w:rPr>
          <w:sz w:val="24"/>
          <w:szCs w:val="24"/>
        </w:rPr>
        <w:t>un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3"/>
          <w:sz w:val="24"/>
          <w:szCs w:val="24"/>
        </w:rPr>
        <w:t>i</w:t>
      </w:r>
      <w:r w:rsidRPr="00A36DB5">
        <w:rPr>
          <w:sz w:val="24"/>
          <w:szCs w:val="24"/>
        </w:rPr>
        <w:t>nk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memb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tasi lan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</w:t>
      </w:r>
    </w:p>
    <w:p w:rsidR="00357FE5" w:rsidRPr="00A36DB5" w:rsidRDefault="00D82146" w:rsidP="00A36DB5">
      <w:pPr>
        <w:spacing w:before="10" w:line="360" w:lineRule="auto"/>
        <w:ind w:left="872" w:right="82" w:firstLine="569"/>
        <w:jc w:val="both"/>
        <w:rPr>
          <w:sz w:val="24"/>
          <w:szCs w:val="24"/>
        </w:rPr>
      </w:pPr>
      <w:proofErr w:type="gramStart"/>
      <w:r w:rsidRPr="00A36DB5">
        <w:rPr>
          <w:spacing w:val="-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h 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tau   ta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z w:val="24"/>
          <w:szCs w:val="24"/>
        </w:rPr>
        <w:t xml:space="preserve"> 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but  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tasi 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 xml:space="preserve">n 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disesu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ikan  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butuh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.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>i</w:t>
      </w:r>
      <w:r w:rsidRPr="00A36DB5">
        <w:rPr>
          <w:sz w:val="24"/>
          <w:szCs w:val="24"/>
        </w:rPr>
        <w:t>kut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4 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me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mod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fik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10 la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B</w:t>
      </w:r>
      <w:r w:rsidRPr="00A36DB5">
        <w:rPr>
          <w:sz w:val="24"/>
          <w:szCs w:val="24"/>
        </w:rPr>
        <w:t>o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 xml:space="preserve">g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nd 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,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u:</w:t>
      </w:r>
    </w:p>
    <w:p w:rsidR="00357FE5" w:rsidRPr="00A36DB5" w:rsidRDefault="00D82146" w:rsidP="00A36DB5">
      <w:pPr>
        <w:spacing w:before="10" w:line="360" w:lineRule="auto"/>
        <w:ind w:left="1080"/>
        <w:rPr>
          <w:sz w:val="24"/>
          <w:szCs w:val="24"/>
        </w:rPr>
      </w:pPr>
      <w:r w:rsidRPr="00A36DB5">
        <w:rPr>
          <w:sz w:val="24"/>
          <w:szCs w:val="24"/>
        </w:rPr>
        <w:t>1.   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umpu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, melipu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i: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865" w:right="79" w:hanging="286"/>
        <w:jc w:val="both"/>
        <w:rPr>
          <w:sz w:val="24"/>
          <w:szCs w:val="24"/>
        </w:rPr>
      </w:pP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.  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tudi</w:t>
      </w:r>
      <w:proofErr w:type="gramEnd"/>
      <w:r w:rsidRPr="00A36DB5">
        <w:rPr>
          <w:spacing w:val="22"/>
          <w:sz w:val="24"/>
          <w:szCs w:val="24"/>
        </w:rPr>
        <w:t xml:space="preserve"> </w:t>
      </w:r>
      <w:r w:rsidRPr="00A36DB5">
        <w:rPr>
          <w:sz w:val="24"/>
          <w:szCs w:val="24"/>
        </w:rPr>
        <w:t>pust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,</w:t>
      </w:r>
      <w:r w:rsidRPr="00A36DB5">
        <w:rPr>
          <w:spacing w:val="21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4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22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mukan</w:t>
      </w:r>
      <w:r w:rsidRPr="00A36DB5">
        <w:rPr>
          <w:spacing w:val="23"/>
          <w:sz w:val="24"/>
          <w:szCs w:val="24"/>
        </w:rPr>
        <w:t xml:space="preserve"> </w:t>
      </w:r>
      <w:r w:rsidRPr="00A36DB5">
        <w:rPr>
          <w:sz w:val="24"/>
          <w:szCs w:val="24"/>
        </w:rPr>
        <w:t>lan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lan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1"/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ori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mpe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4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 xml:space="preserve">learning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.</w:t>
      </w:r>
      <w:r w:rsidRPr="00A36DB5">
        <w:rPr>
          <w:spacing w:val="1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ori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 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dikemb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put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;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teo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tent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ng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,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sumber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ja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, s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rta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sis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w</w:t>
      </w:r>
      <w:r w:rsidRPr="00A36DB5">
        <w:rPr>
          <w:i/>
          <w:spacing w:val="1"/>
          <w:sz w:val="24"/>
          <w:szCs w:val="24"/>
        </w:rPr>
        <w:t>e</w:t>
      </w:r>
      <w:r w:rsidRPr="00A36DB5">
        <w:rPr>
          <w:i/>
          <w:sz w:val="24"/>
          <w:szCs w:val="24"/>
        </w:rPr>
        <w:t>b</w:t>
      </w:r>
      <w:r w:rsidRPr="00A36DB5">
        <w:rPr>
          <w:sz w:val="24"/>
          <w:szCs w:val="24"/>
        </w:rPr>
        <w:t>.</w:t>
      </w:r>
      <w:proofErr w:type="gramEnd"/>
    </w:p>
    <w:p w:rsidR="00357FE5" w:rsidRPr="00A36DB5" w:rsidRDefault="00D82146" w:rsidP="00A36DB5">
      <w:pPr>
        <w:spacing w:before="10" w:line="360" w:lineRule="auto"/>
        <w:ind w:left="1580"/>
        <w:rPr>
          <w:sz w:val="24"/>
          <w:szCs w:val="24"/>
        </w:rPr>
      </w:pPr>
      <w:r w:rsidRPr="00A36DB5">
        <w:rPr>
          <w:sz w:val="24"/>
          <w:szCs w:val="24"/>
        </w:rPr>
        <w:t>b.</w:t>
      </w:r>
      <w:r w:rsidRPr="00A36DB5">
        <w:rPr>
          <w:spacing w:val="46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nja</w:t>
      </w:r>
      <w:r w:rsidRPr="00A36DB5">
        <w:rPr>
          <w:spacing w:val="2"/>
          <w:sz w:val="24"/>
          <w:szCs w:val="24"/>
        </w:rPr>
        <w:t>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st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d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r isi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melipu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kompet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nsi das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 xml:space="preserve">r </w:t>
      </w:r>
      <w:r w:rsidRPr="00A36DB5">
        <w:rPr>
          <w:spacing w:val="1"/>
          <w:sz w:val="24"/>
          <w:szCs w:val="24"/>
        </w:rPr>
        <w:t>(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D</w:t>
      </w:r>
      <w:r w:rsidRPr="00A36DB5">
        <w:rPr>
          <w:sz w:val="24"/>
          <w:szCs w:val="24"/>
        </w:rPr>
        <w:t>)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865"/>
        <w:rPr>
          <w:sz w:val="24"/>
          <w:szCs w:val="24"/>
        </w:rPr>
      </w:pPr>
      <w:proofErr w:type="gramStart"/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dip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h.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865" w:right="77" w:hanging="286"/>
        <w:jc w:val="both"/>
        <w:rPr>
          <w:sz w:val="24"/>
          <w:szCs w:val="24"/>
        </w:rPr>
      </w:pP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.  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ntukan 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ri </w:t>
      </w:r>
      <w:r w:rsidRPr="00A36DB5">
        <w:rPr>
          <w:spacing w:val="50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 xml:space="preserve">ng 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>dikemb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49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lam 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media 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- learning</w:t>
      </w:r>
      <w:r w:rsidRPr="00A36DB5">
        <w:rPr>
          <w:i/>
          <w:spacing w:val="4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.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i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</w:t>
      </w:r>
      <w:r w:rsidRPr="00A36DB5">
        <w:rPr>
          <w:spacing w:val="1"/>
          <w:sz w:val="24"/>
          <w:szCs w:val="24"/>
        </w:rPr>
        <w:t xml:space="preserve">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dikemb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media 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- learning</w:t>
      </w:r>
      <w:r w:rsidRPr="00A36DB5">
        <w:rPr>
          <w:i/>
          <w:spacing w:val="4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lah 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ra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bud</w:t>
      </w:r>
      <w:r w:rsidRPr="00A36DB5">
        <w:rPr>
          <w:spacing w:val="4"/>
          <w:sz w:val="24"/>
          <w:szCs w:val="24"/>
        </w:rPr>
        <w:t>a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sil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in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ksi manus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,  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z w:val="24"/>
          <w:szCs w:val="24"/>
        </w:rPr>
        <w:t xml:space="preserve">  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 xml:space="preserve">but  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me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up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 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ri  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las  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V</w:t>
      </w:r>
      <w:r w:rsidRPr="00A36DB5">
        <w:rPr>
          <w:sz w:val="24"/>
          <w:szCs w:val="24"/>
        </w:rPr>
        <w:t xml:space="preserve">II   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 xml:space="preserve">MP kurikulum </w:t>
      </w:r>
      <w:r w:rsidRPr="00A36DB5">
        <w:rPr>
          <w:spacing w:val="1"/>
          <w:sz w:val="24"/>
          <w:szCs w:val="24"/>
        </w:rPr>
        <w:t>2</w:t>
      </w:r>
      <w:r w:rsidRPr="00A36DB5">
        <w:rPr>
          <w:sz w:val="24"/>
          <w:szCs w:val="24"/>
        </w:rPr>
        <w:t>013.</w:t>
      </w:r>
    </w:p>
    <w:p w:rsidR="00357FE5" w:rsidRPr="00A36DB5" w:rsidRDefault="00D82146" w:rsidP="00A36DB5">
      <w:pPr>
        <w:spacing w:before="10" w:line="360" w:lineRule="auto"/>
        <w:ind w:left="1016"/>
        <w:rPr>
          <w:sz w:val="24"/>
          <w:szCs w:val="24"/>
        </w:rPr>
      </w:pPr>
      <w:r w:rsidRPr="00A36DB5">
        <w:rPr>
          <w:sz w:val="24"/>
          <w:szCs w:val="24"/>
        </w:rPr>
        <w:t>2.   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p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ca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aa</w:t>
      </w:r>
      <w:r w:rsidRPr="00A36DB5">
        <w:rPr>
          <w:sz w:val="24"/>
          <w:szCs w:val="24"/>
        </w:rPr>
        <w:t>n, mel</w:t>
      </w:r>
      <w:r w:rsidRPr="00A36DB5">
        <w:rPr>
          <w:spacing w:val="3"/>
          <w:sz w:val="24"/>
          <w:szCs w:val="24"/>
        </w:rPr>
        <w:t>i</w:t>
      </w:r>
      <w:r w:rsidRPr="00A36DB5">
        <w:rPr>
          <w:sz w:val="24"/>
          <w:szCs w:val="24"/>
        </w:rPr>
        <w:t>put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: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865" w:right="86" w:hanging="286"/>
        <w:jc w:val="both"/>
        <w:rPr>
          <w:sz w:val="24"/>
          <w:szCs w:val="24"/>
        </w:rPr>
        <w:sectPr w:rsidR="00357FE5" w:rsidRPr="00A36DB5">
          <w:pgSz w:w="11920" w:h="16840"/>
          <w:pgMar w:top="960" w:right="1580" w:bottom="280" w:left="1680" w:header="731" w:footer="0" w:gutter="0"/>
          <w:cols w:space="720"/>
        </w:sectPr>
      </w:pP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. 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ntukan</w:t>
      </w:r>
      <w:r w:rsidRPr="00A36DB5">
        <w:rPr>
          <w:spacing w:val="28"/>
          <w:sz w:val="24"/>
          <w:szCs w:val="24"/>
        </w:rPr>
        <w:t xml:space="preserve"> </w:t>
      </w:r>
      <w:r w:rsidRPr="00A36DB5">
        <w:rPr>
          <w:sz w:val="24"/>
          <w:szCs w:val="24"/>
        </w:rPr>
        <w:t>pr</w:t>
      </w:r>
      <w:r w:rsidRPr="00A36DB5">
        <w:rPr>
          <w:spacing w:val="1"/>
          <w:sz w:val="24"/>
          <w:szCs w:val="24"/>
        </w:rPr>
        <w:t>o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</w:t>
      </w:r>
      <w:r w:rsidRPr="00A36DB5">
        <w:rPr>
          <w:spacing w:val="29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tau</w:t>
      </w:r>
      <w:r w:rsidRPr="00A36DB5">
        <w:rPr>
          <w:spacing w:val="28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32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26"/>
          <w:sz w:val="24"/>
          <w:szCs w:val="24"/>
        </w:rPr>
        <w:t xml:space="preserve">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pacing w:val="31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9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 membu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.</w:t>
      </w: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1580"/>
        <w:rPr>
          <w:sz w:val="24"/>
          <w:szCs w:val="24"/>
        </w:rPr>
      </w:pPr>
      <w:r w:rsidRPr="00A36DB5">
        <w:rPr>
          <w:sz w:val="24"/>
          <w:szCs w:val="24"/>
        </w:rPr>
        <w:t>b.</w:t>
      </w:r>
      <w:r w:rsidRPr="00A36DB5">
        <w:rPr>
          <w:spacing w:val="46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ntukan </w:t>
      </w:r>
      <w:r w:rsidRPr="00A36DB5">
        <w:rPr>
          <w:spacing w:val="18"/>
          <w:sz w:val="24"/>
          <w:szCs w:val="24"/>
        </w:rPr>
        <w:t xml:space="preserve"> </w:t>
      </w:r>
      <w:r w:rsidRPr="00A36DB5">
        <w:rPr>
          <w:sz w:val="24"/>
          <w:szCs w:val="24"/>
        </w:rPr>
        <w:t>fu</w:t>
      </w:r>
      <w:r w:rsidRPr="00A36DB5">
        <w:rPr>
          <w:spacing w:val="1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si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20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1"/>
          <w:sz w:val="24"/>
          <w:szCs w:val="24"/>
        </w:rPr>
        <w:t xml:space="preserve"> </w:t>
      </w:r>
      <w:r w:rsidRPr="00A36DB5">
        <w:rPr>
          <w:sz w:val="24"/>
          <w:szCs w:val="24"/>
        </w:rPr>
        <w:t>tu</w:t>
      </w:r>
      <w:r w:rsidRPr="00A36DB5">
        <w:rPr>
          <w:spacing w:val="1"/>
          <w:sz w:val="24"/>
          <w:szCs w:val="24"/>
        </w:rPr>
        <w:t>j</w:t>
      </w:r>
      <w:r w:rsidRPr="00A36DB5">
        <w:rPr>
          <w:sz w:val="24"/>
          <w:szCs w:val="24"/>
        </w:rPr>
        <w:t>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19"/>
          <w:sz w:val="24"/>
          <w:szCs w:val="24"/>
        </w:rPr>
        <w:t xml:space="preserve"> </w:t>
      </w:r>
      <w:r w:rsidRPr="00A36DB5">
        <w:rPr>
          <w:sz w:val="24"/>
          <w:szCs w:val="24"/>
        </w:rPr>
        <w:t>dibuat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 xml:space="preserve">a </w:t>
      </w:r>
      <w:r w:rsidRPr="00A36DB5">
        <w:rPr>
          <w:spacing w:val="20"/>
          <w:sz w:val="24"/>
          <w:szCs w:val="24"/>
        </w:rPr>
        <w:t xml:space="preserve"> </w:t>
      </w:r>
      <w:r w:rsidRPr="00A36DB5">
        <w:rPr>
          <w:sz w:val="24"/>
          <w:szCs w:val="24"/>
        </w:rPr>
        <w:t>med</w:t>
      </w:r>
      <w:r w:rsidRPr="00A36DB5">
        <w:rPr>
          <w:spacing w:val="2"/>
          <w:sz w:val="24"/>
          <w:szCs w:val="24"/>
        </w:rPr>
        <w:t>i</w:t>
      </w:r>
      <w:r w:rsidRPr="00A36DB5">
        <w:rPr>
          <w:sz w:val="24"/>
          <w:szCs w:val="24"/>
        </w:rPr>
        <w:t xml:space="preserve">a </w:t>
      </w:r>
      <w:r w:rsidRPr="00A36DB5">
        <w:rPr>
          <w:spacing w:val="22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 xml:space="preserve">learning </w:t>
      </w:r>
      <w:r w:rsidRPr="00A36DB5">
        <w:rPr>
          <w:i/>
          <w:spacing w:val="22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.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865" w:right="81"/>
        <w:rPr>
          <w:sz w:val="24"/>
          <w:szCs w:val="24"/>
        </w:rPr>
      </w:pPr>
      <w:r w:rsidRPr="00A36DB5">
        <w:rPr>
          <w:spacing w:val="-1"/>
          <w:sz w:val="24"/>
          <w:szCs w:val="24"/>
        </w:rPr>
        <w:t>F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si</w:t>
      </w:r>
      <w:r w:rsidRPr="00A36DB5">
        <w:rPr>
          <w:spacing w:val="29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9"/>
          <w:sz w:val="24"/>
          <w:szCs w:val="24"/>
        </w:rPr>
        <w:t xml:space="preserve"> </w:t>
      </w:r>
      <w:r w:rsidRPr="00A36DB5">
        <w:rPr>
          <w:sz w:val="24"/>
          <w:szCs w:val="24"/>
        </w:rPr>
        <w:t>tu</w:t>
      </w:r>
      <w:r w:rsidRPr="00A36DB5">
        <w:rPr>
          <w:spacing w:val="1"/>
          <w:sz w:val="24"/>
          <w:szCs w:val="24"/>
        </w:rPr>
        <w:t>j</w:t>
      </w:r>
      <w:r w:rsidRPr="00A36DB5">
        <w:rPr>
          <w:sz w:val="24"/>
          <w:szCs w:val="24"/>
        </w:rPr>
        <w:t>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9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</w:t>
      </w:r>
      <w:r w:rsidRPr="00A36DB5">
        <w:rPr>
          <w:spacing w:val="29"/>
          <w:sz w:val="24"/>
          <w:szCs w:val="24"/>
        </w:rPr>
        <w:t xml:space="preserve">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pacing w:val="29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9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29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tun</w:t>
      </w:r>
      <w:r w:rsidRPr="00A36DB5">
        <w:rPr>
          <w:spacing w:val="1"/>
          <w:sz w:val="24"/>
          <w:szCs w:val="24"/>
        </w:rPr>
        <w:t>j</w:t>
      </w:r>
      <w:r w:rsidRPr="00A36DB5">
        <w:rPr>
          <w:sz w:val="24"/>
          <w:szCs w:val="24"/>
        </w:rPr>
        <w:t>uk</w:t>
      </w:r>
      <w:r w:rsidRPr="00A36DB5">
        <w:rPr>
          <w:spacing w:val="29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 memi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 xml:space="preserve">ih 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si at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u 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media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.</w:t>
      </w:r>
    </w:p>
    <w:p w:rsidR="00357FE5" w:rsidRPr="00A36DB5" w:rsidRDefault="00D82146" w:rsidP="00A36DB5">
      <w:pPr>
        <w:spacing w:before="10" w:line="360" w:lineRule="auto"/>
        <w:ind w:left="1865" w:right="79" w:hanging="286"/>
        <w:jc w:val="both"/>
        <w:rPr>
          <w:sz w:val="24"/>
          <w:szCs w:val="24"/>
        </w:rPr>
      </w:pPr>
      <w:proofErr w:type="gramStart"/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.  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pacing w:val="57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o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nisasian</w:t>
      </w:r>
      <w:r w:rsidRPr="00A36DB5">
        <w:rPr>
          <w:spacing w:val="59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55"/>
          <w:sz w:val="24"/>
          <w:szCs w:val="24"/>
        </w:rPr>
        <w:t xml:space="preserve"> </w:t>
      </w:r>
      <w:r w:rsidRPr="00A36DB5">
        <w:rPr>
          <w:sz w:val="24"/>
          <w:szCs w:val="24"/>
        </w:rPr>
        <w:t>melipu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i:</w:t>
      </w:r>
      <w:r w:rsidRPr="00A36DB5">
        <w:rPr>
          <w:spacing w:val="58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ntukan</w:t>
      </w:r>
      <w:r w:rsidRPr="00A36DB5">
        <w:rPr>
          <w:spacing w:val="57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template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6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;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umpu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fer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nsi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 menduku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mat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ra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bud</w:t>
      </w:r>
      <w:r w:rsidRPr="00A36DB5">
        <w:rPr>
          <w:spacing w:val="4"/>
          <w:sz w:val="24"/>
          <w:szCs w:val="24"/>
        </w:rPr>
        <w:t>a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 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sil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in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ksi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manusi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;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ump</w:t>
      </w:r>
      <w:r w:rsidRPr="00A36DB5">
        <w:rPr>
          <w:spacing w:val="3"/>
          <w:sz w:val="24"/>
          <w:szCs w:val="24"/>
        </w:rPr>
        <w:t>u</w:t>
      </w:r>
      <w:r w:rsidRPr="00A36DB5">
        <w:rPr>
          <w:sz w:val="24"/>
          <w:szCs w:val="24"/>
        </w:rPr>
        <w:t>lan 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mba</w:t>
      </w:r>
      <w:r w:rsidRPr="00A36DB5">
        <w:rPr>
          <w:spacing w:val="3"/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>-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mba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, la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1"/>
          <w:sz w:val="24"/>
          <w:szCs w:val="24"/>
        </w:rPr>
        <w:t>u</w:t>
      </w:r>
      <w:r w:rsidRPr="00A36DB5">
        <w:rPr>
          <w:spacing w:val="-1"/>
          <w:sz w:val="24"/>
          <w:szCs w:val="24"/>
        </w:rPr>
        <w:t>-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u,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maupun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v</w:t>
      </w:r>
      <w:r w:rsidRPr="00A36DB5">
        <w:rPr>
          <w:spacing w:val="3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o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video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 mendukung</w:t>
      </w:r>
      <w:r w:rsidRPr="00A36DB5">
        <w:rPr>
          <w:spacing w:val="-3"/>
          <w:sz w:val="24"/>
          <w:szCs w:val="24"/>
        </w:rPr>
        <w:t xml:space="preserve"> </w:t>
      </w:r>
      <w:r w:rsidRPr="00A36DB5">
        <w:rPr>
          <w:sz w:val="24"/>
          <w:szCs w:val="24"/>
        </w:rPr>
        <w:t>ma</w:t>
      </w:r>
      <w:r w:rsidRPr="00A36DB5">
        <w:rPr>
          <w:spacing w:val="2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dikemb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di dal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.</w:t>
      </w:r>
    </w:p>
    <w:p w:rsidR="00357FE5" w:rsidRPr="00A36DB5" w:rsidRDefault="00D82146" w:rsidP="00A36DB5">
      <w:pPr>
        <w:spacing w:before="10" w:line="360" w:lineRule="auto"/>
        <w:ind w:left="1042" w:right="3976"/>
        <w:jc w:val="center"/>
        <w:rPr>
          <w:sz w:val="24"/>
          <w:szCs w:val="24"/>
        </w:rPr>
      </w:pPr>
      <w:r w:rsidRPr="00A36DB5">
        <w:rPr>
          <w:sz w:val="24"/>
          <w:szCs w:val="24"/>
        </w:rPr>
        <w:t xml:space="preserve">3.  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pr</w:t>
      </w:r>
      <w:r w:rsidRPr="00A36DB5">
        <w:rPr>
          <w:spacing w:val="-1"/>
          <w:sz w:val="24"/>
          <w:szCs w:val="24"/>
        </w:rPr>
        <w:t>o</w:t>
      </w:r>
      <w:r w:rsidRPr="00A36DB5">
        <w:rPr>
          <w:sz w:val="24"/>
          <w:szCs w:val="24"/>
        </w:rPr>
        <w:t>duk,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melipu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i: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2028" w:right="83" w:hanging="360"/>
        <w:jc w:val="both"/>
        <w:rPr>
          <w:sz w:val="24"/>
          <w:szCs w:val="24"/>
        </w:rPr>
      </w:pP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.   </w:t>
      </w:r>
      <w:proofErr w:type="gramStart"/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 xml:space="preserve">usun </w:t>
      </w:r>
      <w:r w:rsidRPr="00A36DB5">
        <w:rPr>
          <w:spacing w:val="22"/>
          <w:sz w:val="24"/>
          <w:szCs w:val="24"/>
        </w:rPr>
        <w:t xml:space="preserve"> </w:t>
      </w:r>
      <w:r w:rsidRPr="00A36DB5">
        <w:rPr>
          <w:sz w:val="24"/>
          <w:szCs w:val="24"/>
        </w:rPr>
        <w:t>kis</w:t>
      </w:r>
      <w:r w:rsidRPr="00A36DB5">
        <w:rPr>
          <w:spacing w:val="2"/>
          <w:sz w:val="24"/>
          <w:szCs w:val="24"/>
        </w:rPr>
        <w:t>i</w:t>
      </w:r>
      <w:proofErr w:type="gramEnd"/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 xml:space="preserve">kisi </w:t>
      </w:r>
      <w:r w:rsidRPr="00A36DB5">
        <w:rPr>
          <w:spacing w:val="23"/>
          <w:sz w:val="24"/>
          <w:szCs w:val="24"/>
        </w:rPr>
        <w:t xml:space="preserve"> </w:t>
      </w:r>
      <w:r w:rsidRPr="00A36DB5">
        <w:rPr>
          <w:sz w:val="24"/>
          <w:szCs w:val="24"/>
        </w:rPr>
        <w:t>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rum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ian </w:t>
      </w:r>
      <w:r w:rsidRPr="00A36DB5">
        <w:rPr>
          <w:spacing w:val="26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22"/>
          <w:sz w:val="24"/>
          <w:szCs w:val="24"/>
        </w:rPr>
        <w:t xml:space="preserve"> </w:t>
      </w:r>
      <w:r w:rsidRPr="00A36DB5">
        <w:rPr>
          <w:sz w:val="24"/>
          <w:szCs w:val="24"/>
        </w:rPr>
        <w:t>menj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di </w:t>
      </w:r>
      <w:r w:rsidRPr="00A36DB5">
        <w:rPr>
          <w:spacing w:val="22"/>
          <w:sz w:val="24"/>
          <w:szCs w:val="24"/>
        </w:rPr>
        <w:t xml:space="preserve"> </w:t>
      </w:r>
      <w:r w:rsidRPr="00A36DB5">
        <w:rPr>
          <w:sz w:val="24"/>
          <w:szCs w:val="24"/>
        </w:rPr>
        <w:t>krit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ria ku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tas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.</w:t>
      </w:r>
    </w:p>
    <w:p w:rsidR="00357FE5" w:rsidRPr="00A36DB5" w:rsidRDefault="00D82146" w:rsidP="00A36DB5">
      <w:pPr>
        <w:spacing w:before="9" w:line="360" w:lineRule="auto"/>
        <w:ind w:left="2028" w:right="74" w:hanging="360"/>
        <w:jc w:val="both"/>
        <w:rPr>
          <w:sz w:val="24"/>
          <w:szCs w:val="24"/>
        </w:rPr>
      </w:pPr>
      <w:r w:rsidRPr="00A36DB5">
        <w:rPr>
          <w:sz w:val="24"/>
          <w:szCs w:val="24"/>
        </w:rPr>
        <w:t>b.   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mbuat</w:t>
      </w:r>
      <w:r w:rsidRPr="00A36DB5">
        <w:rPr>
          <w:spacing w:val="24"/>
          <w:sz w:val="24"/>
          <w:szCs w:val="24"/>
        </w:rPr>
        <w:t xml:space="preserve"> </w:t>
      </w:r>
      <w:r w:rsidRPr="00A36DB5">
        <w:rPr>
          <w:sz w:val="24"/>
          <w:szCs w:val="24"/>
        </w:rPr>
        <w:t>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rumen</w:t>
      </w:r>
      <w:r w:rsidRPr="00A36DB5">
        <w:rPr>
          <w:spacing w:val="23"/>
          <w:sz w:val="24"/>
          <w:szCs w:val="24"/>
        </w:rPr>
        <w:t xml:space="preserve"> </w:t>
      </w:r>
      <w:r w:rsidRPr="00A36DB5">
        <w:rPr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24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4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26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23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27"/>
          <w:sz w:val="24"/>
          <w:szCs w:val="24"/>
        </w:rPr>
        <w:t xml:space="preserve"> </w:t>
      </w:r>
      <w:r w:rsidRPr="00A36DB5">
        <w:rPr>
          <w:sz w:val="24"/>
          <w:szCs w:val="24"/>
        </w:rPr>
        <w:t>memp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rol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h</w:t>
      </w:r>
      <w:r w:rsidRPr="00A36DB5">
        <w:rPr>
          <w:spacing w:val="24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ta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risi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krit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>i</w:t>
      </w:r>
      <w:r w:rsidRPr="00A36DB5">
        <w:rPr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2"/>
          <w:sz w:val="24"/>
          <w:szCs w:val="24"/>
        </w:rPr>
        <w:t>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tas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kolom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(SK</w:t>
      </w:r>
      <w:r w:rsidRPr="00A36DB5">
        <w:rPr>
          <w:spacing w:val="-1"/>
          <w:sz w:val="24"/>
          <w:szCs w:val="24"/>
        </w:rPr>
        <w:t>)</w:t>
      </w:r>
      <w:r w:rsidRPr="00A36DB5">
        <w:rPr>
          <w:sz w:val="24"/>
          <w:szCs w:val="24"/>
        </w:rPr>
        <w:t>,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kur</w:t>
      </w:r>
      <w:r w:rsidRPr="00A36DB5">
        <w:rPr>
          <w:spacing w:val="-2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(</w:t>
      </w:r>
      <w:r w:rsidRPr="00A36DB5">
        <w:rPr>
          <w:spacing w:val="-1"/>
          <w:sz w:val="24"/>
          <w:szCs w:val="24"/>
        </w:rPr>
        <w:t>K</w:t>
      </w:r>
      <w:r w:rsidRPr="00A36DB5">
        <w:rPr>
          <w:sz w:val="24"/>
          <w:szCs w:val="24"/>
        </w:rPr>
        <w:t xml:space="preserve">),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ukup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(C), 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ik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(B),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ik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(S</w:t>
      </w:r>
      <w:r w:rsidRPr="00A36DB5">
        <w:rPr>
          <w:spacing w:val="-1"/>
          <w:sz w:val="24"/>
          <w:szCs w:val="24"/>
        </w:rPr>
        <w:t>B</w:t>
      </w:r>
      <w:r w:rsidRPr="00A36DB5">
        <w:rPr>
          <w:sz w:val="24"/>
          <w:szCs w:val="24"/>
        </w:rPr>
        <w:t>)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mem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 tanda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z w:val="24"/>
          <w:szCs w:val="24"/>
        </w:rPr>
        <w:t>h</w:t>
      </w:r>
      <w:r w:rsidRPr="00A36DB5">
        <w:rPr>
          <w:i/>
          <w:spacing w:val="1"/>
          <w:sz w:val="24"/>
          <w:szCs w:val="24"/>
        </w:rPr>
        <w:t>e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z w:val="24"/>
          <w:szCs w:val="24"/>
        </w:rPr>
        <w:t>k</w:t>
      </w:r>
      <w:r w:rsidRPr="00A36DB5">
        <w:rPr>
          <w:i/>
          <w:spacing w:val="-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l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z w:val="24"/>
          <w:szCs w:val="24"/>
        </w:rPr>
        <w:t>st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i/>
          <w:spacing w:val="-2"/>
          <w:sz w:val="24"/>
          <w:szCs w:val="24"/>
        </w:rPr>
        <w:t>(</w:t>
      </w:r>
      <w:r w:rsidRPr="00A36DB5">
        <w:rPr>
          <w:rFonts w:eastAsia="Segoe MDL2 Assets"/>
          <w:spacing w:val="3"/>
          <w:w w:val="52"/>
          <w:sz w:val="24"/>
          <w:szCs w:val="24"/>
        </w:rPr>
        <w:t></w:t>
      </w:r>
      <w:r w:rsidRPr="00A36DB5">
        <w:rPr>
          <w:i/>
          <w:sz w:val="24"/>
          <w:szCs w:val="24"/>
        </w:rPr>
        <w:t>)</w:t>
      </w:r>
      <w:r w:rsidRPr="00A36DB5">
        <w:rPr>
          <w:i/>
          <w:spacing w:val="-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>m penilai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tas me</w:t>
      </w:r>
      <w:r w:rsidRPr="00A36DB5">
        <w:rPr>
          <w:spacing w:val="2"/>
          <w:sz w:val="24"/>
          <w:szCs w:val="24"/>
        </w:rPr>
        <w:t>d</w:t>
      </w:r>
      <w:r w:rsidRPr="00A36DB5">
        <w:rPr>
          <w:sz w:val="24"/>
          <w:szCs w:val="24"/>
        </w:rPr>
        <w:t xml:space="preserve">ia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.</w:t>
      </w:r>
    </w:p>
    <w:p w:rsidR="00357FE5" w:rsidRPr="00A36DB5" w:rsidRDefault="00D82146" w:rsidP="00A36DB5">
      <w:pPr>
        <w:spacing w:line="360" w:lineRule="auto"/>
        <w:ind w:left="1668"/>
        <w:rPr>
          <w:sz w:val="24"/>
          <w:szCs w:val="24"/>
        </w:rPr>
      </w:pP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 xml:space="preserve">.  </w:t>
      </w:r>
      <w:r w:rsidRPr="00A36DB5">
        <w:rPr>
          <w:spacing w:val="14"/>
          <w:sz w:val="24"/>
          <w:szCs w:val="24"/>
        </w:rPr>
        <w:t xml:space="preserve"> </w:t>
      </w:r>
      <w:proofErr w:type="gramStart"/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i/>
          <w:spacing w:val="1"/>
          <w:sz w:val="24"/>
          <w:szCs w:val="24"/>
        </w:rPr>
        <w:t>e</w:t>
      </w:r>
      <w:proofErr w:type="gramEnd"/>
      <w:r w:rsidRPr="00A36DB5">
        <w:rPr>
          <w:i/>
          <w:spacing w:val="-1"/>
          <w:sz w:val="24"/>
          <w:szCs w:val="24"/>
        </w:rPr>
        <w:t>-</w:t>
      </w:r>
      <w:r w:rsidRPr="00A36DB5">
        <w:rPr>
          <w:i/>
          <w:sz w:val="24"/>
          <w:szCs w:val="24"/>
        </w:rPr>
        <w:t xml:space="preserve">learning </w:t>
      </w:r>
      <w:r w:rsidRPr="00A36DB5">
        <w:rPr>
          <w:i/>
          <w:spacing w:val="5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2"/>
          <w:sz w:val="24"/>
          <w:szCs w:val="24"/>
        </w:rPr>
        <w:t>S</w:t>
      </w:r>
      <w:r w:rsidRPr="00A36DB5">
        <w:rPr>
          <w:sz w:val="24"/>
          <w:szCs w:val="24"/>
        </w:rPr>
        <w:t xml:space="preserve">, 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 melipu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 xml:space="preserve">i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p</w:t>
      </w:r>
      <w:r w:rsidRPr="00A36DB5">
        <w:rPr>
          <w:sz w:val="24"/>
          <w:szCs w:val="24"/>
        </w:rPr>
        <w:t xml:space="preserve">a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la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990" w:right="5055"/>
        <w:jc w:val="center"/>
        <w:rPr>
          <w:sz w:val="24"/>
          <w:szCs w:val="24"/>
        </w:rPr>
      </w:pPr>
      <w:proofErr w:type="gramStart"/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proofErr w:type="gramEnd"/>
      <w:r w:rsidRPr="00A36DB5">
        <w:rPr>
          <w:sz w:val="24"/>
          <w:szCs w:val="24"/>
        </w:rPr>
        <w:t xml:space="preserve"> b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rikut: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2432" w:right="80" w:hanging="361"/>
        <w:jc w:val="both"/>
        <w:rPr>
          <w:sz w:val="24"/>
          <w:szCs w:val="24"/>
        </w:rPr>
        <w:sectPr w:rsidR="00357FE5" w:rsidRPr="00A36DB5">
          <w:pgSz w:w="11920" w:h="16840"/>
          <w:pgMar w:top="960" w:right="1580" w:bottom="280" w:left="1680" w:header="731" w:footer="0" w:gutter="0"/>
          <w:cols w:space="720"/>
        </w:sectPr>
      </w:pPr>
      <w:r w:rsidRPr="00A36DB5">
        <w:rPr>
          <w:sz w:val="24"/>
          <w:szCs w:val="24"/>
        </w:rPr>
        <w:t xml:space="preserve">1) 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rsi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pacing w:val="3"/>
          <w:sz w:val="24"/>
          <w:szCs w:val="24"/>
        </w:rPr>
        <w:t>l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arning</w:t>
      </w:r>
      <w:r w:rsidRPr="00A36DB5">
        <w:rPr>
          <w:i/>
          <w:spacing w:val="8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S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ca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i/>
          <w:sz w:val="24"/>
          <w:szCs w:val="24"/>
        </w:rPr>
        <w:t>layout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 xml:space="preserve">learning,  </w:t>
      </w:r>
      <w:r w:rsidRPr="00A36DB5">
        <w:rPr>
          <w:i/>
          <w:spacing w:val="44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ntukan sk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ma </w:t>
      </w:r>
      <w:r w:rsidRPr="00A36DB5">
        <w:rPr>
          <w:spacing w:val="2"/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rna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1"/>
          <w:sz w:val="24"/>
          <w:szCs w:val="24"/>
        </w:rPr>
        <w:t xml:space="preserve">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z w:val="24"/>
          <w:szCs w:val="24"/>
        </w:rPr>
        <w:t xml:space="preserve"> 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n,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me</w:t>
      </w:r>
      <w:r w:rsidRPr="00A36DB5">
        <w:rPr>
          <w:spacing w:val="-1"/>
          <w:sz w:val="24"/>
          <w:szCs w:val="24"/>
        </w:rPr>
        <w:t>ra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>c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 men</w:t>
      </w:r>
      <w:r w:rsidRPr="00A36DB5">
        <w:rPr>
          <w:spacing w:val="1"/>
          <w:sz w:val="24"/>
          <w:szCs w:val="24"/>
        </w:rPr>
        <w:t>u</w:t>
      </w:r>
      <w:r w:rsidRPr="00A36DB5">
        <w:rPr>
          <w:spacing w:val="-1"/>
          <w:sz w:val="24"/>
          <w:szCs w:val="24"/>
        </w:rPr>
        <w:t>-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nu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 media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.</w:t>
      </w: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2432" w:right="80" w:hanging="361"/>
        <w:jc w:val="both"/>
        <w:rPr>
          <w:sz w:val="24"/>
          <w:szCs w:val="24"/>
        </w:rPr>
      </w:pPr>
      <w:r w:rsidRPr="00A36DB5">
        <w:rPr>
          <w:sz w:val="24"/>
          <w:szCs w:val="24"/>
        </w:rPr>
        <w:t xml:space="preserve">2) </w:t>
      </w:r>
      <w:r w:rsidRPr="00A36DB5">
        <w:rPr>
          <w:spacing w:val="32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ros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mbuat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meng</w:t>
      </w:r>
      <w:r w:rsidRPr="00A36DB5">
        <w:rPr>
          <w:spacing w:val="-3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prog</w:t>
      </w:r>
      <w:r w:rsidRPr="00A36DB5">
        <w:rPr>
          <w:spacing w:val="-1"/>
          <w:sz w:val="24"/>
          <w:szCs w:val="24"/>
        </w:rPr>
        <w:t>ra</w:t>
      </w:r>
      <w:r w:rsidRPr="00A36DB5">
        <w:rPr>
          <w:sz w:val="24"/>
          <w:szCs w:val="24"/>
        </w:rPr>
        <w:t>m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Adobe</w:t>
      </w:r>
      <w:r w:rsidRPr="00A36DB5">
        <w:rPr>
          <w:i/>
          <w:sz w:val="24"/>
          <w:szCs w:val="24"/>
        </w:rPr>
        <w:t xml:space="preserve"> Dr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am</w:t>
      </w:r>
      <w:r w:rsidRPr="00A36DB5">
        <w:rPr>
          <w:i/>
          <w:spacing w:val="2"/>
          <w:sz w:val="24"/>
          <w:szCs w:val="24"/>
        </w:rPr>
        <w:t>w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a</w:t>
      </w:r>
      <w:r w:rsidRPr="00A36DB5">
        <w:rPr>
          <w:i/>
          <w:spacing w:val="-1"/>
          <w:sz w:val="24"/>
          <w:szCs w:val="24"/>
        </w:rPr>
        <w:t>ve</w:t>
      </w:r>
      <w:r w:rsidRPr="00A36DB5">
        <w:rPr>
          <w:i/>
          <w:sz w:val="24"/>
          <w:szCs w:val="24"/>
        </w:rPr>
        <w:t>r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CS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6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lum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pros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s </w:t>
      </w:r>
      <w:proofErr w:type="gramStart"/>
      <w:r w:rsidRPr="00A36DB5">
        <w:rPr>
          <w:i/>
          <w:sz w:val="24"/>
          <w:szCs w:val="24"/>
        </w:rPr>
        <w:t>hosti</w:t>
      </w:r>
      <w:r w:rsidRPr="00A36DB5">
        <w:rPr>
          <w:i/>
          <w:spacing w:val="1"/>
          <w:sz w:val="24"/>
          <w:szCs w:val="24"/>
        </w:rPr>
        <w:t>n</w:t>
      </w:r>
      <w:r w:rsidRPr="00A36DB5">
        <w:rPr>
          <w:i/>
          <w:sz w:val="24"/>
          <w:szCs w:val="24"/>
        </w:rPr>
        <w:t xml:space="preserve">g  </w:t>
      </w:r>
      <w:r w:rsidRPr="00A36DB5">
        <w:rPr>
          <w:sz w:val="24"/>
          <w:szCs w:val="24"/>
        </w:rPr>
        <w:t>untuk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PS</w:t>
      </w:r>
      <w:r w:rsidRPr="00A36DB5">
        <w:rPr>
          <w:sz w:val="24"/>
          <w:szCs w:val="24"/>
        </w:rPr>
        <w:t>.</w:t>
      </w:r>
    </w:p>
    <w:p w:rsidR="00357FE5" w:rsidRPr="00A36DB5" w:rsidRDefault="00D82146" w:rsidP="00A36DB5">
      <w:pPr>
        <w:spacing w:before="10" w:line="360" w:lineRule="auto"/>
        <w:ind w:left="2432" w:right="78" w:hanging="361"/>
        <w:jc w:val="both"/>
        <w:rPr>
          <w:sz w:val="24"/>
          <w:szCs w:val="24"/>
        </w:rPr>
      </w:pPr>
      <w:r w:rsidRPr="00A36DB5">
        <w:rPr>
          <w:sz w:val="24"/>
          <w:szCs w:val="24"/>
        </w:rPr>
        <w:t xml:space="preserve">3) </w:t>
      </w:r>
      <w:r w:rsidRPr="00A36DB5">
        <w:rPr>
          <w:spacing w:val="32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ros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is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te</w:t>
      </w:r>
      <w:r w:rsidRPr="00A36DB5">
        <w:rPr>
          <w:i/>
          <w:spacing w:val="-1"/>
          <w:sz w:val="24"/>
          <w:szCs w:val="24"/>
        </w:rPr>
        <w:t>m</w:t>
      </w:r>
      <w:r w:rsidRPr="00A36DB5">
        <w:rPr>
          <w:i/>
          <w:sz w:val="24"/>
          <w:szCs w:val="24"/>
        </w:rPr>
        <w:t>pla</w:t>
      </w:r>
      <w:r w:rsidRPr="00A36DB5">
        <w:rPr>
          <w:i/>
          <w:spacing w:val="3"/>
          <w:sz w:val="24"/>
          <w:szCs w:val="24"/>
        </w:rPr>
        <w:t>t</w:t>
      </w:r>
      <w:r w:rsidRPr="00A36DB5">
        <w:rPr>
          <w:i/>
          <w:sz w:val="24"/>
          <w:szCs w:val="24"/>
        </w:rPr>
        <w:t xml:space="preserve">e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S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ri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tel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dikemb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pi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mba</w:t>
      </w:r>
      <w:r w:rsidRPr="00A36DB5">
        <w:rPr>
          <w:spacing w:val="3"/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>-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mb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>r, la</w:t>
      </w:r>
      <w:r w:rsidRPr="00A36DB5">
        <w:rPr>
          <w:spacing w:val="-3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-1"/>
          <w:sz w:val="24"/>
          <w:szCs w:val="24"/>
        </w:rPr>
        <w:t>-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u,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video.</w:t>
      </w:r>
    </w:p>
    <w:p w:rsidR="00357FE5" w:rsidRPr="00A36DB5" w:rsidRDefault="00D82146" w:rsidP="00A36DB5">
      <w:pPr>
        <w:spacing w:before="10" w:line="360" w:lineRule="auto"/>
        <w:ind w:left="2072"/>
        <w:rPr>
          <w:sz w:val="24"/>
          <w:szCs w:val="24"/>
        </w:rPr>
      </w:pPr>
      <w:r w:rsidRPr="00A36DB5">
        <w:rPr>
          <w:sz w:val="24"/>
          <w:szCs w:val="24"/>
        </w:rPr>
        <w:t xml:space="preserve">4) </w:t>
      </w:r>
      <w:r w:rsidRPr="00A36DB5">
        <w:rPr>
          <w:spacing w:val="41"/>
          <w:sz w:val="24"/>
          <w:szCs w:val="24"/>
        </w:rPr>
        <w:t xml:space="preserve"> </w:t>
      </w:r>
      <w:proofErr w:type="gramStart"/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ros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s </w:t>
      </w:r>
      <w:r w:rsidRPr="00A36DB5">
        <w:rPr>
          <w:spacing w:val="36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hosting</w:t>
      </w:r>
      <w:proofErr w:type="gramEnd"/>
      <w:r w:rsidRPr="00A36DB5">
        <w:rPr>
          <w:i/>
          <w:sz w:val="24"/>
          <w:szCs w:val="24"/>
        </w:rPr>
        <w:t xml:space="preserve"> </w:t>
      </w:r>
      <w:r w:rsidRPr="00A36DB5">
        <w:rPr>
          <w:i/>
          <w:spacing w:val="37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 xml:space="preserve">learning </w:t>
      </w:r>
      <w:r w:rsidRPr="00A36DB5">
        <w:rPr>
          <w:i/>
          <w:spacing w:val="39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 xml:space="preserve">S </w:t>
      </w:r>
      <w:r w:rsidRPr="00A36DB5">
        <w:rPr>
          <w:spacing w:val="37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36"/>
          <w:sz w:val="24"/>
          <w:szCs w:val="24"/>
        </w:rPr>
        <w:t xml:space="preserve"> </w:t>
      </w:r>
      <w:r w:rsidRPr="00A36DB5">
        <w:rPr>
          <w:sz w:val="24"/>
          <w:szCs w:val="24"/>
        </w:rPr>
        <w:t>me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ggun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36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us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2394" w:right="4623"/>
        <w:jc w:val="center"/>
        <w:rPr>
          <w:sz w:val="24"/>
          <w:szCs w:val="24"/>
        </w:rPr>
      </w:pPr>
      <w:r w:rsidRPr="00A36DB5">
        <w:rPr>
          <w:i/>
          <w:sz w:val="24"/>
          <w:szCs w:val="24"/>
        </w:rPr>
        <w:t>idhostinger.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z w:val="24"/>
          <w:szCs w:val="24"/>
        </w:rPr>
        <w:t>om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042" w:right="4208"/>
        <w:jc w:val="center"/>
        <w:rPr>
          <w:sz w:val="24"/>
          <w:szCs w:val="24"/>
        </w:rPr>
      </w:pPr>
      <w:r w:rsidRPr="00A36DB5">
        <w:rPr>
          <w:sz w:val="24"/>
          <w:szCs w:val="24"/>
        </w:rPr>
        <w:t>4.   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 dan uji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, me</w:t>
      </w:r>
      <w:r w:rsidRPr="00A36DB5">
        <w:rPr>
          <w:spacing w:val="2"/>
          <w:sz w:val="24"/>
          <w:szCs w:val="24"/>
        </w:rPr>
        <w:t>l</w:t>
      </w:r>
      <w:r w:rsidRPr="00A36DB5">
        <w:rPr>
          <w:sz w:val="24"/>
          <w:szCs w:val="24"/>
        </w:rPr>
        <w:t>ipu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i: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580" w:right="2843"/>
        <w:rPr>
          <w:sz w:val="24"/>
          <w:szCs w:val="24"/>
        </w:rPr>
      </w:pP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.  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proofErr w:type="gramEnd"/>
      <w:r w:rsidRPr="00A36DB5">
        <w:rPr>
          <w:sz w:val="24"/>
          <w:szCs w:val="24"/>
        </w:rPr>
        <w:t xml:space="preserve"> o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h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medi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. b.</w:t>
      </w:r>
      <w:r w:rsidRPr="00A36DB5">
        <w:rPr>
          <w:spacing w:val="46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visi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 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</w:p>
    <w:p w:rsidR="00357FE5" w:rsidRPr="00A36DB5" w:rsidRDefault="00D82146" w:rsidP="00A36DB5">
      <w:pPr>
        <w:spacing w:before="10" w:line="360" w:lineRule="auto"/>
        <w:ind w:left="1580"/>
        <w:rPr>
          <w:sz w:val="24"/>
          <w:szCs w:val="24"/>
        </w:rPr>
      </w:pPr>
      <w:proofErr w:type="gramStart"/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.  Uji</w:t>
      </w:r>
      <w:proofErr w:type="gramEnd"/>
      <w:r w:rsidRPr="00A36DB5">
        <w:rPr>
          <w:sz w:val="24"/>
          <w:szCs w:val="24"/>
        </w:rPr>
        <w:t xml:space="preserve"> coba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(</w:t>
      </w:r>
      <w:r w:rsidRPr="00A36DB5">
        <w:rPr>
          <w:sz w:val="24"/>
          <w:szCs w:val="24"/>
        </w:rPr>
        <w:t>3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5 o</w:t>
      </w:r>
      <w:r w:rsidRPr="00A36DB5">
        <w:rPr>
          <w:spacing w:val="1"/>
          <w:sz w:val="24"/>
          <w:szCs w:val="24"/>
        </w:rPr>
        <w:t>ra</w:t>
      </w:r>
      <w:r w:rsidRPr="00A36DB5">
        <w:rPr>
          <w:sz w:val="24"/>
          <w:szCs w:val="24"/>
        </w:rPr>
        <w:t>ng</w:t>
      </w:r>
      <w:r w:rsidRPr="00A36DB5">
        <w:rPr>
          <w:spacing w:val="-2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w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>)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580"/>
        <w:rPr>
          <w:sz w:val="24"/>
          <w:szCs w:val="24"/>
        </w:rPr>
      </w:pPr>
      <w:r w:rsidRPr="00A36DB5">
        <w:rPr>
          <w:sz w:val="24"/>
          <w:szCs w:val="24"/>
        </w:rPr>
        <w:t>d.</w:t>
      </w:r>
      <w:r w:rsidRPr="00A36DB5">
        <w:rPr>
          <w:spacing w:val="46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visi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pro</w:t>
      </w:r>
      <w:r w:rsidRPr="00A36DB5">
        <w:rPr>
          <w:spacing w:val="-1"/>
          <w:sz w:val="24"/>
          <w:szCs w:val="24"/>
        </w:rPr>
        <w:t>d</w:t>
      </w:r>
      <w:r w:rsidRPr="00A36DB5">
        <w:rPr>
          <w:sz w:val="24"/>
          <w:szCs w:val="24"/>
        </w:rPr>
        <w:t>uk 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II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580"/>
        <w:rPr>
          <w:sz w:val="24"/>
          <w:szCs w:val="24"/>
        </w:rPr>
      </w:pPr>
      <w:proofErr w:type="gramStart"/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.  Uji</w:t>
      </w:r>
      <w:proofErr w:type="gramEnd"/>
      <w:r w:rsidRPr="00A36DB5">
        <w:rPr>
          <w:sz w:val="24"/>
          <w:szCs w:val="24"/>
        </w:rPr>
        <w:t xml:space="preserve"> coba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lap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(32 o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</w:t>
      </w:r>
      <w:r w:rsidRPr="00A36DB5">
        <w:rPr>
          <w:spacing w:val="-2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s</w:t>
      </w:r>
      <w:r w:rsidRPr="00A36DB5">
        <w:rPr>
          <w:spacing w:val="2"/>
          <w:sz w:val="24"/>
          <w:szCs w:val="24"/>
        </w:rPr>
        <w:t>w</w:t>
      </w:r>
      <w:r w:rsidRPr="00A36DB5">
        <w:rPr>
          <w:sz w:val="24"/>
          <w:szCs w:val="24"/>
        </w:rPr>
        <w:t>a)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580"/>
        <w:rPr>
          <w:sz w:val="24"/>
          <w:szCs w:val="24"/>
        </w:rPr>
      </w:pPr>
      <w:proofErr w:type="gramStart"/>
      <w:r w:rsidRPr="00A36DB5">
        <w:rPr>
          <w:spacing w:val="-1"/>
          <w:sz w:val="24"/>
          <w:szCs w:val="24"/>
        </w:rPr>
        <w:t>f</w:t>
      </w:r>
      <w:r w:rsidRPr="00A36DB5">
        <w:rPr>
          <w:sz w:val="24"/>
          <w:szCs w:val="24"/>
        </w:rPr>
        <w:t xml:space="preserve">. </w:t>
      </w:r>
      <w:r w:rsidRPr="00A36DB5">
        <w:rPr>
          <w:spacing w:val="26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visi</w:t>
      </w:r>
      <w:proofErr w:type="gramEnd"/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pro</w:t>
      </w:r>
      <w:r w:rsidRPr="00A36DB5">
        <w:rPr>
          <w:spacing w:val="-1"/>
          <w:sz w:val="24"/>
          <w:szCs w:val="24"/>
        </w:rPr>
        <w:t>d</w:t>
      </w:r>
      <w:r w:rsidRPr="00A36DB5">
        <w:rPr>
          <w:sz w:val="24"/>
          <w:szCs w:val="24"/>
        </w:rPr>
        <w:t>uk 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I</w:t>
      </w:r>
      <w:r w:rsidRPr="00A36DB5">
        <w:rPr>
          <w:sz w:val="24"/>
          <w:szCs w:val="24"/>
        </w:rPr>
        <w:t>I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580"/>
        <w:rPr>
          <w:sz w:val="24"/>
          <w:szCs w:val="24"/>
        </w:rPr>
      </w:pP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.</w:t>
      </w:r>
      <w:r w:rsidRPr="00A36DB5">
        <w:rPr>
          <w:spacing w:val="48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mp</w:t>
      </w:r>
      <w:r w:rsidRPr="00A36DB5">
        <w:rPr>
          <w:spacing w:val="3"/>
          <w:sz w:val="24"/>
          <w:szCs w:val="24"/>
        </w:rPr>
        <w:t>u</w:t>
      </w:r>
      <w:r w:rsidRPr="00A36DB5">
        <w:rPr>
          <w:sz w:val="24"/>
          <w:szCs w:val="24"/>
        </w:rPr>
        <w:t>rn</w:t>
      </w:r>
      <w:r w:rsidRPr="00A36DB5">
        <w:rPr>
          <w:spacing w:val="-2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"/>
          <w:sz w:val="24"/>
          <w:szCs w:val="24"/>
        </w:rPr>
        <w:t>p</w:t>
      </w:r>
      <w:r w:rsidRPr="00A36DB5">
        <w:rPr>
          <w:sz w:val="24"/>
          <w:szCs w:val="24"/>
        </w:rPr>
        <w:t>roduk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khir</w:t>
      </w:r>
    </w:p>
    <w:p w:rsidR="00357FE5" w:rsidRPr="00A36DB5" w:rsidRDefault="00357FE5" w:rsidP="00A36DB5">
      <w:pPr>
        <w:spacing w:before="1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550" w:right="3398"/>
        <w:jc w:val="center"/>
        <w:rPr>
          <w:sz w:val="24"/>
          <w:szCs w:val="24"/>
        </w:rPr>
      </w:pPr>
      <w:r w:rsidRPr="00A36DB5">
        <w:rPr>
          <w:b/>
          <w:sz w:val="24"/>
          <w:szCs w:val="24"/>
        </w:rPr>
        <w:t xml:space="preserve">C.  </w:t>
      </w:r>
      <w:r w:rsidRPr="00A36DB5">
        <w:rPr>
          <w:b/>
          <w:spacing w:val="14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>Vali</w:t>
      </w:r>
      <w:r w:rsidRPr="00A36DB5">
        <w:rPr>
          <w:b/>
          <w:spacing w:val="1"/>
          <w:sz w:val="24"/>
          <w:szCs w:val="24"/>
        </w:rPr>
        <w:t>d</w:t>
      </w:r>
      <w:r w:rsidRPr="00A36DB5">
        <w:rPr>
          <w:b/>
          <w:sz w:val="24"/>
          <w:szCs w:val="24"/>
        </w:rPr>
        <w:t xml:space="preserve">asi </w:t>
      </w:r>
      <w:r w:rsidRPr="00A36DB5">
        <w:rPr>
          <w:b/>
          <w:spacing w:val="1"/>
          <w:sz w:val="24"/>
          <w:szCs w:val="24"/>
        </w:rPr>
        <w:t>d</w:t>
      </w:r>
      <w:r w:rsidRPr="00A36DB5">
        <w:rPr>
          <w:b/>
          <w:spacing w:val="-2"/>
          <w:sz w:val="24"/>
          <w:szCs w:val="24"/>
        </w:rPr>
        <w:t>a</w:t>
      </w:r>
      <w:r w:rsidRPr="00A36DB5">
        <w:rPr>
          <w:b/>
          <w:sz w:val="24"/>
          <w:szCs w:val="24"/>
        </w:rPr>
        <w:t>n</w:t>
      </w:r>
      <w:r w:rsidRPr="00A36DB5">
        <w:rPr>
          <w:b/>
          <w:spacing w:val="1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>U</w:t>
      </w:r>
      <w:r w:rsidRPr="00A36DB5">
        <w:rPr>
          <w:b/>
          <w:spacing w:val="-1"/>
          <w:sz w:val="24"/>
          <w:szCs w:val="24"/>
        </w:rPr>
        <w:t>j</w:t>
      </w:r>
      <w:r w:rsidRPr="00A36DB5">
        <w:rPr>
          <w:b/>
          <w:sz w:val="24"/>
          <w:szCs w:val="24"/>
        </w:rPr>
        <w:t>i</w:t>
      </w:r>
      <w:r w:rsidRPr="00A36DB5">
        <w:rPr>
          <w:b/>
          <w:spacing w:val="2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 xml:space="preserve">Coba </w:t>
      </w:r>
      <w:r w:rsidRPr="00A36DB5">
        <w:rPr>
          <w:b/>
          <w:spacing w:val="-3"/>
          <w:sz w:val="24"/>
          <w:szCs w:val="24"/>
        </w:rPr>
        <w:t>P</w:t>
      </w:r>
      <w:r w:rsidRPr="00A36DB5">
        <w:rPr>
          <w:b/>
          <w:spacing w:val="1"/>
          <w:sz w:val="24"/>
          <w:szCs w:val="24"/>
        </w:rPr>
        <w:t>e</w:t>
      </w:r>
      <w:r w:rsidRPr="00A36DB5">
        <w:rPr>
          <w:b/>
          <w:spacing w:val="-1"/>
          <w:sz w:val="24"/>
          <w:szCs w:val="24"/>
        </w:rPr>
        <w:t>m</w:t>
      </w:r>
      <w:r w:rsidRPr="00A36DB5">
        <w:rPr>
          <w:b/>
          <w:sz w:val="24"/>
          <w:szCs w:val="24"/>
        </w:rPr>
        <w:t>a</w:t>
      </w:r>
      <w:r w:rsidRPr="00A36DB5">
        <w:rPr>
          <w:b/>
          <w:spacing w:val="1"/>
          <w:sz w:val="24"/>
          <w:szCs w:val="24"/>
        </w:rPr>
        <w:t>k</w:t>
      </w:r>
      <w:r w:rsidRPr="00A36DB5">
        <w:rPr>
          <w:b/>
          <w:sz w:val="24"/>
          <w:szCs w:val="24"/>
        </w:rPr>
        <w:t>aian</w:t>
      </w:r>
      <w:r w:rsidRPr="00A36DB5">
        <w:rPr>
          <w:b/>
          <w:spacing w:val="2"/>
          <w:sz w:val="24"/>
          <w:szCs w:val="24"/>
        </w:rPr>
        <w:t xml:space="preserve"> </w:t>
      </w:r>
      <w:r w:rsidRPr="00A36DB5">
        <w:rPr>
          <w:b/>
          <w:spacing w:val="-1"/>
          <w:sz w:val="24"/>
          <w:szCs w:val="24"/>
        </w:rPr>
        <w:t>Me</w:t>
      </w:r>
      <w:r w:rsidRPr="00A36DB5">
        <w:rPr>
          <w:b/>
          <w:spacing w:val="1"/>
          <w:sz w:val="24"/>
          <w:szCs w:val="24"/>
        </w:rPr>
        <w:t>d</w:t>
      </w:r>
      <w:r w:rsidRPr="00A36DB5">
        <w:rPr>
          <w:b/>
          <w:sz w:val="24"/>
          <w:szCs w:val="24"/>
        </w:rPr>
        <w:t>ia</w:t>
      </w:r>
    </w:p>
    <w:p w:rsidR="00357FE5" w:rsidRPr="00A36DB5" w:rsidRDefault="00357FE5" w:rsidP="00A36DB5">
      <w:pPr>
        <w:spacing w:before="11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016"/>
        <w:rPr>
          <w:sz w:val="24"/>
          <w:szCs w:val="24"/>
        </w:rPr>
      </w:pPr>
      <w:r w:rsidRPr="00A36DB5">
        <w:rPr>
          <w:sz w:val="24"/>
          <w:szCs w:val="24"/>
        </w:rPr>
        <w:t>1.   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in 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 dan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Coba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dia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376" w:right="74" w:firstLine="653"/>
        <w:jc w:val="both"/>
        <w:rPr>
          <w:sz w:val="24"/>
          <w:szCs w:val="24"/>
        </w:rPr>
        <w:sectPr w:rsidR="00357FE5" w:rsidRPr="00A36DB5">
          <w:pgSz w:w="11920" w:h="16840"/>
          <w:pgMar w:top="960" w:right="1580" w:bottom="280" w:left="1680" w:header="731" w:footer="0" w:gutter="0"/>
          <w:cols w:space="720"/>
        </w:sectPr>
      </w:pPr>
      <w:r w:rsidRPr="00A36DB5">
        <w:rPr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si 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uji  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  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mak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ian 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media 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 meng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tahui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pacing w:val="3"/>
          <w:sz w:val="24"/>
          <w:szCs w:val="24"/>
        </w:rPr>
        <w:t>l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arning</w:t>
      </w:r>
      <w:r w:rsidRPr="00A36DB5">
        <w:rPr>
          <w:i/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sis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w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b</w:t>
      </w:r>
      <w:r w:rsidRPr="00A36DB5">
        <w:rPr>
          <w:i/>
          <w:spacing w:val="8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l</w:t>
      </w:r>
      <w:r w:rsidRPr="00A36DB5">
        <w:rPr>
          <w:spacing w:val="4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dikemb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sum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 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</w:t>
      </w:r>
      <w:r w:rsidRPr="00A36DB5">
        <w:rPr>
          <w:spacing w:val="2"/>
          <w:sz w:val="24"/>
          <w:szCs w:val="24"/>
        </w:rPr>
        <w:t>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3"/>
          <w:sz w:val="24"/>
          <w:szCs w:val="24"/>
        </w:rPr>
        <w:t>S</w:t>
      </w:r>
      <w:r w:rsidRPr="00A36DB5">
        <w:rPr>
          <w:sz w:val="24"/>
          <w:szCs w:val="24"/>
        </w:rPr>
        <w:t>.</w:t>
      </w:r>
      <w:r w:rsidRPr="00A36DB5">
        <w:rPr>
          <w:spacing w:val="1"/>
          <w:sz w:val="24"/>
          <w:szCs w:val="24"/>
        </w:rPr>
        <w:t xml:space="preserve"> P</w:t>
      </w:r>
      <w:r w:rsidRPr="00A36DB5">
        <w:rPr>
          <w:sz w:val="24"/>
          <w:szCs w:val="24"/>
        </w:rPr>
        <w:t>ros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v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z w:val="24"/>
          <w:szCs w:val="24"/>
        </w:rPr>
        <w:lastRenderedPageBreak/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melipu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i: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(1)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media o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h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ri;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(</w:t>
      </w:r>
      <w:r w:rsidRPr="00A36DB5">
        <w:rPr>
          <w:spacing w:val="1"/>
          <w:sz w:val="24"/>
          <w:szCs w:val="24"/>
        </w:rPr>
        <w:t>2</w:t>
      </w:r>
      <w:r w:rsidRPr="00A36DB5">
        <w:rPr>
          <w:sz w:val="24"/>
          <w:szCs w:val="24"/>
        </w:rPr>
        <w:t>) 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media oleh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8"/>
          <w:sz w:val="24"/>
          <w:szCs w:val="24"/>
        </w:rPr>
        <w:t xml:space="preserve"> </w:t>
      </w:r>
      <w:r w:rsidRPr="00A36DB5">
        <w:rPr>
          <w:sz w:val="24"/>
          <w:szCs w:val="24"/>
        </w:rPr>
        <w:t>medi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;</w:t>
      </w:r>
      <w:r w:rsidRPr="00A36DB5">
        <w:rPr>
          <w:spacing w:val="10"/>
          <w:sz w:val="24"/>
          <w:szCs w:val="24"/>
        </w:rPr>
        <w:t xml:space="preserve"> </w:t>
      </w:r>
      <w:r w:rsidRPr="00A36DB5">
        <w:rPr>
          <w:sz w:val="24"/>
          <w:szCs w:val="24"/>
        </w:rPr>
        <w:t>(3)</w:t>
      </w:r>
      <w:r w:rsidRPr="00A36DB5">
        <w:rPr>
          <w:spacing w:val="8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vi</w:t>
      </w:r>
      <w:r w:rsidRPr="00A36DB5">
        <w:rPr>
          <w:spacing w:val="3"/>
          <w:sz w:val="24"/>
          <w:szCs w:val="24"/>
        </w:rPr>
        <w:t>s</w:t>
      </w:r>
      <w:r w:rsidRPr="00A36DB5">
        <w:rPr>
          <w:sz w:val="24"/>
          <w:szCs w:val="24"/>
        </w:rPr>
        <w:t>i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10"/>
          <w:sz w:val="24"/>
          <w:szCs w:val="24"/>
        </w:rPr>
        <w:t xml:space="preserve"> </w:t>
      </w:r>
      <w:r w:rsidRPr="00A36DB5">
        <w:rPr>
          <w:sz w:val="24"/>
          <w:szCs w:val="24"/>
        </w:rPr>
        <w:t>ta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9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I</w:t>
      </w:r>
      <w:r w:rsidRPr="00A36DB5">
        <w:rPr>
          <w:sz w:val="24"/>
          <w:szCs w:val="24"/>
        </w:rPr>
        <w:t>;</w:t>
      </w:r>
      <w:r w:rsidRPr="00A36DB5">
        <w:rPr>
          <w:spacing w:val="10"/>
          <w:sz w:val="24"/>
          <w:szCs w:val="24"/>
        </w:rPr>
        <w:t xml:space="preserve"> </w:t>
      </w:r>
      <w:r w:rsidRPr="00A36DB5">
        <w:rPr>
          <w:sz w:val="24"/>
          <w:szCs w:val="24"/>
        </w:rPr>
        <w:t>(4)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1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tas</w:t>
      </w:r>
      <w:r w:rsidRPr="00A36DB5">
        <w:rPr>
          <w:spacing w:val="9"/>
          <w:sz w:val="24"/>
          <w:szCs w:val="24"/>
        </w:rPr>
        <w:t xml:space="preserve"> </w:t>
      </w:r>
      <w:r w:rsidRPr="00A36DB5">
        <w:rPr>
          <w:sz w:val="24"/>
          <w:szCs w:val="24"/>
        </w:rPr>
        <w:t>oleh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wa</w:t>
      </w: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1376" w:right="79"/>
        <w:jc w:val="both"/>
        <w:rPr>
          <w:sz w:val="24"/>
          <w:szCs w:val="24"/>
        </w:rPr>
      </w:pP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MP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las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V</w:t>
      </w:r>
      <w:r w:rsidRPr="00A36DB5">
        <w:rPr>
          <w:sz w:val="24"/>
          <w:szCs w:val="24"/>
        </w:rPr>
        <w:t>II (</w:t>
      </w:r>
      <w:r w:rsidRPr="00A36DB5">
        <w:rPr>
          <w:spacing w:val="1"/>
          <w:sz w:val="24"/>
          <w:szCs w:val="24"/>
        </w:rPr>
        <w:t>3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5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);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(5)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visi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9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  <w:r w:rsidRPr="00A36DB5">
        <w:rPr>
          <w:spacing w:val="-4"/>
          <w:sz w:val="24"/>
          <w:szCs w:val="24"/>
        </w:rPr>
        <w:t>I</w:t>
      </w:r>
      <w:r w:rsidRPr="00A36DB5">
        <w:rPr>
          <w:sz w:val="24"/>
          <w:szCs w:val="24"/>
        </w:rPr>
        <w:t>;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(6)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lap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oleh si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 xml:space="preserve">wa 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MP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las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VI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(32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s</w:t>
      </w:r>
      <w:r w:rsidRPr="00A36DB5">
        <w:rPr>
          <w:spacing w:val="2"/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);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(</w:t>
      </w:r>
      <w:r w:rsidRPr="00A36DB5">
        <w:rPr>
          <w:spacing w:val="3"/>
          <w:sz w:val="24"/>
          <w:szCs w:val="24"/>
        </w:rPr>
        <w:t>7</w:t>
      </w:r>
      <w:r w:rsidRPr="00A36DB5">
        <w:rPr>
          <w:sz w:val="24"/>
          <w:szCs w:val="24"/>
        </w:rPr>
        <w:t>)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v</w:t>
      </w:r>
      <w:r w:rsidRPr="00A36DB5">
        <w:rPr>
          <w:spacing w:val="3"/>
          <w:sz w:val="24"/>
          <w:szCs w:val="24"/>
        </w:rPr>
        <w:t>i</w:t>
      </w:r>
      <w:r w:rsidRPr="00A36DB5">
        <w:rPr>
          <w:sz w:val="24"/>
          <w:szCs w:val="24"/>
        </w:rPr>
        <w:t>si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I</w:t>
      </w:r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;</w:t>
      </w:r>
      <w:r w:rsidRPr="00A36DB5">
        <w:rPr>
          <w:spacing w:val="2"/>
          <w:sz w:val="24"/>
          <w:szCs w:val="24"/>
        </w:rPr>
        <w:t xml:space="preserve">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(8)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mpurn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khir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i/>
          <w:spacing w:val="1"/>
          <w:sz w:val="24"/>
          <w:szCs w:val="24"/>
        </w:rPr>
        <w:t>e</w:t>
      </w:r>
      <w:r w:rsidRPr="00A36DB5">
        <w:rPr>
          <w:i/>
          <w:spacing w:val="-1"/>
          <w:sz w:val="24"/>
          <w:szCs w:val="24"/>
        </w:rPr>
        <w:t>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3"/>
          <w:sz w:val="24"/>
          <w:szCs w:val="24"/>
        </w:rPr>
        <w:t>i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w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 xml:space="preserve">b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 sumb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 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2"/>
          <w:sz w:val="24"/>
          <w:szCs w:val="24"/>
        </w:rPr>
        <w:t>S</w:t>
      </w:r>
      <w:r w:rsidRPr="00A36DB5">
        <w:rPr>
          <w:sz w:val="24"/>
          <w:szCs w:val="24"/>
        </w:rPr>
        <w:t>.</w:t>
      </w:r>
    </w:p>
    <w:p w:rsidR="00357FE5" w:rsidRPr="00A36DB5" w:rsidRDefault="00D82146" w:rsidP="00A36DB5">
      <w:pPr>
        <w:spacing w:before="10" w:line="360" w:lineRule="auto"/>
        <w:ind w:left="1016"/>
        <w:rPr>
          <w:sz w:val="24"/>
          <w:szCs w:val="24"/>
        </w:rPr>
      </w:pPr>
      <w:r w:rsidRPr="00A36DB5">
        <w:rPr>
          <w:sz w:val="24"/>
          <w:szCs w:val="24"/>
        </w:rPr>
        <w:t xml:space="preserve">2.   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 xml:space="preserve">ubjek 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ji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Coba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mak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ian 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dia</w:t>
      </w:r>
    </w:p>
    <w:p w:rsidR="00357FE5" w:rsidRPr="00A36DB5" w:rsidRDefault="00357FE5" w:rsidP="00A36DB5">
      <w:pPr>
        <w:spacing w:before="17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376" w:right="81" w:firstLine="631"/>
        <w:jc w:val="both"/>
        <w:rPr>
          <w:sz w:val="24"/>
          <w:szCs w:val="24"/>
        </w:rPr>
      </w:pP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ubjek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ini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 te</w:t>
      </w:r>
      <w:r w:rsidRPr="00A36DB5">
        <w:rPr>
          <w:spacing w:val="-1"/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tas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6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27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27"/>
          <w:sz w:val="24"/>
          <w:szCs w:val="24"/>
        </w:rPr>
        <w:t xml:space="preserve"> </w:t>
      </w:r>
      <w:r w:rsidRPr="00A36DB5">
        <w:rPr>
          <w:sz w:val="24"/>
          <w:szCs w:val="24"/>
        </w:rPr>
        <w:t>lap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1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</w:t>
      </w:r>
      <w:r w:rsidRPr="00A36DB5">
        <w:rPr>
          <w:spacing w:val="26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ujukan</w:t>
      </w:r>
      <w:r w:rsidRPr="00A36DB5">
        <w:rPr>
          <w:spacing w:val="26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4"/>
          <w:sz w:val="24"/>
          <w:szCs w:val="24"/>
        </w:rPr>
        <w:t>d</w:t>
      </w:r>
      <w:r w:rsidRPr="00A36DB5">
        <w:rPr>
          <w:sz w:val="24"/>
          <w:szCs w:val="24"/>
        </w:rPr>
        <w:t>a</w:t>
      </w:r>
      <w:r w:rsidRPr="00A36DB5">
        <w:rPr>
          <w:spacing w:val="25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3"/>
          <w:sz w:val="24"/>
          <w:szCs w:val="24"/>
        </w:rPr>
        <w:t>s</w:t>
      </w:r>
      <w:r w:rsidRPr="00A36DB5">
        <w:rPr>
          <w:sz w:val="24"/>
          <w:szCs w:val="24"/>
        </w:rPr>
        <w:t>wa</w:t>
      </w:r>
      <w:r w:rsidRPr="00A36DB5">
        <w:rPr>
          <w:spacing w:val="25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las</w:t>
      </w:r>
      <w:r w:rsidRPr="00A36DB5">
        <w:rPr>
          <w:spacing w:val="28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V</w:t>
      </w:r>
      <w:r w:rsidRPr="00A36DB5">
        <w:rPr>
          <w:sz w:val="24"/>
          <w:szCs w:val="24"/>
        </w:rPr>
        <w:t>II</w:t>
      </w:r>
      <w:r w:rsidRPr="00A36DB5">
        <w:rPr>
          <w:spacing w:val="22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MP</w:t>
      </w:r>
      <w:r w:rsidRPr="00A36DB5">
        <w:rPr>
          <w:spacing w:val="30"/>
          <w:sz w:val="24"/>
          <w:szCs w:val="24"/>
        </w:rPr>
        <w:t xml:space="preserve"> </w:t>
      </w:r>
      <w:r w:rsidRPr="00A36DB5">
        <w:rPr>
          <w:sz w:val="24"/>
          <w:szCs w:val="24"/>
        </w:rPr>
        <w:t>N</w:t>
      </w:r>
      <w:r w:rsidRPr="00A36DB5">
        <w:rPr>
          <w:spacing w:val="26"/>
          <w:sz w:val="24"/>
          <w:szCs w:val="24"/>
        </w:rPr>
        <w:t xml:space="preserve"> </w:t>
      </w:r>
      <w:r w:rsidRPr="00A36DB5">
        <w:rPr>
          <w:sz w:val="24"/>
          <w:szCs w:val="24"/>
        </w:rPr>
        <w:t>2</w:t>
      </w:r>
    </w:p>
    <w:p w:rsidR="00357FE5" w:rsidRPr="00A36DB5" w:rsidRDefault="00D82146" w:rsidP="00A36DB5">
      <w:pPr>
        <w:spacing w:before="10" w:line="360" w:lineRule="auto"/>
        <w:ind w:left="1376" w:right="79"/>
        <w:jc w:val="both"/>
        <w:rPr>
          <w:sz w:val="24"/>
          <w:szCs w:val="24"/>
        </w:rPr>
      </w:pPr>
      <w:proofErr w:type="gramStart"/>
      <w:r w:rsidRPr="00A36DB5">
        <w:rPr>
          <w:sz w:val="24"/>
          <w:szCs w:val="24"/>
        </w:rPr>
        <w:t>Tu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i, 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ju</w:t>
      </w:r>
      <w:r w:rsidRPr="00A36DB5">
        <w:rPr>
          <w:spacing w:val="1"/>
          <w:sz w:val="24"/>
          <w:szCs w:val="24"/>
        </w:rPr>
        <w:t>m</w:t>
      </w:r>
      <w:r w:rsidRPr="00A36DB5">
        <w:rPr>
          <w:sz w:val="24"/>
          <w:szCs w:val="24"/>
        </w:rPr>
        <w:t>lah s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t</w:t>
      </w:r>
      <w:r w:rsidRPr="00A36DB5">
        <w:rPr>
          <w:sz w:val="24"/>
          <w:szCs w:val="24"/>
        </w:rPr>
        <w:t>u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las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5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32 si</w:t>
      </w:r>
      <w:r w:rsidRPr="00A36DB5">
        <w:rPr>
          <w:spacing w:val="1"/>
          <w:sz w:val="24"/>
          <w:szCs w:val="24"/>
        </w:rPr>
        <w:t>s</w:t>
      </w:r>
      <w:r w:rsidRPr="00A36DB5">
        <w:rPr>
          <w:spacing w:val="2"/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.</w:t>
      </w:r>
      <w:proofErr w:type="gramEnd"/>
      <w:r w:rsidRPr="00A36DB5">
        <w:rPr>
          <w:sz w:val="24"/>
          <w:szCs w:val="24"/>
        </w:rPr>
        <w:t xml:space="preserve"> </w:t>
      </w:r>
      <w:proofErr w:type="gramStart"/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MP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N 2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Tu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dip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h menj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temp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obs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rv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8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tel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 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n,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kolah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ini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memi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iki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pa</w:t>
      </w:r>
      <w:r w:rsidRPr="00A36DB5">
        <w:rPr>
          <w:spacing w:val="2"/>
          <w:sz w:val="24"/>
          <w:szCs w:val="24"/>
        </w:rPr>
        <w:t xml:space="preserve">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ulan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dibu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uhk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</w:t>
      </w:r>
      <w:r w:rsidRPr="00A36DB5">
        <w:rPr>
          <w:i/>
          <w:spacing w:val="2"/>
          <w:sz w:val="24"/>
          <w:szCs w:val="24"/>
        </w:rPr>
        <w:t>i</w:t>
      </w:r>
      <w:r w:rsidRPr="00A36DB5">
        <w:rPr>
          <w:i/>
          <w:sz w:val="24"/>
          <w:szCs w:val="24"/>
        </w:rPr>
        <w:t>ng.</w:t>
      </w:r>
      <w:proofErr w:type="gramEnd"/>
    </w:p>
    <w:p w:rsidR="00357FE5" w:rsidRPr="00A36DB5" w:rsidRDefault="00D82146" w:rsidP="00A36DB5">
      <w:pPr>
        <w:spacing w:before="10" w:line="360" w:lineRule="auto"/>
        <w:ind w:left="1376" w:right="76" w:firstLine="631"/>
        <w:jc w:val="both"/>
        <w:rPr>
          <w:sz w:val="24"/>
          <w:szCs w:val="24"/>
        </w:rPr>
        <w:sectPr w:rsidR="00357FE5" w:rsidRPr="00A36DB5">
          <w:pgSz w:w="11920" w:h="16840"/>
          <w:pgMar w:top="960" w:right="1580" w:bottom="280" w:left="1680" w:header="731" w:footer="0" w:gutter="0"/>
          <w:cols w:space="720"/>
        </w:sectPr>
      </w:pPr>
      <w:proofErr w:type="gramStart"/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ulan t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rs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nta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5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kondisi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</w:t>
      </w:r>
      <w:r w:rsidRPr="00A36DB5">
        <w:rPr>
          <w:spacing w:val="2"/>
          <w:sz w:val="24"/>
          <w:szCs w:val="24"/>
        </w:rPr>
        <w:t>o</w:t>
      </w:r>
      <w:r w:rsidRPr="00A36DB5">
        <w:rPr>
          <w:sz w:val="24"/>
          <w:szCs w:val="24"/>
        </w:rPr>
        <w:t>lah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sud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 memi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iki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hotspot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i/>
          <w:sz w:val="24"/>
          <w:szCs w:val="24"/>
        </w:rPr>
        <w:t>wi</w:t>
      </w:r>
      <w:r w:rsidRPr="00A36DB5">
        <w:rPr>
          <w:i/>
          <w:spacing w:val="1"/>
          <w:sz w:val="24"/>
          <w:szCs w:val="24"/>
        </w:rPr>
        <w:t>f</w:t>
      </w:r>
      <w:r w:rsidRPr="00A36DB5">
        <w:rPr>
          <w:i/>
          <w:sz w:val="24"/>
          <w:szCs w:val="24"/>
        </w:rPr>
        <w:t>i</w:t>
      </w:r>
      <w:r w:rsidRPr="00A36DB5">
        <w:rPr>
          <w:i/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b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f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si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ik</w:t>
      </w:r>
      <w:r w:rsidRPr="00A36DB5">
        <w:rPr>
          <w:spacing w:val="2"/>
          <w:sz w:val="24"/>
          <w:szCs w:val="24"/>
        </w:rPr>
        <w:t xml:space="preserve"> 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hi</w:t>
      </w:r>
      <w:r w:rsidRPr="00A36DB5">
        <w:rPr>
          <w:spacing w:val="3"/>
          <w:sz w:val="24"/>
          <w:szCs w:val="24"/>
        </w:rPr>
        <w:t>n</w:t>
      </w:r>
      <w:r w:rsidRPr="00A36DB5">
        <w:rPr>
          <w:sz w:val="24"/>
          <w:szCs w:val="24"/>
        </w:rPr>
        <w:t xml:space="preserve">gga mendukung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-</w:t>
      </w:r>
      <w:r w:rsidRPr="00A36DB5">
        <w:rPr>
          <w:i/>
          <w:spacing w:val="3"/>
          <w:sz w:val="24"/>
          <w:szCs w:val="24"/>
        </w:rPr>
        <w:t>l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arning</w:t>
      </w:r>
      <w:r w:rsidRPr="00A36DB5">
        <w:rPr>
          <w:i/>
          <w:spacing w:val="6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dikemb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in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.</w:t>
      </w:r>
      <w:proofErr w:type="gramEnd"/>
      <w:r w:rsidRPr="00A36DB5">
        <w:rPr>
          <w:sz w:val="24"/>
          <w:szCs w:val="24"/>
        </w:rPr>
        <w:t xml:space="preserve"> D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ri s</w:t>
      </w:r>
      <w:r w:rsidRPr="00A36DB5">
        <w:rPr>
          <w:spacing w:val="1"/>
          <w:sz w:val="24"/>
          <w:szCs w:val="24"/>
        </w:rPr>
        <w:t>e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lektr</w:t>
      </w:r>
      <w:r w:rsidRPr="00A36DB5">
        <w:rPr>
          <w:spacing w:val="-1"/>
          <w:sz w:val="24"/>
          <w:szCs w:val="24"/>
        </w:rPr>
        <w:t>o</w:t>
      </w:r>
      <w:r w:rsidRPr="00A36DB5">
        <w:rPr>
          <w:sz w:val="24"/>
          <w:szCs w:val="24"/>
        </w:rPr>
        <w:t>nik,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>S</w:t>
      </w:r>
      <w:r w:rsidRPr="00A36DB5">
        <w:rPr>
          <w:sz w:val="24"/>
          <w:szCs w:val="24"/>
        </w:rPr>
        <w:t>MP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N 2 Tu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2"/>
          <w:sz w:val="24"/>
          <w:szCs w:val="24"/>
        </w:rPr>
        <w:t>k</w:t>
      </w:r>
      <w:r w:rsidRPr="00A36DB5">
        <w:rPr>
          <w:sz w:val="24"/>
          <w:szCs w:val="24"/>
        </w:rPr>
        <w:t xml:space="preserve">i </w:t>
      </w:r>
      <w:proofErr w:type="gramStart"/>
      <w:r w:rsidRPr="00A36DB5">
        <w:rPr>
          <w:sz w:val="24"/>
          <w:szCs w:val="24"/>
        </w:rPr>
        <w:t>labo</w:t>
      </w:r>
      <w:r w:rsidRPr="00A36DB5">
        <w:rPr>
          <w:spacing w:val="-1"/>
          <w:sz w:val="24"/>
          <w:szCs w:val="24"/>
        </w:rPr>
        <w:t>ra</w:t>
      </w:r>
      <w:r w:rsidRPr="00A36DB5">
        <w:rPr>
          <w:sz w:val="24"/>
          <w:szCs w:val="24"/>
        </w:rPr>
        <w:t xml:space="preserve">torium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</w:t>
      </w:r>
      <w:proofErr w:type="gramEnd"/>
      <w:r w:rsidRPr="00A36DB5">
        <w:rPr>
          <w:i/>
          <w:spacing w:val="-1"/>
          <w:sz w:val="24"/>
          <w:szCs w:val="24"/>
        </w:rPr>
        <w:t>-</w:t>
      </w:r>
      <w:r w:rsidRPr="00A36DB5">
        <w:rPr>
          <w:i/>
          <w:sz w:val="24"/>
          <w:szCs w:val="24"/>
        </w:rPr>
        <w:t xml:space="preserve">learning </w:t>
      </w:r>
      <w:r w:rsidRPr="00A36DB5">
        <w:rPr>
          <w:i/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 labor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torium  kompu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r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 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f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si 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ik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sumb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dihasilk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.</w:t>
      </w:r>
      <w:r w:rsidRPr="00A36DB5">
        <w:rPr>
          <w:spacing w:val="43"/>
          <w:sz w:val="24"/>
          <w:szCs w:val="24"/>
        </w:rPr>
        <w:t xml:space="preserve"> </w:t>
      </w:r>
      <w:proofErr w:type="gramStart"/>
      <w:r w:rsidRPr="00A36DB5">
        <w:rPr>
          <w:spacing w:val="1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lain</w:t>
      </w:r>
      <w:r w:rsidRPr="00A36DB5">
        <w:rPr>
          <w:spacing w:val="43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a-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wa</w:t>
      </w:r>
      <w:r w:rsidRPr="00A36DB5">
        <w:rPr>
          <w:spacing w:val="42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43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ko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43"/>
          <w:sz w:val="24"/>
          <w:szCs w:val="24"/>
        </w:rPr>
        <w:t xml:space="preserve"> </w:t>
      </w:r>
      <w:r w:rsidRPr="00A36DB5">
        <w:rPr>
          <w:sz w:val="24"/>
          <w:szCs w:val="24"/>
        </w:rPr>
        <w:t>ini</w:t>
      </w:r>
      <w:r w:rsidRPr="00A36DB5">
        <w:rPr>
          <w:spacing w:val="46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ian</w:t>
      </w:r>
      <w:r w:rsidRPr="00A36DB5">
        <w:rPr>
          <w:spacing w:val="43"/>
          <w:sz w:val="24"/>
          <w:szCs w:val="24"/>
        </w:rPr>
        <w:t xml:space="preserve"> </w:t>
      </w:r>
      <w:r w:rsidRPr="00A36DB5">
        <w:rPr>
          <w:sz w:val="24"/>
          <w:szCs w:val="24"/>
        </w:rPr>
        <w:t>sud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>memi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iki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tan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nduku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3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lap</w:t>
      </w:r>
      <w:r w:rsidRPr="00A36DB5">
        <w:rPr>
          <w:i/>
          <w:spacing w:val="1"/>
          <w:sz w:val="24"/>
          <w:szCs w:val="24"/>
        </w:rPr>
        <w:t>t</w:t>
      </w:r>
      <w:r w:rsidRPr="00A36DB5">
        <w:rPr>
          <w:i/>
          <w:sz w:val="24"/>
          <w:szCs w:val="24"/>
        </w:rPr>
        <w:t>op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maup</w:t>
      </w:r>
      <w:r w:rsidRPr="00A36DB5">
        <w:rPr>
          <w:spacing w:val="2"/>
          <w:sz w:val="24"/>
          <w:szCs w:val="24"/>
        </w:rPr>
        <w:t>u</w:t>
      </w:r>
      <w:r w:rsidRPr="00A36DB5">
        <w:rPr>
          <w:sz w:val="24"/>
          <w:szCs w:val="24"/>
        </w:rPr>
        <w:t xml:space="preserve">n </w:t>
      </w:r>
      <w:r w:rsidRPr="00A36DB5">
        <w:rPr>
          <w:i/>
          <w:sz w:val="24"/>
          <w:szCs w:val="24"/>
        </w:rPr>
        <w:t>notebook</w:t>
      </w:r>
      <w:r w:rsidRPr="00A36DB5">
        <w:rPr>
          <w:i/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masi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masi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me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2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i/>
          <w:spacing w:val="1"/>
          <w:sz w:val="24"/>
          <w:szCs w:val="24"/>
        </w:rPr>
        <w:t>e</w:t>
      </w:r>
      <w:r w:rsidRPr="00A36DB5">
        <w:rPr>
          <w:i/>
          <w:sz w:val="24"/>
          <w:szCs w:val="24"/>
        </w:rPr>
        <w:t>- learning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 xml:space="preserve"> </w:t>
      </w:r>
      <w:r w:rsidRPr="00A36DB5">
        <w:rPr>
          <w:sz w:val="24"/>
          <w:szCs w:val="24"/>
        </w:rPr>
        <w:t>dikem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>n</w:t>
      </w:r>
      <w:r w:rsidRPr="00A36DB5">
        <w:rPr>
          <w:sz w:val="24"/>
          <w:szCs w:val="24"/>
        </w:rPr>
        <w:t>.</w:t>
      </w:r>
      <w:proofErr w:type="gramEnd"/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before="5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588"/>
        <w:rPr>
          <w:sz w:val="24"/>
          <w:szCs w:val="24"/>
        </w:rPr>
      </w:pPr>
      <w:r w:rsidRPr="00A36DB5">
        <w:rPr>
          <w:b/>
          <w:sz w:val="24"/>
          <w:szCs w:val="24"/>
        </w:rPr>
        <w:t xml:space="preserve">D.  </w:t>
      </w:r>
      <w:r w:rsidRPr="00A36DB5">
        <w:rPr>
          <w:b/>
          <w:spacing w:val="14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>Vali</w:t>
      </w:r>
      <w:r w:rsidRPr="00A36DB5">
        <w:rPr>
          <w:b/>
          <w:spacing w:val="1"/>
          <w:sz w:val="24"/>
          <w:szCs w:val="24"/>
        </w:rPr>
        <w:t>d</w:t>
      </w:r>
      <w:r w:rsidRPr="00A36DB5">
        <w:rPr>
          <w:b/>
          <w:sz w:val="24"/>
          <w:szCs w:val="24"/>
        </w:rPr>
        <w:t>itas I</w:t>
      </w:r>
      <w:r w:rsidRPr="00A36DB5">
        <w:rPr>
          <w:b/>
          <w:spacing w:val="1"/>
          <w:sz w:val="24"/>
          <w:szCs w:val="24"/>
        </w:rPr>
        <w:t>n</w:t>
      </w:r>
      <w:r w:rsidRPr="00A36DB5">
        <w:rPr>
          <w:b/>
          <w:sz w:val="24"/>
          <w:szCs w:val="24"/>
        </w:rPr>
        <w:t>st</w:t>
      </w:r>
      <w:r w:rsidRPr="00A36DB5">
        <w:rPr>
          <w:b/>
          <w:spacing w:val="-1"/>
          <w:sz w:val="24"/>
          <w:szCs w:val="24"/>
        </w:rPr>
        <w:t>r</w:t>
      </w:r>
      <w:r w:rsidRPr="00A36DB5">
        <w:rPr>
          <w:b/>
          <w:spacing w:val="1"/>
          <w:sz w:val="24"/>
          <w:szCs w:val="24"/>
        </w:rPr>
        <w:t>u</w:t>
      </w:r>
      <w:r w:rsidRPr="00A36DB5">
        <w:rPr>
          <w:b/>
          <w:spacing w:val="-3"/>
          <w:sz w:val="24"/>
          <w:szCs w:val="24"/>
        </w:rPr>
        <w:t>m</w:t>
      </w:r>
      <w:r w:rsidRPr="00A36DB5">
        <w:rPr>
          <w:b/>
          <w:spacing w:val="-1"/>
          <w:sz w:val="24"/>
          <w:szCs w:val="24"/>
        </w:rPr>
        <w:t>e</w:t>
      </w:r>
      <w:r w:rsidRPr="00A36DB5">
        <w:rPr>
          <w:b/>
          <w:sz w:val="24"/>
          <w:szCs w:val="24"/>
        </w:rPr>
        <w:t>n</w:t>
      </w:r>
    </w:p>
    <w:p w:rsidR="00357FE5" w:rsidRPr="00A36DB5" w:rsidRDefault="00357FE5" w:rsidP="00A36DB5">
      <w:pPr>
        <w:spacing w:before="11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016" w:right="78" w:firstLine="566"/>
        <w:jc w:val="both"/>
        <w:rPr>
          <w:sz w:val="24"/>
          <w:szCs w:val="24"/>
        </w:rPr>
      </w:pPr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nstrum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2"/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rarti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lat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ukur</w:t>
      </w:r>
      <w:r w:rsidRPr="00A36DB5">
        <w:rPr>
          <w:spacing w:val="8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ng d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untuk </w:t>
      </w:r>
      <w:proofErr w:type="gramStart"/>
      <w:r w:rsidRPr="00A36DB5">
        <w:rPr>
          <w:sz w:val="24"/>
          <w:szCs w:val="24"/>
        </w:rPr>
        <w:t>mend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tkan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(m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uku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>)  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 xml:space="preserve">u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 xml:space="preserve">d. </w:t>
      </w:r>
      <w:r w:rsidRPr="00A36DB5">
        <w:rPr>
          <w:spacing w:val="1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 xml:space="preserve">d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rti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rum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n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rs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but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55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5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59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-3"/>
          <w:sz w:val="24"/>
          <w:szCs w:val="24"/>
        </w:rPr>
        <w:t>g</w:t>
      </w:r>
      <w:r w:rsidRPr="00A36DB5">
        <w:rPr>
          <w:sz w:val="24"/>
          <w:szCs w:val="24"/>
        </w:rPr>
        <w:t>uk</w:t>
      </w:r>
      <w:r w:rsidRPr="00A36DB5">
        <w:rPr>
          <w:spacing w:val="2"/>
          <w:sz w:val="24"/>
          <w:szCs w:val="24"/>
        </w:rPr>
        <w:t>u</w:t>
      </w:r>
      <w:r w:rsidRPr="00A36DB5">
        <w:rPr>
          <w:sz w:val="24"/>
          <w:szCs w:val="24"/>
        </w:rPr>
        <w:t>r</w:t>
      </w:r>
      <w:r w:rsidRPr="00A36DB5">
        <w:rPr>
          <w:spacing w:val="5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pa</w:t>
      </w:r>
      <w:r w:rsidRPr="00A36DB5">
        <w:rPr>
          <w:spacing w:val="59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53"/>
          <w:sz w:val="24"/>
          <w:szCs w:val="24"/>
        </w:rPr>
        <w:t xml:space="preserve"> </w:t>
      </w:r>
      <w:r w:rsidRPr="00A36DB5">
        <w:rPr>
          <w:spacing w:val="4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rus</w:t>
      </w:r>
      <w:r w:rsidRPr="00A36DB5">
        <w:rPr>
          <w:spacing w:val="4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54"/>
          <w:sz w:val="24"/>
          <w:szCs w:val="24"/>
        </w:rPr>
        <w:t xml:space="preserve"> </w:t>
      </w:r>
      <w:r w:rsidRPr="00A36DB5">
        <w:rPr>
          <w:sz w:val="24"/>
          <w:szCs w:val="24"/>
        </w:rPr>
        <w:t>diukur</w:t>
      </w:r>
      <w:r w:rsidRPr="00A36DB5">
        <w:rPr>
          <w:spacing w:val="55"/>
          <w:sz w:val="24"/>
          <w:szCs w:val="24"/>
        </w:rPr>
        <w:t xml:space="preserve"> </w:t>
      </w:r>
      <w:r w:rsidRPr="00A36DB5">
        <w:rPr>
          <w:sz w:val="24"/>
          <w:szCs w:val="24"/>
        </w:rPr>
        <w:t>(S</w:t>
      </w:r>
      <w:r w:rsidRPr="00A36DB5">
        <w:rPr>
          <w:spacing w:val="2"/>
          <w:sz w:val="24"/>
          <w:szCs w:val="24"/>
        </w:rPr>
        <w:t>u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5"/>
          <w:sz w:val="24"/>
          <w:szCs w:val="24"/>
        </w:rPr>
        <w:t>i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2"/>
          <w:sz w:val="24"/>
          <w:szCs w:val="24"/>
        </w:rPr>
        <w:t>o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o</w:t>
      </w:r>
      <w:r w:rsidRPr="00A36DB5">
        <w:rPr>
          <w:sz w:val="24"/>
          <w:szCs w:val="24"/>
        </w:rPr>
        <w:t>,</w:t>
      </w:r>
    </w:p>
    <w:p w:rsidR="00357FE5" w:rsidRPr="00A36DB5" w:rsidRDefault="00D82146" w:rsidP="00A36DB5">
      <w:pPr>
        <w:spacing w:before="10" w:line="360" w:lineRule="auto"/>
        <w:ind w:left="1016" w:right="82"/>
        <w:rPr>
          <w:sz w:val="24"/>
          <w:szCs w:val="24"/>
        </w:rPr>
      </w:pPr>
      <w:r w:rsidRPr="00A36DB5">
        <w:rPr>
          <w:sz w:val="24"/>
          <w:szCs w:val="24"/>
        </w:rPr>
        <w:t>2013: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121).</w:t>
      </w:r>
      <w:r w:rsidRPr="00A36DB5">
        <w:rPr>
          <w:spacing w:val="1"/>
          <w:sz w:val="24"/>
          <w:szCs w:val="24"/>
        </w:rPr>
        <w:t xml:space="preserve"> </w:t>
      </w:r>
      <w:proofErr w:type="gramStart"/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uj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rum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ini 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me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ggun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 da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(</w:t>
      </w:r>
      <w:r w:rsidRPr="00A36DB5">
        <w:rPr>
          <w:i/>
          <w:sz w:val="24"/>
          <w:szCs w:val="24"/>
        </w:rPr>
        <w:t>judge</w:t>
      </w:r>
      <w:r w:rsidRPr="00A36DB5">
        <w:rPr>
          <w:i/>
          <w:spacing w:val="-1"/>
          <w:sz w:val="24"/>
          <w:szCs w:val="24"/>
        </w:rPr>
        <w:t>me</w:t>
      </w:r>
      <w:r w:rsidRPr="00A36DB5">
        <w:rPr>
          <w:i/>
          <w:sz w:val="24"/>
          <w:szCs w:val="24"/>
        </w:rPr>
        <w:t>nt e</w:t>
      </w:r>
      <w:r w:rsidRPr="00A36DB5">
        <w:rPr>
          <w:i/>
          <w:spacing w:val="-1"/>
          <w:sz w:val="24"/>
          <w:szCs w:val="24"/>
        </w:rPr>
        <w:t>x</w:t>
      </w:r>
      <w:r w:rsidRPr="00A36DB5">
        <w:rPr>
          <w:i/>
          <w:spacing w:val="2"/>
          <w:sz w:val="24"/>
          <w:szCs w:val="24"/>
        </w:rPr>
        <w:t>p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r</w:t>
      </w:r>
      <w:r w:rsidRPr="00A36DB5">
        <w:rPr>
          <w:i/>
          <w:spacing w:val="2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).</w:t>
      </w:r>
      <w:proofErr w:type="gramEnd"/>
    </w:p>
    <w:p w:rsidR="00357FE5" w:rsidRPr="00A36DB5" w:rsidRDefault="00D82146" w:rsidP="00A36DB5">
      <w:pPr>
        <w:spacing w:before="14" w:line="360" w:lineRule="auto"/>
        <w:ind w:left="588"/>
        <w:rPr>
          <w:sz w:val="24"/>
          <w:szCs w:val="24"/>
        </w:rPr>
      </w:pPr>
      <w:r w:rsidRPr="00A36DB5">
        <w:rPr>
          <w:b/>
          <w:spacing w:val="1"/>
          <w:sz w:val="24"/>
          <w:szCs w:val="24"/>
        </w:rPr>
        <w:t>E</w:t>
      </w:r>
      <w:r w:rsidRPr="00A36DB5">
        <w:rPr>
          <w:b/>
          <w:sz w:val="24"/>
          <w:szCs w:val="24"/>
        </w:rPr>
        <w:t xml:space="preserve">.  </w:t>
      </w:r>
      <w:r w:rsidRPr="00A36DB5">
        <w:rPr>
          <w:b/>
          <w:spacing w:val="26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>Vali</w:t>
      </w:r>
      <w:r w:rsidRPr="00A36DB5">
        <w:rPr>
          <w:b/>
          <w:spacing w:val="1"/>
          <w:sz w:val="24"/>
          <w:szCs w:val="24"/>
        </w:rPr>
        <w:t>d</w:t>
      </w:r>
      <w:r w:rsidRPr="00A36DB5">
        <w:rPr>
          <w:b/>
          <w:sz w:val="24"/>
          <w:szCs w:val="24"/>
        </w:rPr>
        <w:t xml:space="preserve">itas </w:t>
      </w:r>
      <w:r w:rsidRPr="00A36DB5">
        <w:rPr>
          <w:b/>
          <w:spacing w:val="-3"/>
          <w:sz w:val="24"/>
          <w:szCs w:val="24"/>
        </w:rPr>
        <w:t>P</w:t>
      </w:r>
      <w:r w:rsidRPr="00A36DB5">
        <w:rPr>
          <w:b/>
          <w:spacing w:val="-1"/>
          <w:sz w:val="24"/>
          <w:szCs w:val="24"/>
        </w:rPr>
        <w:t>r</w:t>
      </w:r>
      <w:r w:rsidRPr="00A36DB5">
        <w:rPr>
          <w:b/>
          <w:sz w:val="24"/>
          <w:szCs w:val="24"/>
        </w:rPr>
        <w:t>o</w:t>
      </w:r>
      <w:r w:rsidRPr="00A36DB5">
        <w:rPr>
          <w:b/>
          <w:spacing w:val="1"/>
          <w:sz w:val="24"/>
          <w:szCs w:val="24"/>
        </w:rPr>
        <w:t>du</w:t>
      </w:r>
      <w:r w:rsidRPr="00A36DB5">
        <w:rPr>
          <w:b/>
          <w:sz w:val="24"/>
          <w:szCs w:val="24"/>
        </w:rPr>
        <w:t>k</w:t>
      </w:r>
    </w:p>
    <w:p w:rsidR="00357FE5" w:rsidRPr="00A36DB5" w:rsidRDefault="00357FE5" w:rsidP="00A36DB5">
      <w:pPr>
        <w:spacing w:before="11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016" w:right="78" w:firstLine="566"/>
        <w:jc w:val="both"/>
        <w:rPr>
          <w:sz w:val="24"/>
          <w:szCs w:val="24"/>
        </w:rPr>
      </w:pPr>
      <w:proofErr w:type="gramStart"/>
      <w:r w:rsidRPr="00A36DB5">
        <w:rPr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s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oleh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or</w:t>
      </w:r>
      <w:r w:rsidRPr="00A36DB5">
        <w:rPr>
          <w:spacing w:val="-2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 di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u</w:t>
      </w:r>
      <w:r w:rsidRPr="00A36DB5">
        <w:rPr>
          <w:sz w:val="24"/>
          <w:szCs w:val="24"/>
        </w:rPr>
        <w:t xml:space="preserve">njuk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i 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 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media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la</w:t>
      </w:r>
      <w:r w:rsidRPr="00A36DB5">
        <w:rPr>
          <w:sz w:val="24"/>
          <w:szCs w:val="24"/>
        </w:rPr>
        <w:t>ian 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z w:val="24"/>
          <w:szCs w:val="24"/>
        </w:rPr>
        <w:t>roduk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ng dih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</w:t>
      </w:r>
      <w:r w:rsidRPr="00A36DB5">
        <w:rPr>
          <w:i/>
          <w:spacing w:val="2"/>
          <w:sz w:val="24"/>
          <w:szCs w:val="24"/>
        </w:rPr>
        <w:t>i</w:t>
      </w:r>
      <w:r w:rsidRPr="00A36DB5">
        <w:rPr>
          <w:i/>
          <w:sz w:val="24"/>
          <w:szCs w:val="24"/>
        </w:rPr>
        <w:t>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sis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w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b</w:t>
      </w:r>
      <w:r w:rsidRPr="00A36DB5">
        <w:rPr>
          <w:sz w:val="24"/>
          <w:szCs w:val="24"/>
        </w:rPr>
        <w:t xml:space="preserve">. </w:t>
      </w:r>
      <w:proofErr w:type="gramStart"/>
      <w:r w:rsidRPr="00A36DB5">
        <w:rPr>
          <w:spacing w:val="-2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lalui 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sil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ian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ng 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maka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diket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hui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lebih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kur</w:t>
      </w:r>
      <w:r w:rsidRPr="00A36DB5">
        <w:rPr>
          <w:spacing w:val="-2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t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lah dikemb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dikan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doman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ikan 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3"/>
          <w:sz w:val="24"/>
          <w:szCs w:val="24"/>
        </w:rPr>
        <w:t>l</w:t>
      </w:r>
      <w:r w:rsidRPr="00A36DB5">
        <w:rPr>
          <w:sz w:val="24"/>
          <w:szCs w:val="24"/>
        </w:rPr>
        <w:t>um diu</w:t>
      </w:r>
      <w:r w:rsidRPr="00A36DB5">
        <w:rPr>
          <w:spacing w:val="1"/>
          <w:sz w:val="24"/>
          <w:szCs w:val="24"/>
        </w:rPr>
        <w:t>j</w:t>
      </w:r>
      <w:r w:rsidRPr="00A36DB5">
        <w:rPr>
          <w:sz w:val="24"/>
          <w:szCs w:val="24"/>
        </w:rPr>
        <w:t>icob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d</w:t>
      </w:r>
      <w:r w:rsidRPr="00A36DB5">
        <w:rPr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wa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MP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N 2 </w:t>
      </w:r>
      <w:r w:rsidRPr="00A36DB5">
        <w:rPr>
          <w:spacing w:val="-1"/>
          <w:sz w:val="24"/>
          <w:szCs w:val="24"/>
        </w:rPr>
        <w:t>T</w:t>
      </w:r>
      <w:r w:rsidRPr="00A36DB5">
        <w:rPr>
          <w:sz w:val="24"/>
          <w:szCs w:val="24"/>
        </w:rPr>
        <w:t>ur</w:t>
      </w:r>
      <w:r w:rsidRPr="00A36DB5">
        <w:rPr>
          <w:spacing w:val="2"/>
          <w:sz w:val="24"/>
          <w:szCs w:val="24"/>
        </w:rPr>
        <w:t>i</w:t>
      </w:r>
      <w:r w:rsidRPr="00A36DB5">
        <w:rPr>
          <w:sz w:val="24"/>
          <w:szCs w:val="24"/>
        </w:rPr>
        <w:t>.</w:t>
      </w:r>
      <w:proofErr w:type="gramEnd"/>
    </w:p>
    <w:p w:rsidR="00357FE5" w:rsidRPr="00A36DB5" w:rsidRDefault="00D82146" w:rsidP="00A36DB5">
      <w:pPr>
        <w:spacing w:before="15" w:line="360" w:lineRule="auto"/>
        <w:ind w:left="588"/>
        <w:rPr>
          <w:sz w:val="24"/>
          <w:szCs w:val="24"/>
        </w:rPr>
      </w:pPr>
      <w:r w:rsidRPr="00A36DB5">
        <w:rPr>
          <w:b/>
          <w:spacing w:val="-3"/>
          <w:sz w:val="24"/>
          <w:szCs w:val="24"/>
        </w:rPr>
        <w:t>F</w:t>
      </w:r>
      <w:r w:rsidRPr="00A36DB5">
        <w:rPr>
          <w:b/>
          <w:sz w:val="24"/>
          <w:szCs w:val="24"/>
        </w:rPr>
        <w:t xml:space="preserve">.  </w:t>
      </w:r>
      <w:r w:rsidRPr="00A36DB5">
        <w:rPr>
          <w:b/>
          <w:spacing w:val="43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>T</w:t>
      </w:r>
      <w:r w:rsidRPr="00A36DB5">
        <w:rPr>
          <w:b/>
          <w:spacing w:val="-1"/>
          <w:sz w:val="24"/>
          <w:szCs w:val="24"/>
        </w:rPr>
        <w:t>e</w:t>
      </w:r>
      <w:r w:rsidRPr="00A36DB5">
        <w:rPr>
          <w:b/>
          <w:spacing w:val="1"/>
          <w:sz w:val="24"/>
          <w:szCs w:val="24"/>
        </w:rPr>
        <w:t>kn</w:t>
      </w:r>
      <w:r w:rsidRPr="00A36DB5">
        <w:rPr>
          <w:b/>
          <w:sz w:val="24"/>
          <w:szCs w:val="24"/>
        </w:rPr>
        <w:t>ik</w:t>
      </w:r>
      <w:r w:rsidRPr="00A36DB5">
        <w:rPr>
          <w:b/>
          <w:spacing w:val="1"/>
          <w:sz w:val="24"/>
          <w:szCs w:val="24"/>
        </w:rPr>
        <w:t xml:space="preserve"> </w:t>
      </w:r>
      <w:r w:rsidRPr="00A36DB5">
        <w:rPr>
          <w:b/>
          <w:spacing w:val="-3"/>
          <w:sz w:val="24"/>
          <w:szCs w:val="24"/>
        </w:rPr>
        <w:t>P</w:t>
      </w:r>
      <w:r w:rsidRPr="00A36DB5">
        <w:rPr>
          <w:b/>
          <w:spacing w:val="-1"/>
          <w:sz w:val="24"/>
          <w:szCs w:val="24"/>
        </w:rPr>
        <w:t>e</w:t>
      </w:r>
      <w:r w:rsidRPr="00A36DB5">
        <w:rPr>
          <w:b/>
          <w:spacing w:val="1"/>
          <w:sz w:val="24"/>
          <w:szCs w:val="24"/>
        </w:rPr>
        <w:t>n</w:t>
      </w:r>
      <w:r w:rsidRPr="00A36DB5">
        <w:rPr>
          <w:b/>
          <w:sz w:val="24"/>
          <w:szCs w:val="24"/>
        </w:rPr>
        <w:t>g</w:t>
      </w:r>
      <w:r w:rsidRPr="00A36DB5">
        <w:rPr>
          <w:b/>
          <w:spacing w:val="1"/>
          <w:sz w:val="24"/>
          <w:szCs w:val="24"/>
        </w:rPr>
        <w:t>u</w:t>
      </w:r>
      <w:r w:rsidRPr="00A36DB5">
        <w:rPr>
          <w:b/>
          <w:spacing w:val="-3"/>
          <w:sz w:val="24"/>
          <w:szCs w:val="24"/>
        </w:rPr>
        <w:t>m</w:t>
      </w:r>
      <w:r w:rsidRPr="00A36DB5">
        <w:rPr>
          <w:b/>
          <w:spacing w:val="1"/>
          <w:sz w:val="24"/>
          <w:szCs w:val="24"/>
        </w:rPr>
        <w:t>pu</w:t>
      </w:r>
      <w:r w:rsidRPr="00A36DB5">
        <w:rPr>
          <w:b/>
          <w:sz w:val="24"/>
          <w:szCs w:val="24"/>
        </w:rPr>
        <w:t>lan</w:t>
      </w:r>
      <w:r w:rsidRPr="00A36DB5">
        <w:rPr>
          <w:b/>
          <w:spacing w:val="1"/>
          <w:sz w:val="24"/>
          <w:szCs w:val="24"/>
        </w:rPr>
        <w:t xml:space="preserve"> </w:t>
      </w:r>
      <w:r w:rsidRPr="00A36DB5">
        <w:rPr>
          <w:b/>
          <w:spacing w:val="-1"/>
          <w:sz w:val="24"/>
          <w:szCs w:val="24"/>
        </w:rPr>
        <w:t>d</w:t>
      </w:r>
      <w:r w:rsidRPr="00A36DB5">
        <w:rPr>
          <w:b/>
          <w:sz w:val="24"/>
          <w:szCs w:val="24"/>
        </w:rPr>
        <w:t>ata</w:t>
      </w:r>
    </w:p>
    <w:p w:rsidR="00357FE5" w:rsidRPr="00A36DB5" w:rsidRDefault="00357FE5" w:rsidP="00A36DB5">
      <w:pPr>
        <w:spacing w:before="11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016" w:right="77" w:firstLine="566"/>
        <w:jc w:val="both"/>
        <w:rPr>
          <w:sz w:val="24"/>
          <w:szCs w:val="24"/>
        </w:rPr>
      </w:pPr>
      <w:proofErr w:type="gramStart"/>
      <w:r w:rsidRPr="00A36DB5">
        <w:rPr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knik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umpu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lam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ini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sioner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tau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ring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>disebut</w:t>
      </w:r>
      <w:r w:rsidRPr="00A36DB5">
        <w:rPr>
          <w:spacing w:val="48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t.</w:t>
      </w:r>
      <w:proofErr w:type="gramEnd"/>
      <w:r w:rsidRPr="00A36DB5">
        <w:rPr>
          <w:spacing w:val="48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sion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u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</w:t>
      </w:r>
      <w:r w:rsidRPr="00A36DB5">
        <w:rPr>
          <w:spacing w:val="46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46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46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3"/>
          <w:sz w:val="24"/>
          <w:szCs w:val="24"/>
        </w:rPr>
        <w:t>m</w:t>
      </w:r>
      <w:r w:rsidRPr="00A36DB5">
        <w:rPr>
          <w:sz w:val="24"/>
          <w:szCs w:val="24"/>
        </w:rPr>
        <w:t>p</w:t>
      </w:r>
      <w:r w:rsidRPr="00A36DB5">
        <w:rPr>
          <w:spacing w:val="-2"/>
          <w:sz w:val="24"/>
          <w:szCs w:val="24"/>
        </w:rPr>
        <w:t>u</w:t>
      </w:r>
      <w:r w:rsidRPr="00A36DB5">
        <w:rPr>
          <w:sz w:val="24"/>
          <w:szCs w:val="24"/>
        </w:rPr>
        <w:t>l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lah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ju</w:t>
      </w:r>
      <w:r w:rsidRPr="00A36DB5">
        <w:rPr>
          <w:spacing w:val="1"/>
          <w:sz w:val="24"/>
          <w:szCs w:val="24"/>
        </w:rPr>
        <w:t>m</w:t>
      </w:r>
      <w:r w:rsidRPr="00A36DB5">
        <w:rPr>
          <w:sz w:val="24"/>
          <w:szCs w:val="24"/>
        </w:rPr>
        <w:t>lah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rt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tu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is,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rus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b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1"/>
          <w:sz w:val="24"/>
          <w:szCs w:val="24"/>
        </w:rPr>
        <w:t>c</w:t>
      </w:r>
      <w:r w:rsidRPr="00A36DB5">
        <w:rPr>
          <w:spacing w:val="6"/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pacing w:val="3"/>
          <w:sz w:val="24"/>
          <w:szCs w:val="24"/>
        </w:rPr>
        <w:t>t</w:t>
      </w:r>
      <w:r w:rsidRPr="00A36DB5">
        <w:rPr>
          <w:sz w:val="24"/>
          <w:szCs w:val="24"/>
        </w:rPr>
        <w:t>ul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 xml:space="preserve">s pula oleh 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spond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(</w:t>
      </w:r>
      <w:r w:rsidRPr="00A36DB5">
        <w:rPr>
          <w:spacing w:val="-1"/>
          <w:sz w:val="24"/>
          <w:szCs w:val="24"/>
        </w:rPr>
        <w:t>H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rd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 xml:space="preserve">ri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rtini,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2006: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120).</w:t>
      </w:r>
      <w:proofErr w:type="gramEnd"/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lalui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t, data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 xml:space="preserve"> </w:t>
      </w:r>
      <w:r w:rsidRPr="00A36DB5">
        <w:rPr>
          <w:sz w:val="24"/>
          <w:szCs w:val="24"/>
        </w:rPr>
        <w:t>dibu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uhk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ini</w:t>
      </w:r>
      <w:r w:rsidRPr="00A36DB5">
        <w:rPr>
          <w:spacing w:val="1"/>
          <w:sz w:val="24"/>
          <w:szCs w:val="24"/>
        </w:rPr>
        <w:t xml:space="preserve">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z w:val="24"/>
          <w:szCs w:val="24"/>
        </w:rPr>
        <w:t xml:space="preserve"> diku</w:t>
      </w:r>
      <w:r w:rsidRPr="00A36DB5">
        <w:rPr>
          <w:spacing w:val="1"/>
          <w:sz w:val="24"/>
          <w:szCs w:val="24"/>
        </w:rPr>
        <w:t>m</w:t>
      </w:r>
      <w:r w:rsidRPr="00A36DB5">
        <w:rPr>
          <w:sz w:val="24"/>
          <w:szCs w:val="24"/>
        </w:rPr>
        <w:t>pulkan.</w:t>
      </w:r>
    </w:p>
    <w:p w:rsidR="00357FE5" w:rsidRPr="00A36DB5" w:rsidRDefault="00D82146" w:rsidP="00A36DB5">
      <w:pPr>
        <w:spacing w:before="10" w:line="360" w:lineRule="auto"/>
        <w:ind w:left="1016" w:right="79" w:firstLine="566"/>
        <w:jc w:val="both"/>
        <w:rPr>
          <w:sz w:val="24"/>
          <w:szCs w:val="24"/>
        </w:rPr>
        <w:sectPr w:rsidR="00357FE5" w:rsidRPr="00A36DB5">
          <w:pgSz w:w="11920" w:h="16840"/>
          <w:pgMar w:top="960" w:right="1580" w:bottom="280" w:left="1680" w:header="731" w:footer="0" w:gutter="0"/>
          <w:cols w:space="720"/>
        </w:sectPr>
      </w:pPr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nurut</w:t>
      </w:r>
      <w:r w:rsidRPr="00A36DB5">
        <w:rPr>
          <w:spacing w:val="1"/>
          <w:sz w:val="24"/>
          <w:szCs w:val="24"/>
        </w:rPr>
        <w:t xml:space="preserve"> 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ifuddin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>z</w:t>
      </w:r>
      <w:r w:rsidRPr="00A36DB5">
        <w:rPr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(200</w:t>
      </w:r>
      <w:r w:rsidRPr="00A36DB5">
        <w:rPr>
          <w:spacing w:val="-1"/>
          <w:sz w:val="24"/>
          <w:szCs w:val="24"/>
        </w:rPr>
        <w:t>4</w:t>
      </w:r>
      <w:r w:rsidRPr="00A36DB5">
        <w:rPr>
          <w:sz w:val="24"/>
          <w:szCs w:val="24"/>
        </w:rPr>
        <w:t>: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101),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sion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i/>
          <w:spacing w:val="-3"/>
          <w:sz w:val="24"/>
          <w:szCs w:val="24"/>
        </w:rPr>
        <w:t>(</w:t>
      </w:r>
      <w:r w:rsidRPr="00A36DB5">
        <w:rPr>
          <w:i/>
          <w:sz w:val="24"/>
          <w:szCs w:val="24"/>
        </w:rPr>
        <w:t>q</w:t>
      </w:r>
      <w:r w:rsidRPr="00A36DB5">
        <w:rPr>
          <w:i/>
          <w:spacing w:val="2"/>
          <w:sz w:val="24"/>
          <w:szCs w:val="24"/>
        </w:rPr>
        <w:t>u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st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z w:val="24"/>
          <w:szCs w:val="24"/>
        </w:rPr>
        <w:t>onnair</w:t>
      </w:r>
      <w:r w:rsidRPr="00A36DB5">
        <w:rPr>
          <w:i/>
          <w:spacing w:val="1"/>
          <w:sz w:val="24"/>
          <w:szCs w:val="24"/>
        </w:rPr>
        <w:t>e</w:t>
      </w:r>
      <w:r w:rsidRPr="00A36DB5">
        <w:rPr>
          <w:i/>
          <w:sz w:val="24"/>
          <w:szCs w:val="24"/>
        </w:rPr>
        <w:t xml:space="preserve">)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tau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proofErr w:type="gramStart"/>
      <w:r w:rsidRPr="00A36DB5">
        <w:rPr>
          <w:spacing w:val="1"/>
          <w:sz w:val="24"/>
          <w:szCs w:val="24"/>
        </w:rPr>
        <w:t>c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>a</w:t>
      </w:r>
      <w:proofErr w:type="gramEnd"/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umpu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  <w:r w:rsidRPr="00A36DB5">
        <w:rPr>
          <w:spacing w:val="2"/>
          <w:sz w:val="24"/>
          <w:szCs w:val="24"/>
        </w:rPr>
        <w:t xml:space="preserve">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3"/>
          <w:sz w:val="24"/>
          <w:szCs w:val="24"/>
        </w:rPr>
        <w:t>l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ian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2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fl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ks</w:t>
      </w:r>
      <w:r w:rsidRPr="00A36DB5">
        <w:rPr>
          <w:spacing w:val="3"/>
          <w:sz w:val="24"/>
          <w:szCs w:val="24"/>
        </w:rPr>
        <w:t>i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 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rta me</w:t>
      </w:r>
      <w:r w:rsidRPr="00A36DB5">
        <w:rPr>
          <w:spacing w:val="4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j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t</w:t>
      </w:r>
      <w:r w:rsidRPr="00A36DB5">
        <w:rPr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f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ktua</w:t>
      </w:r>
      <w:r w:rsidRPr="00A36DB5">
        <w:rPr>
          <w:spacing w:val="2"/>
          <w:sz w:val="24"/>
          <w:szCs w:val="24"/>
        </w:rPr>
        <w:t>l</w:t>
      </w:r>
      <w:r w:rsidRPr="00A36DB5">
        <w:rPr>
          <w:sz w:val="24"/>
          <w:szCs w:val="24"/>
        </w:rPr>
        <w:t>.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lebi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but,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proofErr w:type="gramStart"/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>ini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46"/>
          <w:sz w:val="24"/>
          <w:szCs w:val="24"/>
        </w:rPr>
        <w:t xml:space="preserve"> </w:t>
      </w:r>
      <w:r w:rsidRPr="00A36DB5">
        <w:rPr>
          <w:sz w:val="24"/>
          <w:szCs w:val="24"/>
        </w:rPr>
        <w:t>meng</w:t>
      </w:r>
      <w:r w:rsidRPr="00A36DB5">
        <w:rPr>
          <w:spacing w:val="-3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47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sioner </w:t>
      </w:r>
      <w:r w:rsidRPr="00A36DB5">
        <w:rPr>
          <w:spacing w:val="4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u 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t </w:t>
      </w:r>
      <w:r w:rsidRPr="00A36DB5">
        <w:rPr>
          <w:spacing w:val="46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hingga 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>l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bih</w:t>
      </w: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1016" w:right="78"/>
        <w:rPr>
          <w:sz w:val="24"/>
          <w:szCs w:val="24"/>
        </w:rPr>
      </w:pPr>
      <w:proofErr w:type="gramStart"/>
      <w:r w:rsidRPr="00A36DB5">
        <w:rPr>
          <w:sz w:val="24"/>
          <w:szCs w:val="24"/>
        </w:rPr>
        <w:t>memud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3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35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umpu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33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ta </w:t>
      </w:r>
      <w:r w:rsidRPr="00A36DB5">
        <w:rPr>
          <w:spacing w:val="39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33"/>
          <w:sz w:val="24"/>
          <w:szCs w:val="24"/>
        </w:rPr>
        <w:t xml:space="preserve"> </w:t>
      </w:r>
      <w:r w:rsidRPr="00A36DB5">
        <w:rPr>
          <w:sz w:val="24"/>
          <w:szCs w:val="24"/>
        </w:rPr>
        <w:t>dipe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 xml:space="preserve">lukan. </w:t>
      </w:r>
      <w:r w:rsidRPr="00A36DB5">
        <w:rPr>
          <w:spacing w:val="33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t </w:t>
      </w:r>
      <w:r w:rsidRPr="00A36DB5">
        <w:rPr>
          <w:spacing w:val="34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</w:t>
      </w:r>
      <w:proofErr w:type="gramEnd"/>
      <w:r w:rsidRPr="00A36DB5">
        <w:rPr>
          <w:sz w:val="24"/>
          <w:szCs w:val="24"/>
        </w:rPr>
        <w:t xml:space="preserve">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ini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lu</w:t>
      </w:r>
      <w:r w:rsidRPr="00A36DB5">
        <w:rPr>
          <w:spacing w:val="1"/>
          <w:sz w:val="24"/>
          <w:szCs w:val="24"/>
        </w:rPr>
        <w:t>m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divalidasi da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i pen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 xml:space="preserve">t ahli </w:t>
      </w:r>
      <w:r w:rsidRPr="00A36DB5">
        <w:rPr>
          <w:spacing w:val="2"/>
          <w:sz w:val="24"/>
          <w:szCs w:val="24"/>
        </w:rPr>
        <w:t>(</w:t>
      </w:r>
      <w:r w:rsidRPr="00A36DB5">
        <w:rPr>
          <w:i/>
          <w:sz w:val="24"/>
          <w:szCs w:val="24"/>
        </w:rPr>
        <w:t>judge</w:t>
      </w:r>
      <w:r w:rsidRPr="00A36DB5">
        <w:rPr>
          <w:i/>
          <w:spacing w:val="-1"/>
          <w:sz w:val="24"/>
          <w:szCs w:val="24"/>
        </w:rPr>
        <w:t>me</w:t>
      </w:r>
      <w:r w:rsidRPr="00A36DB5">
        <w:rPr>
          <w:i/>
          <w:sz w:val="24"/>
          <w:szCs w:val="24"/>
        </w:rPr>
        <w:t>nt e</w:t>
      </w:r>
      <w:r w:rsidRPr="00A36DB5">
        <w:rPr>
          <w:i/>
          <w:spacing w:val="-1"/>
          <w:sz w:val="24"/>
          <w:szCs w:val="24"/>
        </w:rPr>
        <w:t>x</w:t>
      </w:r>
      <w:r w:rsidRPr="00A36DB5">
        <w:rPr>
          <w:i/>
          <w:spacing w:val="2"/>
          <w:sz w:val="24"/>
          <w:szCs w:val="24"/>
        </w:rPr>
        <w:t>p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r</w:t>
      </w:r>
      <w:r w:rsidRPr="00A36DB5">
        <w:rPr>
          <w:i/>
          <w:spacing w:val="2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).</w:t>
      </w:r>
    </w:p>
    <w:p w:rsidR="00357FE5" w:rsidRPr="00A36DB5" w:rsidRDefault="00D82146" w:rsidP="00A36DB5">
      <w:pPr>
        <w:spacing w:before="15" w:line="360" w:lineRule="auto"/>
        <w:ind w:left="550" w:right="4475"/>
        <w:jc w:val="center"/>
        <w:rPr>
          <w:sz w:val="24"/>
          <w:szCs w:val="24"/>
        </w:rPr>
      </w:pPr>
      <w:r w:rsidRPr="00A36DB5">
        <w:rPr>
          <w:b/>
          <w:spacing w:val="-2"/>
          <w:sz w:val="24"/>
          <w:szCs w:val="24"/>
        </w:rPr>
        <w:t>G</w:t>
      </w:r>
      <w:r w:rsidRPr="00A36DB5">
        <w:rPr>
          <w:b/>
          <w:sz w:val="24"/>
          <w:szCs w:val="24"/>
        </w:rPr>
        <w:t xml:space="preserve">.  </w:t>
      </w:r>
      <w:r w:rsidRPr="00A36DB5">
        <w:rPr>
          <w:b/>
          <w:spacing w:val="2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>I</w:t>
      </w:r>
      <w:r w:rsidRPr="00A36DB5">
        <w:rPr>
          <w:b/>
          <w:spacing w:val="1"/>
          <w:sz w:val="24"/>
          <w:szCs w:val="24"/>
        </w:rPr>
        <w:t>n</w:t>
      </w:r>
      <w:r w:rsidRPr="00A36DB5">
        <w:rPr>
          <w:b/>
          <w:sz w:val="24"/>
          <w:szCs w:val="24"/>
        </w:rPr>
        <w:t>st</w:t>
      </w:r>
      <w:r w:rsidRPr="00A36DB5">
        <w:rPr>
          <w:b/>
          <w:spacing w:val="-1"/>
          <w:sz w:val="24"/>
          <w:szCs w:val="24"/>
        </w:rPr>
        <w:t>r</w:t>
      </w:r>
      <w:r w:rsidRPr="00A36DB5">
        <w:rPr>
          <w:b/>
          <w:spacing w:val="1"/>
          <w:sz w:val="24"/>
          <w:szCs w:val="24"/>
        </w:rPr>
        <w:t>u</w:t>
      </w:r>
      <w:r w:rsidRPr="00A36DB5">
        <w:rPr>
          <w:b/>
          <w:spacing w:val="-3"/>
          <w:sz w:val="24"/>
          <w:szCs w:val="24"/>
        </w:rPr>
        <w:t>m</w:t>
      </w:r>
      <w:r w:rsidRPr="00A36DB5">
        <w:rPr>
          <w:b/>
          <w:spacing w:val="-1"/>
          <w:sz w:val="24"/>
          <w:szCs w:val="24"/>
        </w:rPr>
        <w:t>e</w:t>
      </w:r>
      <w:r w:rsidRPr="00A36DB5">
        <w:rPr>
          <w:b/>
          <w:sz w:val="24"/>
          <w:szCs w:val="24"/>
        </w:rPr>
        <w:t>n</w:t>
      </w:r>
      <w:r w:rsidRPr="00A36DB5">
        <w:rPr>
          <w:b/>
          <w:spacing w:val="3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>P</w:t>
      </w:r>
      <w:r w:rsidRPr="00A36DB5">
        <w:rPr>
          <w:b/>
          <w:spacing w:val="-1"/>
          <w:sz w:val="24"/>
          <w:szCs w:val="24"/>
        </w:rPr>
        <w:t>e</w:t>
      </w:r>
      <w:r w:rsidRPr="00A36DB5">
        <w:rPr>
          <w:b/>
          <w:spacing w:val="1"/>
          <w:sz w:val="24"/>
          <w:szCs w:val="24"/>
        </w:rPr>
        <w:t>n</w:t>
      </w:r>
      <w:r w:rsidRPr="00A36DB5">
        <w:rPr>
          <w:b/>
          <w:sz w:val="24"/>
          <w:szCs w:val="24"/>
        </w:rPr>
        <w:t>g</w:t>
      </w:r>
      <w:r w:rsidRPr="00A36DB5">
        <w:rPr>
          <w:b/>
          <w:spacing w:val="1"/>
          <w:sz w:val="24"/>
          <w:szCs w:val="24"/>
        </w:rPr>
        <w:t>u</w:t>
      </w:r>
      <w:r w:rsidRPr="00A36DB5">
        <w:rPr>
          <w:b/>
          <w:spacing w:val="-3"/>
          <w:sz w:val="24"/>
          <w:szCs w:val="24"/>
        </w:rPr>
        <w:t>m</w:t>
      </w:r>
      <w:r w:rsidRPr="00A36DB5">
        <w:rPr>
          <w:b/>
          <w:spacing w:val="1"/>
          <w:sz w:val="24"/>
          <w:szCs w:val="24"/>
        </w:rPr>
        <w:t>pu</w:t>
      </w:r>
      <w:r w:rsidRPr="00A36DB5">
        <w:rPr>
          <w:b/>
          <w:sz w:val="24"/>
          <w:szCs w:val="24"/>
        </w:rPr>
        <w:t>lan</w:t>
      </w:r>
      <w:r w:rsidRPr="00A36DB5">
        <w:rPr>
          <w:b/>
          <w:spacing w:val="1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>Da</w:t>
      </w:r>
      <w:r w:rsidRPr="00A36DB5">
        <w:rPr>
          <w:b/>
          <w:spacing w:val="-1"/>
          <w:sz w:val="24"/>
          <w:szCs w:val="24"/>
        </w:rPr>
        <w:t>t</w:t>
      </w:r>
      <w:r w:rsidRPr="00A36DB5">
        <w:rPr>
          <w:b/>
          <w:sz w:val="24"/>
          <w:szCs w:val="24"/>
        </w:rPr>
        <w:t>a</w:t>
      </w:r>
    </w:p>
    <w:p w:rsidR="00357FE5" w:rsidRPr="00A36DB5" w:rsidRDefault="00357FE5" w:rsidP="00A36DB5">
      <w:pPr>
        <w:spacing w:before="11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016" w:right="75" w:firstLine="566"/>
        <w:jc w:val="both"/>
        <w:rPr>
          <w:sz w:val="24"/>
          <w:szCs w:val="24"/>
        </w:rPr>
      </w:pPr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nstrum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umpu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up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lat</w:t>
      </w:r>
      <w:r w:rsidRPr="00A36DB5">
        <w:rPr>
          <w:spacing w:val="2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ntu</w:t>
      </w:r>
      <w:proofErr w:type="gramEnd"/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untuk men</w:t>
      </w:r>
      <w:r w:rsidRPr="00A36DB5">
        <w:rPr>
          <w:spacing w:val="-3"/>
          <w:sz w:val="24"/>
          <w:szCs w:val="24"/>
        </w:rPr>
        <w:t>g</w:t>
      </w:r>
      <w:r w:rsidRPr="00A36DB5">
        <w:rPr>
          <w:sz w:val="24"/>
          <w:szCs w:val="24"/>
        </w:rPr>
        <w:t>umpu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dibu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uhk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>lam 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2"/>
          <w:sz w:val="24"/>
          <w:szCs w:val="24"/>
        </w:rPr>
        <w:t>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h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n. </w:t>
      </w:r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nstrum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lam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ini meng</w:t>
      </w:r>
      <w:r w:rsidRPr="00A36DB5">
        <w:rPr>
          <w:spacing w:val="-3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ntuk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sioner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tau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bia</w:t>
      </w:r>
      <w:r w:rsidRPr="00A36DB5">
        <w:rPr>
          <w:spacing w:val="2"/>
          <w:sz w:val="24"/>
          <w:szCs w:val="24"/>
        </w:rPr>
        <w:t>s</w:t>
      </w:r>
      <w:r w:rsidRPr="00A36DB5">
        <w:rPr>
          <w:sz w:val="24"/>
          <w:szCs w:val="24"/>
        </w:rPr>
        <w:t>a disebut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meng</w:t>
      </w:r>
      <w:r w:rsidRPr="00A36DB5">
        <w:rPr>
          <w:spacing w:val="-3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s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 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rt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h 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ntuk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ian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ku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tatif menj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di kuanti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f. Angk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d</w:t>
      </w:r>
      <w:r w:rsidRPr="00A36DB5">
        <w:rPr>
          <w:sz w:val="24"/>
          <w:szCs w:val="24"/>
        </w:rPr>
        <w:t>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ntuk da</w:t>
      </w:r>
      <w:r w:rsidRPr="00A36DB5">
        <w:rPr>
          <w:spacing w:val="-1"/>
          <w:sz w:val="24"/>
          <w:szCs w:val="24"/>
        </w:rPr>
        <w:t>f</w:t>
      </w:r>
      <w:r w:rsidRPr="00A36DB5">
        <w:rPr>
          <w:sz w:val="24"/>
          <w:szCs w:val="24"/>
        </w:rPr>
        <w:t>tar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rt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5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 di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urun</w:t>
      </w:r>
      <w:r w:rsidRPr="00A36DB5">
        <w:rPr>
          <w:spacing w:val="-1"/>
          <w:sz w:val="24"/>
          <w:szCs w:val="24"/>
        </w:rPr>
        <w:t>ka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 kis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kisi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rum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na 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spond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memb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 xml:space="preserve">nda </w:t>
      </w:r>
      <w:r w:rsidRPr="00A36DB5">
        <w:rPr>
          <w:i/>
          <w:spacing w:val="-1"/>
          <w:sz w:val="24"/>
          <w:szCs w:val="24"/>
        </w:rPr>
        <w:t>c</w:t>
      </w:r>
      <w:r w:rsidRPr="00A36DB5">
        <w:rPr>
          <w:i/>
          <w:sz w:val="24"/>
          <w:szCs w:val="24"/>
        </w:rPr>
        <w:t>h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pacing w:val="1"/>
          <w:sz w:val="24"/>
          <w:szCs w:val="24"/>
        </w:rPr>
        <w:t>c</w:t>
      </w:r>
      <w:r w:rsidRPr="00A36DB5">
        <w:rPr>
          <w:i/>
          <w:spacing w:val="-1"/>
          <w:sz w:val="24"/>
          <w:szCs w:val="24"/>
        </w:rPr>
        <w:t>k</w:t>
      </w:r>
      <w:r w:rsidRPr="00A36DB5">
        <w:rPr>
          <w:i/>
          <w:sz w:val="24"/>
          <w:szCs w:val="24"/>
        </w:rPr>
        <w:t>l</w:t>
      </w:r>
      <w:r w:rsidRPr="00A36DB5">
        <w:rPr>
          <w:i/>
          <w:spacing w:val="1"/>
          <w:sz w:val="24"/>
          <w:szCs w:val="24"/>
        </w:rPr>
        <w:t>i</w:t>
      </w:r>
      <w:r w:rsidRPr="00A36DB5">
        <w:rPr>
          <w:i/>
          <w:sz w:val="24"/>
          <w:szCs w:val="24"/>
        </w:rPr>
        <w:t>st</w:t>
      </w:r>
      <w:r w:rsidRPr="00A36DB5">
        <w:rPr>
          <w:i/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(</w:t>
      </w:r>
      <w:r w:rsidRPr="00A36DB5">
        <w:rPr>
          <w:rFonts w:eastAsia="Segoe MDL2 Assets"/>
          <w:w w:val="54"/>
          <w:sz w:val="24"/>
          <w:szCs w:val="24"/>
        </w:rPr>
        <w:t></w:t>
      </w:r>
      <w:r w:rsidRPr="00A36DB5">
        <w:rPr>
          <w:sz w:val="24"/>
          <w:szCs w:val="24"/>
        </w:rPr>
        <w:t>) 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hi</w:t>
      </w:r>
      <w:r w:rsidRPr="00A36DB5">
        <w:rPr>
          <w:spacing w:val="3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 xml:space="preserve">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z w:val="24"/>
          <w:szCs w:val="24"/>
        </w:rPr>
        <w:t xml:space="preserve"> diket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hui</w:t>
      </w:r>
      <w:r w:rsidRPr="00A36DB5">
        <w:rPr>
          <w:spacing w:val="2"/>
          <w:sz w:val="24"/>
          <w:szCs w:val="24"/>
        </w:rPr>
        <w:t xml:space="preserve">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4"/>
          <w:sz w:val="24"/>
          <w:szCs w:val="24"/>
        </w:rPr>
        <w:t>a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i/>
          <w:spacing w:val="1"/>
          <w:sz w:val="24"/>
          <w:szCs w:val="24"/>
        </w:rPr>
        <w:t>e</w:t>
      </w:r>
      <w:r w:rsidRPr="00A36DB5">
        <w:rPr>
          <w:i/>
          <w:spacing w:val="-1"/>
          <w:sz w:val="24"/>
          <w:szCs w:val="24"/>
        </w:rPr>
        <w:t>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sis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w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b</w:t>
      </w:r>
      <w:r w:rsidRPr="00A36DB5">
        <w:rPr>
          <w:i/>
          <w:spacing w:val="5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 tel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 dikemb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</w:t>
      </w:r>
    </w:p>
    <w:p w:rsidR="00357FE5" w:rsidRPr="00A36DB5" w:rsidRDefault="00D82146" w:rsidP="00A36DB5">
      <w:pPr>
        <w:spacing w:before="9" w:line="360" w:lineRule="auto"/>
        <w:ind w:left="1016" w:right="79" w:firstLine="566"/>
        <w:jc w:val="both"/>
        <w:rPr>
          <w:sz w:val="24"/>
          <w:szCs w:val="24"/>
        </w:rPr>
      </w:pP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3"/>
          <w:sz w:val="24"/>
          <w:szCs w:val="24"/>
        </w:rPr>
        <w:t>m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2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S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ini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3 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rum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n,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u:</w:t>
      </w:r>
    </w:p>
    <w:p w:rsidR="00357FE5" w:rsidRPr="00A36DB5" w:rsidRDefault="00D82146" w:rsidP="00A36DB5">
      <w:pPr>
        <w:spacing w:before="10" w:line="360" w:lineRule="auto"/>
        <w:ind w:left="1080"/>
        <w:rPr>
          <w:sz w:val="24"/>
          <w:szCs w:val="24"/>
        </w:rPr>
      </w:pP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. 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nstrum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 xml:space="preserve">n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308" w:right="80" w:firstLine="698"/>
        <w:jc w:val="both"/>
        <w:rPr>
          <w:sz w:val="24"/>
          <w:szCs w:val="24"/>
        </w:rPr>
        <w:sectPr w:rsidR="00357FE5" w:rsidRPr="00A36DB5">
          <w:pgSz w:w="11920" w:h="16840"/>
          <w:pgMar w:top="960" w:right="1580" w:bottom="280" w:left="1680" w:header="731" w:footer="0" w:gutter="0"/>
          <w:cols w:space="720"/>
        </w:sectPr>
      </w:pPr>
      <w:proofErr w:type="gramStart"/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nstrum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8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rupa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tau ku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sioner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tahui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ngk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2"/>
          <w:sz w:val="24"/>
          <w:szCs w:val="24"/>
        </w:rPr>
        <w:t>a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n,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3"/>
          <w:sz w:val="24"/>
          <w:szCs w:val="24"/>
        </w:rPr>
        <w:t>j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n,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ian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da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6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S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dihasilk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</w:t>
      </w:r>
      <w:proofErr w:type="gramEnd"/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ian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ri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1"/>
          <w:sz w:val="24"/>
          <w:szCs w:val="24"/>
        </w:rPr>
        <w:t xml:space="preserve">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dik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doman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mel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z w:val="24"/>
          <w:szCs w:val="24"/>
        </w:rPr>
        <w:t>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visi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 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 xml:space="preserve">k 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-learning</w:t>
      </w:r>
      <w:r w:rsidRPr="00A36DB5">
        <w:rPr>
          <w:i/>
          <w:spacing w:val="5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S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 dihasilk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rikut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kis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kisi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rum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n untuk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ri:</w:t>
      </w: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2413"/>
        <w:rPr>
          <w:sz w:val="24"/>
          <w:szCs w:val="24"/>
        </w:rPr>
      </w:pPr>
      <w:proofErr w:type="gramStart"/>
      <w:r w:rsidRPr="00A36DB5">
        <w:rPr>
          <w:position w:val="-1"/>
          <w:sz w:val="24"/>
          <w:szCs w:val="24"/>
        </w:rPr>
        <w:t>T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b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position w:val="-1"/>
          <w:sz w:val="24"/>
          <w:szCs w:val="24"/>
        </w:rPr>
        <w:t>l 1.</w:t>
      </w:r>
      <w:proofErr w:type="gramEnd"/>
      <w:r w:rsidRPr="00A36DB5">
        <w:rPr>
          <w:position w:val="-1"/>
          <w:sz w:val="24"/>
          <w:szCs w:val="24"/>
        </w:rPr>
        <w:t xml:space="preserve"> Kis</w:t>
      </w:r>
      <w:r w:rsidRPr="00A36DB5">
        <w:rPr>
          <w:spacing w:val="1"/>
          <w:position w:val="-1"/>
          <w:sz w:val="24"/>
          <w:szCs w:val="24"/>
        </w:rPr>
        <w:t>i</w:t>
      </w:r>
      <w:r w:rsidRPr="00A36DB5">
        <w:rPr>
          <w:position w:val="-1"/>
          <w:sz w:val="24"/>
          <w:szCs w:val="24"/>
        </w:rPr>
        <w:t>-</w:t>
      </w:r>
      <w:r w:rsidRPr="00A36DB5">
        <w:rPr>
          <w:spacing w:val="-1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Kisi</w:t>
      </w:r>
      <w:r w:rsidRPr="00A36DB5">
        <w:rPr>
          <w:spacing w:val="3"/>
          <w:position w:val="-1"/>
          <w:sz w:val="24"/>
          <w:szCs w:val="24"/>
        </w:rPr>
        <w:t xml:space="preserve"> </w:t>
      </w:r>
      <w:r w:rsidRPr="00A36DB5">
        <w:rPr>
          <w:spacing w:val="-3"/>
          <w:position w:val="-1"/>
          <w:sz w:val="24"/>
          <w:szCs w:val="24"/>
        </w:rPr>
        <w:t>I</w:t>
      </w:r>
      <w:r w:rsidRPr="00A36DB5">
        <w:rPr>
          <w:position w:val="-1"/>
          <w:sz w:val="24"/>
          <w:szCs w:val="24"/>
        </w:rPr>
        <w:t>nstr</w:t>
      </w:r>
      <w:r w:rsidRPr="00A36DB5">
        <w:rPr>
          <w:spacing w:val="2"/>
          <w:position w:val="-1"/>
          <w:sz w:val="24"/>
          <w:szCs w:val="24"/>
        </w:rPr>
        <w:t>u</w:t>
      </w:r>
      <w:r w:rsidRPr="00A36DB5">
        <w:rPr>
          <w:position w:val="-1"/>
          <w:sz w:val="24"/>
          <w:szCs w:val="24"/>
        </w:rPr>
        <w:t>men Penilai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n</w:t>
      </w:r>
      <w:r w:rsidRPr="00A36DB5">
        <w:rPr>
          <w:spacing w:val="1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untuk Ahli</w:t>
      </w:r>
      <w:r w:rsidRPr="00A36DB5">
        <w:rPr>
          <w:spacing w:val="1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M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te</w:t>
      </w:r>
      <w:r w:rsidRPr="00A36DB5">
        <w:rPr>
          <w:spacing w:val="-1"/>
          <w:position w:val="-1"/>
          <w:sz w:val="24"/>
          <w:szCs w:val="24"/>
        </w:rPr>
        <w:t>r</w:t>
      </w:r>
      <w:r w:rsidRPr="00A36DB5">
        <w:rPr>
          <w:position w:val="-1"/>
          <w:sz w:val="24"/>
          <w:szCs w:val="24"/>
        </w:rPr>
        <w:t>i</w:t>
      </w:r>
    </w:p>
    <w:p w:rsidR="00357FE5" w:rsidRPr="00A36DB5" w:rsidRDefault="00357FE5" w:rsidP="00A36DB5">
      <w:pPr>
        <w:spacing w:before="20" w:line="360" w:lineRule="auto"/>
        <w:rPr>
          <w:sz w:val="24"/>
          <w:szCs w:val="24"/>
        </w:rPr>
      </w:pPr>
    </w:p>
    <w:tbl>
      <w:tblPr>
        <w:tblW w:w="0" w:type="auto"/>
        <w:tblInd w:w="1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841"/>
        <w:gridCol w:w="1356"/>
        <w:gridCol w:w="494"/>
        <w:gridCol w:w="469"/>
        <w:gridCol w:w="799"/>
        <w:gridCol w:w="994"/>
        <w:gridCol w:w="850"/>
      </w:tblGrid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No.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19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Asp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k 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g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544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Kompon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 xml:space="preserve">n </w:t>
            </w:r>
            <w:r w:rsidRPr="00A36DB5">
              <w:rPr>
                <w:spacing w:val="1"/>
                <w:sz w:val="24"/>
                <w:szCs w:val="24"/>
              </w:rPr>
              <w:t>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ni</w:t>
            </w:r>
            <w:r w:rsidRPr="00A36DB5">
              <w:rPr>
                <w:spacing w:val="1"/>
                <w:sz w:val="24"/>
                <w:szCs w:val="24"/>
              </w:rPr>
              <w:t>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ian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43"/>
              <w:rPr>
                <w:sz w:val="24"/>
                <w:szCs w:val="24"/>
              </w:rPr>
            </w:pPr>
            <w:r w:rsidRPr="00A36DB5">
              <w:rPr>
                <w:spacing w:val="2"/>
                <w:sz w:val="24"/>
                <w:szCs w:val="24"/>
              </w:rPr>
              <w:t>J</w:t>
            </w:r>
            <w:r w:rsidRPr="00A36DB5">
              <w:rPr>
                <w:sz w:val="24"/>
                <w:szCs w:val="24"/>
              </w:rPr>
              <w:t>u</w:t>
            </w:r>
            <w:r w:rsidRPr="00A36DB5">
              <w:rPr>
                <w:spacing w:val="-2"/>
                <w:sz w:val="24"/>
                <w:szCs w:val="24"/>
              </w:rPr>
              <w:t>m</w:t>
            </w:r>
            <w:r w:rsidRPr="00A36DB5">
              <w:rPr>
                <w:sz w:val="24"/>
                <w:szCs w:val="24"/>
              </w:rPr>
              <w:t>lah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72"/>
              <w:rPr>
                <w:sz w:val="24"/>
                <w:szCs w:val="24"/>
              </w:rPr>
            </w:pP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z w:val="24"/>
                <w:szCs w:val="24"/>
              </w:rPr>
              <w:t>ut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r</w:t>
            </w:r>
          </w:p>
        </w:tc>
      </w:tr>
      <w:tr w:rsidR="00357FE5" w:rsidRPr="00A36DB5">
        <w:trPr>
          <w:trHeight w:hRule="exact" w:val="282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580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Din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lai</w:t>
            </w:r>
          </w:p>
        </w:tc>
        <w:tc>
          <w:tcPr>
            <w:tcW w:w="3118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41"/>
              <w:rPr>
                <w:sz w:val="24"/>
                <w:szCs w:val="24"/>
              </w:rPr>
            </w:pP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z w:val="24"/>
                <w:szCs w:val="24"/>
              </w:rPr>
              <w:t>ut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r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41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No.</w:t>
            </w:r>
          </w:p>
        </w:tc>
      </w:tr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1.</w:t>
            </w: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41"/>
              <w:rPr>
                <w:sz w:val="24"/>
                <w:szCs w:val="24"/>
              </w:rPr>
            </w:pPr>
            <w:r w:rsidRPr="00A36DB5">
              <w:rPr>
                <w:spacing w:val="1"/>
                <w:sz w:val="24"/>
                <w:szCs w:val="24"/>
              </w:rPr>
              <w:t>S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hih at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u v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d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r</w:t>
            </w:r>
            <w:r w:rsidRPr="00A36DB5">
              <w:rPr>
                <w:spacing w:val="-2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49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29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1268" w:type="dxa"/>
            <w:gridSpan w:val="2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20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ea</w:t>
            </w: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3"/>
                <w:sz w:val="24"/>
                <w:szCs w:val="24"/>
              </w:rPr>
              <w:t>t</w:t>
            </w:r>
            <w:r w:rsidRPr="00A36DB5">
              <w:rPr>
                <w:sz w:val="24"/>
                <w:szCs w:val="24"/>
              </w:rPr>
              <w:t>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lan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91" w:right="395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58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5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7</w:t>
            </w:r>
          </w:p>
        </w:tc>
      </w:tr>
      <w:tr w:rsidR="00357FE5" w:rsidRPr="00A36DB5">
        <w:trPr>
          <w:trHeight w:hRule="exact" w:val="282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mat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ri</w:t>
            </w:r>
          </w:p>
        </w:tc>
        <w:tc>
          <w:tcPr>
            <w:tcW w:w="49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2.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54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Tin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02" w:right="-27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Komp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tensi,</w:t>
            </w:r>
          </w:p>
        </w:tc>
        <w:tc>
          <w:tcPr>
            <w:tcW w:w="963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341" w:right="-33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tu</w:t>
            </w:r>
            <w:r w:rsidRPr="00A36DB5">
              <w:rPr>
                <w:spacing w:val="1"/>
                <w:sz w:val="24"/>
                <w:szCs w:val="24"/>
              </w:rPr>
              <w:t>j</w:t>
            </w:r>
            <w:r w:rsidRPr="00A36DB5">
              <w:rPr>
                <w:sz w:val="24"/>
                <w:szCs w:val="24"/>
              </w:rPr>
              <w:t>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79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47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91" w:right="395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58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1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4</w:t>
            </w:r>
          </w:p>
        </w:tc>
      </w:tr>
      <w:tr w:rsidR="00357FE5" w:rsidRPr="00A36DB5">
        <w:trPr>
          <w:trHeight w:hRule="exact" w:val="289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28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ng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1356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s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s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r</w:t>
            </w:r>
            <w:r w:rsidRPr="00A36DB5">
              <w:rPr>
                <w:spacing w:val="-2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49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567"/>
        </w:trPr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3.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21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rm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fa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tan</w:t>
            </w:r>
          </w:p>
        </w:tc>
        <w:tc>
          <w:tcPr>
            <w:tcW w:w="311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rm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fa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tan </w:t>
            </w:r>
            <w:r w:rsidRPr="00A36DB5">
              <w:rPr>
                <w:spacing w:val="26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mat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 xml:space="preserve">ri </w:t>
            </w:r>
            <w:r w:rsidRPr="00A36DB5">
              <w:rPr>
                <w:spacing w:val="28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>i</w:t>
            </w:r>
          </w:p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si</w:t>
            </w:r>
            <w:r w:rsidRPr="00A36DB5">
              <w:rPr>
                <w:spacing w:val="1"/>
                <w:sz w:val="24"/>
                <w:szCs w:val="24"/>
              </w:rPr>
              <w:t>s</w:t>
            </w:r>
            <w:r w:rsidRPr="00A36DB5">
              <w:rPr>
                <w:sz w:val="24"/>
                <w:szCs w:val="24"/>
              </w:rPr>
              <w:t>wa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91" w:right="395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58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8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9</w:t>
            </w:r>
          </w:p>
        </w:tc>
      </w:tr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4.</w:t>
            </w: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21"/>
              <w:rPr>
                <w:sz w:val="24"/>
                <w:szCs w:val="24"/>
              </w:rPr>
            </w:pPr>
            <w:r w:rsidRPr="00A36DB5">
              <w:rPr>
                <w:i/>
                <w:spacing w:val="1"/>
                <w:sz w:val="24"/>
                <w:szCs w:val="24"/>
              </w:rPr>
              <w:t>L</w:t>
            </w:r>
            <w:r w:rsidRPr="00A36DB5">
              <w:rPr>
                <w:i/>
                <w:spacing w:val="-1"/>
                <w:sz w:val="24"/>
                <w:szCs w:val="24"/>
              </w:rPr>
              <w:t>e</w:t>
            </w:r>
            <w:r w:rsidRPr="00A36DB5">
              <w:rPr>
                <w:i/>
                <w:sz w:val="24"/>
                <w:szCs w:val="24"/>
              </w:rPr>
              <w:t>arnabil</w:t>
            </w:r>
            <w:r w:rsidRPr="00A36DB5">
              <w:rPr>
                <w:i/>
                <w:spacing w:val="1"/>
                <w:sz w:val="24"/>
                <w:szCs w:val="24"/>
              </w:rPr>
              <w:t>i</w:t>
            </w:r>
            <w:r w:rsidRPr="00A36DB5">
              <w:rPr>
                <w:i/>
                <w:sz w:val="24"/>
                <w:szCs w:val="24"/>
              </w:rPr>
              <w:t>ty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4"/>
                <w:sz w:val="24"/>
                <w:szCs w:val="24"/>
              </w:rPr>
              <w:t>a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49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45" w:right="-74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mate</w:t>
            </w:r>
          </w:p>
        </w:tc>
        <w:tc>
          <w:tcPr>
            <w:tcW w:w="46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7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ri,</w:t>
            </w:r>
          </w:p>
        </w:tc>
        <w:tc>
          <w:tcPr>
            <w:tcW w:w="79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3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91" w:right="395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38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10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14</w:t>
            </w:r>
          </w:p>
        </w:tc>
      </w:tr>
      <w:tr w:rsidR="00357FE5" w:rsidRPr="00A36DB5">
        <w:trPr>
          <w:trHeight w:hRule="exact" w:val="287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sul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tan m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te</w:t>
            </w:r>
            <w:r w:rsidRPr="00A36DB5">
              <w:rPr>
                <w:spacing w:val="-1"/>
                <w:sz w:val="24"/>
                <w:szCs w:val="24"/>
              </w:rPr>
              <w:t>r</w:t>
            </w:r>
            <w:r w:rsidRPr="00A36DB5">
              <w:rPr>
                <w:sz w:val="24"/>
                <w:szCs w:val="24"/>
              </w:rPr>
              <w:t>i</w:t>
            </w:r>
          </w:p>
        </w:tc>
        <w:tc>
          <w:tcPr>
            <w:tcW w:w="46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5.</w:t>
            </w: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04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M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rik min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</w:t>
            </w:r>
          </w:p>
        </w:tc>
        <w:tc>
          <w:tcPr>
            <w:tcW w:w="3118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 xml:space="preserve">Contoh </w:t>
            </w:r>
            <w:r w:rsidRPr="00A36DB5">
              <w:rPr>
                <w:spacing w:val="15"/>
                <w:sz w:val="24"/>
                <w:szCs w:val="24"/>
              </w:rPr>
              <w:t xml:space="preserve"> 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 xml:space="preserve">g </w:t>
            </w:r>
            <w:r w:rsidRPr="00A36DB5">
              <w:rPr>
                <w:spacing w:val="9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dis</w:t>
            </w:r>
            <w:r w:rsidRPr="00A36DB5">
              <w:rPr>
                <w:spacing w:val="2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rt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n </w:t>
            </w:r>
            <w:r w:rsidRPr="00A36DB5">
              <w:rPr>
                <w:spacing w:val="14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91" w:right="395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38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15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20</w:t>
            </w:r>
          </w:p>
        </w:tc>
      </w:tr>
      <w:tr w:rsidR="00357FE5" w:rsidRPr="00A36DB5">
        <w:trPr>
          <w:trHeight w:hRule="exact" w:val="276"/>
        </w:trPr>
        <w:tc>
          <w:tcPr>
            <w:tcW w:w="5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h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sa     </w:t>
            </w:r>
            <w:r w:rsidRPr="00A36DB5">
              <w:rPr>
                <w:spacing w:val="6"/>
                <w:sz w:val="24"/>
                <w:szCs w:val="24"/>
              </w:rPr>
              <w:t xml:space="preserve"> 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g      d</w:t>
            </w:r>
            <w:r w:rsidRPr="00A36DB5">
              <w:rPr>
                <w:spacing w:val="3"/>
                <w:sz w:val="24"/>
                <w:szCs w:val="24"/>
              </w:rPr>
              <w:t>i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>u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82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mo</w:t>
            </w:r>
            <w:r w:rsidRPr="00A36DB5">
              <w:rPr>
                <w:spacing w:val="1"/>
                <w:sz w:val="24"/>
                <w:szCs w:val="24"/>
              </w:rPr>
              <w:t>t</w:t>
            </w:r>
            <w:r w:rsidRPr="00A36DB5">
              <w:rPr>
                <w:sz w:val="24"/>
                <w:szCs w:val="24"/>
              </w:rPr>
              <w:t>ivasi 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laj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r siswa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57FE5" w:rsidRPr="00A36DB5" w:rsidRDefault="00357FE5" w:rsidP="00A36DB5">
      <w:pPr>
        <w:spacing w:before="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1080"/>
        <w:rPr>
          <w:sz w:val="24"/>
          <w:szCs w:val="24"/>
        </w:rPr>
      </w:pPr>
      <w:r w:rsidRPr="00A36DB5">
        <w:rPr>
          <w:sz w:val="24"/>
          <w:szCs w:val="24"/>
        </w:rPr>
        <w:t xml:space="preserve">b.   </w:t>
      </w:r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nstrum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 xml:space="preserve">n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media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296" w:right="362" w:firstLine="569"/>
        <w:jc w:val="both"/>
        <w:rPr>
          <w:sz w:val="24"/>
          <w:szCs w:val="24"/>
        </w:rPr>
        <w:sectPr w:rsidR="00357FE5" w:rsidRPr="00A36DB5">
          <w:pgSz w:w="11920" w:h="16840"/>
          <w:pgMar w:top="960" w:right="1300" w:bottom="280" w:left="1680" w:header="731" w:footer="0" w:gutter="0"/>
          <w:cols w:space="720"/>
        </w:sectPr>
      </w:pPr>
      <w:proofErr w:type="gramStart"/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nstrum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media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ini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rupa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sione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.</w:t>
      </w:r>
      <w:proofErr w:type="gramEnd"/>
      <w:r w:rsidRPr="00A36DB5">
        <w:rPr>
          <w:spacing w:val="2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ini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ujukan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d</w:t>
      </w:r>
      <w:r w:rsidRPr="00A36DB5">
        <w:rPr>
          <w:sz w:val="24"/>
          <w:szCs w:val="24"/>
        </w:rPr>
        <w:t xml:space="preserve">a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3"/>
          <w:sz w:val="24"/>
          <w:szCs w:val="24"/>
        </w:rPr>
        <w:t xml:space="preserve"> m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tahui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4"/>
          <w:sz w:val="24"/>
          <w:szCs w:val="24"/>
        </w:rPr>
        <w:t>a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8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</w:t>
      </w:r>
      <w:r w:rsidRPr="00A36DB5">
        <w:rPr>
          <w:i/>
          <w:spacing w:val="2"/>
          <w:sz w:val="24"/>
          <w:szCs w:val="24"/>
        </w:rPr>
        <w:t>i</w:t>
      </w:r>
      <w:r w:rsidRPr="00A36DB5">
        <w:rPr>
          <w:i/>
          <w:sz w:val="24"/>
          <w:szCs w:val="24"/>
        </w:rPr>
        <w:t>ng</w:t>
      </w:r>
      <w:r w:rsidRPr="00A36DB5">
        <w:rPr>
          <w:i/>
          <w:spacing w:val="5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S</w:t>
      </w:r>
      <w:r w:rsidRPr="00A36DB5">
        <w:rPr>
          <w:spacing w:val="9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dihasilk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</w:t>
      </w:r>
      <w:proofErr w:type="gramEnd"/>
      <w:r w:rsidRPr="00A36DB5">
        <w:rPr>
          <w:sz w:val="24"/>
          <w:szCs w:val="24"/>
        </w:rPr>
        <w:t xml:space="preserve"> 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lalui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ian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media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visi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 xml:space="preserve">k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3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 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rikut kis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kisi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rum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 untuk</w:t>
      </w:r>
      <w:r w:rsidRPr="00A36DB5">
        <w:rPr>
          <w:spacing w:val="-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medi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:</w:t>
      </w: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2425"/>
        <w:rPr>
          <w:sz w:val="24"/>
          <w:szCs w:val="24"/>
        </w:rPr>
      </w:pPr>
      <w:proofErr w:type="gramStart"/>
      <w:r w:rsidRPr="00A36DB5">
        <w:rPr>
          <w:position w:val="-1"/>
          <w:sz w:val="24"/>
          <w:szCs w:val="24"/>
        </w:rPr>
        <w:t>T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b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position w:val="-1"/>
          <w:sz w:val="24"/>
          <w:szCs w:val="24"/>
        </w:rPr>
        <w:t>l 2.</w:t>
      </w:r>
      <w:proofErr w:type="gramEnd"/>
      <w:r w:rsidRPr="00A36DB5">
        <w:rPr>
          <w:position w:val="-1"/>
          <w:sz w:val="24"/>
          <w:szCs w:val="24"/>
        </w:rPr>
        <w:t xml:space="preserve"> Kis</w:t>
      </w:r>
      <w:r w:rsidRPr="00A36DB5">
        <w:rPr>
          <w:spacing w:val="1"/>
          <w:position w:val="-1"/>
          <w:sz w:val="24"/>
          <w:szCs w:val="24"/>
        </w:rPr>
        <w:t>i</w:t>
      </w:r>
      <w:r w:rsidRPr="00A36DB5">
        <w:rPr>
          <w:position w:val="-1"/>
          <w:sz w:val="24"/>
          <w:szCs w:val="24"/>
        </w:rPr>
        <w:t>-</w:t>
      </w:r>
      <w:r w:rsidRPr="00A36DB5">
        <w:rPr>
          <w:spacing w:val="-1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Kisi</w:t>
      </w:r>
      <w:r w:rsidRPr="00A36DB5">
        <w:rPr>
          <w:spacing w:val="3"/>
          <w:position w:val="-1"/>
          <w:sz w:val="24"/>
          <w:szCs w:val="24"/>
        </w:rPr>
        <w:t xml:space="preserve"> </w:t>
      </w:r>
      <w:r w:rsidRPr="00A36DB5">
        <w:rPr>
          <w:spacing w:val="-3"/>
          <w:position w:val="-1"/>
          <w:sz w:val="24"/>
          <w:szCs w:val="24"/>
        </w:rPr>
        <w:t>I</w:t>
      </w:r>
      <w:r w:rsidRPr="00A36DB5">
        <w:rPr>
          <w:position w:val="-1"/>
          <w:sz w:val="24"/>
          <w:szCs w:val="24"/>
        </w:rPr>
        <w:t>nstr</w:t>
      </w:r>
      <w:r w:rsidRPr="00A36DB5">
        <w:rPr>
          <w:spacing w:val="2"/>
          <w:position w:val="-1"/>
          <w:sz w:val="24"/>
          <w:szCs w:val="24"/>
        </w:rPr>
        <w:t>u</w:t>
      </w:r>
      <w:r w:rsidRPr="00A36DB5">
        <w:rPr>
          <w:position w:val="-1"/>
          <w:sz w:val="24"/>
          <w:szCs w:val="24"/>
        </w:rPr>
        <w:t>men Penilai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n untuk Ahli</w:t>
      </w:r>
      <w:r w:rsidRPr="00A36DB5">
        <w:rPr>
          <w:spacing w:val="1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M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position w:val="-1"/>
          <w:sz w:val="24"/>
          <w:szCs w:val="24"/>
        </w:rPr>
        <w:t>dia</w:t>
      </w:r>
    </w:p>
    <w:p w:rsidR="00357FE5" w:rsidRPr="00A36DB5" w:rsidRDefault="00357FE5" w:rsidP="00A36DB5">
      <w:pPr>
        <w:spacing w:before="20" w:line="360" w:lineRule="auto"/>
        <w:rPr>
          <w:sz w:val="24"/>
          <w:szCs w:val="24"/>
        </w:rPr>
      </w:pPr>
    </w:p>
    <w:tbl>
      <w:tblPr>
        <w:tblW w:w="0" w:type="auto"/>
        <w:tblInd w:w="1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841"/>
        <w:gridCol w:w="3118"/>
        <w:gridCol w:w="994"/>
        <w:gridCol w:w="850"/>
      </w:tblGrid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No.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45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Asp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5"/>
                <w:sz w:val="24"/>
                <w:szCs w:val="24"/>
              </w:rPr>
              <w:t xml:space="preserve"> 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g</w:t>
            </w:r>
          </w:p>
        </w:tc>
        <w:tc>
          <w:tcPr>
            <w:tcW w:w="3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544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Kompon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 xml:space="preserve">n </w:t>
            </w:r>
            <w:r w:rsidRPr="00A36DB5">
              <w:rPr>
                <w:spacing w:val="1"/>
                <w:sz w:val="24"/>
                <w:szCs w:val="24"/>
              </w:rPr>
              <w:t>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ni</w:t>
            </w:r>
            <w:r w:rsidRPr="00A36DB5">
              <w:rPr>
                <w:spacing w:val="1"/>
                <w:sz w:val="24"/>
                <w:szCs w:val="24"/>
              </w:rPr>
              <w:t>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ian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43"/>
              <w:rPr>
                <w:sz w:val="24"/>
                <w:szCs w:val="24"/>
              </w:rPr>
            </w:pPr>
            <w:r w:rsidRPr="00A36DB5">
              <w:rPr>
                <w:spacing w:val="2"/>
                <w:sz w:val="24"/>
                <w:szCs w:val="24"/>
              </w:rPr>
              <w:t>J</w:t>
            </w:r>
            <w:r w:rsidRPr="00A36DB5">
              <w:rPr>
                <w:sz w:val="24"/>
                <w:szCs w:val="24"/>
              </w:rPr>
              <w:t>u</w:t>
            </w:r>
            <w:r w:rsidRPr="00A36DB5">
              <w:rPr>
                <w:spacing w:val="-2"/>
                <w:sz w:val="24"/>
                <w:szCs w:val="24"/>
              </w:rPr>
              <w:t>m</w:t>
            </w:r>
            <w:r w:rsidRPr="00A36DB5">
              <w:rPr>
                <w:sz w:val="24"/>
                <w:szCs w:val="24"/>
              </w:rPr>
              <w:t>lah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72"/>
              <w:rPr>
                <w:sz w:val="24"/>
                <w:szCs w:val="24"/>
              </w:rPr>
            </w:pP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z w:val="24"/>
                <w:szCs w:val="24"/>
              </w:rPr>
              <w:t>ut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r</w:t>
            </w:r>
          </w:p>
        </w:tc>
      </w:tr>
      <w:tr w:rsidR="00357FE5" w:rsidRPr="00A36DB5">
        <w:trPr>
          <w:trHeight w:hRule="exact" w:val="282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607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din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lai</w:t>
            </w:r>
          </w:p>
        </w:tc>
        <w:tc>
          <w:tcPr>
            <w:tcW w:w="31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41"/>
              <w:rPr>
                <w:sz w:val="24"/>
                <w:szCs w:val="24"/>
              </w:rPr>
            </w:pP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z w:val="24"/>
                <w:szCs w:val="24"/>
              </w:rPr>
              <w:t>ut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r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41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No.</w:t>
            </w:r>
          </w:p>
        </w:tc>
      </w:tr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1.</w:t>
            </w: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24" w:right="125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</w:t>
            </w:r>
            <w:r w:rsidRPr="00A36DB5">
              <w:rPr>
                <w:spacing w:val="2"/>
                <w:sz w:val="24"/>
                <w:szCs w:val="24"/>
              </w:rPr>
              <w:t xml:space="preserve"> </w:t>
            </w:r>
            <w:r w:rsidRPr="00A36DB5">
              <w:rPr>
                <w:spacing w:val="-3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si dan</w:t>
            </w:r>
          </w:p>
          <w:p w:rsidR="00357FE5" w:rsidRPr="00A36DB5" w:rsidRDefault="00D82146" w:rsidP="00A36DB5">
            <w:pPr>
              <w:spacing w:line="360" w:lineRule="auto"/>
              <w:ind w:left="538" w:right="537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Tuju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tep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tan, </w:t>
            </w:r>
            <w:r w:rsidRPr="00A36DB5">
              <w:rPr>
                <w:spacing w:val="2"/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91" w:right="395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58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1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7</w:t>
            </w:r>
          </w:p>
        </w:tc>
      </w:tr>
      <w:tr w:rsidR="00357FE5" w:rsidRPr="00A36DB5">
        <w:trPr>
          <w:trHeight w:hRule="exact" w:val="276"/>
        </w:trPr>
        <w:tc>
          <w:tcPr>
            <w:tcW w:w="5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le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p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n, </w:t>
            </w:r>
            <w:r w:rsidRPr="00A36DB5">
              <w:rPr>
                <w:spacing w:val="2"/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s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i</w:t>
            </w:r>
            <w:r w:rsidRPr="00A36DB5">
              <w:rPr>
                <w:spacing w:val="1"/>
                <w:sz w:val="24"/>
                <w:szCs w:val="24"/>
              </w:rPr>
              <w:t>m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76"/>
        </w:trPr>
        <w:tc>
          <w:tcPr>
            <w:tcW w:w="5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m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</w:t>
            </w:r>
            <w:r w:rsidRPr="00A36DB5">
              <w:rPr>
                <w:spacing w:val="1"/>
                <w:sz w:val="24"/>
                <w:szCs w:val="24"/>
              </w:rPr>
              <w:t>/</w:t>
            </w:r>
            <w:r w:rsidRPr="00A36DB5">
              <w:rPr>
                <w:sz w:val="24"/>
                <w:szCs w:val="24"/>
              </w:rPr>
              <w:t>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rh</w:t>
            </w:r>
            <w:r w:rsidRPr="00A36DB5">
              <w:rPr>
                <w:spacing w:val="-2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 k</w:t>
            </w:r>
            <w:r w:rsidRPr="00A36DB5">
              <w:rPr>
                <w:spacing w:val="-1"/>
                <w:sz w:val="24"/>
                <w:szCs w:val="24"/>
              </w:rPr>
              <w:t>ea</w:t>
            </w:r>
            <w:r w:rsidRPr="00A36DB5">
              <w:rPr>
                <w:sz w:val="24"/>
                <w:szCs w:val="24"/>
              </w:rPr>
              <w:t>di</w:t>
            </w:r>
            <w:r w:rsidRPr="00A36DB5">
              <w:rPr>
                <w:spacing w:val="1"/>
                <w:sz w:val="24"/>
                <w:szCs w:val="24"/>
              </w:rPr>
              <w:t>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,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558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s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su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3"/>
                <w:sz w:val="24"/>
                <w:szCs w:val="24"/>
              </w:rPr>
              <w:t>i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d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s</w:t>
            </w:r>
            <w:r w:rsidRPr="00A36DB5">
              <w:rPr>
                <w:spacing w:val="3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tuasi</w:t>
            </w:r>
          </w:p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si</w:t>
            </w:r>
            <w:r w:rsidRPr="00A36DB5">
              <w:rPr>
                <w:spacing w:val="1"/>
                <w:sz w:val="24"/>
                <w:szCs w:val="24"/>
              </w:rPr>
              <w:t>s</w:t>
            </w:r>
            <w:r w:rsidRPr="00A36DB5">
              <w:rPr>
                <w:sz w:val="24"/>
                <w:szCs w:val="24"/>
              </w:rPr>
              <w:t>wa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2.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516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M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mbe</w:t>
            </w:r>
            <w:r w:rsidRPr="00A36DB5">
              <w:rPr>
                <w:spacing w:val="-1"/>
                <w:sz w:val="24"/>
                <w:szCs w:val="24"/>
              </w:rPr>
              <w:t>r</w:t>
            </w:r>
            <w:r w:rsidRPr="00A36DB5">
              <w:rPr>
                <w:sz w:val="24"/>
                <w:szCs w:val="24"/>
              </w:rPr>
              <w:t>ikan 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pacing w:val="2"/>
                <w:sz w:val="24"/>
                <w:szCs w:val="24"/>
              </w:rPr>
              <w:t>s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mpat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91" w:right="395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98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8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15</w:t>
            </w:r>
          </w:p>
        </w:tc>
      </w:tr>
      <w:tr w:rsidR="00357FE5" w:rsidRPr="00A36DB5">
        <w:trPr>
          <w:trHeight w:hRule="exact" w:val="2490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88"/>
              <w:rPr>
                <w:sz w:val="24"/>
                <w:szCs w:val="24"/>
              </w:rPr>
            </w:pPr>
            <w:r w:rsidRPr="00A36DB5">
              <w:rPr>
                <w:spacing w:val="-3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nstruksion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</w:p>
        </w:tc>
        <w:tc>
          <w:tcPr>
            <w:tcW w:w="31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laj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r, b</w:t>
            </w:r>
            <w:r w:rsidRPr="00A36DB5">
              <w:rPr>
                <w:spacing w:val="-2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nt</w:t>
            </w:r>
            <w:r w:rsidRPr="00A36DB5">
              <w:rPr>
                <w:spacing w:val="3"/>
                <w:sz w:val="24"/>
                <w:szCs w:val="24"/>
              </w:rPr>
              <w:t>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untuk</w:t>
            </w:r>
          </w:p>
          <w:p w:rsidR="00357FE5" w:rsidRPr="00A36DB5" w:rsidRDefault="00D82146" w:rsidP="00A36DB5">
            <w:pPr>
              <w:spacing w:line="360" w:lineRule="auto"/>
              <w:ind w:left="102" w:right="141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laj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r, ku</w:t>
            </w:r>
            <w:r w:rsidRPr="00A36DB5">
              <w:rPr>
                <w:spacing w:val="-2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m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mo</w:t>
            </w:r>
            <w:r w:rsidRPr="00A36DB5">
              <w:rPr>
                <w:spacing w:val="1"/>
                <w:sz w:val="24"/>
                <w:szCs w:val="24"/>
              </w:rPr>
              <w:t>t</w:t>
            </w:r>
            <w:r w:rsidRPr="00A36DB5">
              <w:rPr>
                <w:sz w:val="24"/>
                <w:szCs w:val="24"/>
              </w:rPr>
              <w:t>i</w:t>
            </w:r>
            <w:r w:rsidRPr="00A36DB5">
              <w:rPr>
                <w:spacing w:val="3"/>
                <w:sz w:val="24"/>
                <w:szCs w:val="24"/>
              </w:rPr>
              <w:t>v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si, fl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ksib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ins</w:t>
            </w:r>
            <w:r w:rsidRPr="00A36DB5">
              <w:rPr>
                <w:spacing w:val="1"/>
                <w:sz w:val="24"/>
                <w:szCs w:val="24"/>
              </w:rPr>
              <w:t>t</w:t>
            </w:r>
            <w:r w:rsidRPr="00A36DB5">
              <w:rPr>
                <w:sz w:val="24"/>
                <w:szCs w:val="24"/>
              </w:rPr>
              <w:t>ruksion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-2"/>
                <w:sz w:val="24"/>
                <w:szCs w:val="24"/>
              </w:rPr>
              <w:t>l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, </w:t>
            </w:r>
            <w:r w:rsidRPr="00A36DB5">
              <w:rPr>
                <w:sz w:val="24"/>
                <w:szCs w:val="24"/>
              </w:rPr>
              <w:t>hubun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n </w:t>
            </w:r>
            <w:r w:rsidRPr="00A36DB5">
              <w:rPr>
                <w:spacing w:val="2"/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n </w:t>
            </w:r>
            <w:r w:rsidRPr="00A36DB5">
              <w:rPr>
                <w:spacing w:val="2"/>
                <w:sz w:val="24"/>
                <w:szCs w:val="24"/>
              </w:rPr>
              <w:t>p</w:t>
            </w:r>
            <w:r w:rsidRPr="00A36DB5">
              <w:rPr>
                <w:sz w:val="24"/>
                <w:szCs w:val="24"/>
              </w:rPr>
              <w:t>r</w:t>
            </w:r>
            <w:r w:rsidRPr="00A36DB5">
              <w:rPr>
                <w:spacing w:val="1"/>
                <w:sz w:val="24"/>
                <w:szCs w:val="24"/>
              </w:rPr>
              <w:t>o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>ram 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mbel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ja</w:t>
            </w:r>
            <w:r w:rsidRPr="00A36DB5">
              <w:rPr>
                <w:spacing w:val="1"/>
                <w:sz w:val="24"/>
                <w:szCs w:val="24"/>
              </w:rPr>
              <w:t>r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lain</w:t>
            </w:r>
            <w:r w:rsidRPr="00A36DB5">
              <w:rPr>
                <w:spacing w:val="5"/>
                <w:sz w:val="24"/>
                <w:szCs w:val="24"/>
              </w:rPr>
              <w:t>n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,</w:t>
            </w:r>
          </w:p>
          <w:p w:rsidR="00357FE5" w:rsidRPr="00A36DB5" w:rsidRDefault="00D82146" w:rsidP="00A36DB5">
            <w:pPr>
              <w:spacing w:line="360" w:lineRule="auto"/>
              <w:ind w:left="102" w:right="124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t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s 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ni</w:t>
            </w:r>
            <w:r w:rsidRPr="00A36DB5">
              <w:rPr>
                <w:spacing w:val="1"/>
                <w:sz w:val="24"/>
                <w:szCs w:val="24"/>
              </w:rPr>
              <w:t>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ia</w:t>
            </w:r>
            <w:r w:rsidRPr="00A36DB5">
              <w:rPr>
                <w:spacing w:val="2"/>
                <w:sz w:val="24"/>
                <w:szCs w:val="24"/>
              </w:rPr>
              <w:t>nn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, memb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ri 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mpak p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d</w:t>
            </w:r>
            <w:r w:rsidRPr="00A36DB5">
              <w:rPr>
                <w:sz w:val="24"/>
                <w:szCs w:val="24"/>
              </w:rPr>
              <w:t>a</w:t>
            </w:r>
            <w:r w:rsidRPr="00A36DB5">
              <w:rPr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s</w:t>
            </w:r>
            <w:r w:rsidRPr="00A36DB5">
              <w:rPr>
                <w:spacing w:val="3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sw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, memb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ri 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mpak p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d</w:t>
            </w:r>
            <w:r w:rsidRPr="00A36DB5">
              <w:rPr>
                <w:sz w:val="24"/>
                <w:szCs w:val="24"/>
              </w:rPr>
              <w:t>a</w:t>
            </w:r>
            <w:r w:rsidRPr="00A36DB5">
              <w:rPr>
                <w:spacing w:val="1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guru 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mbel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j</w:t>
            </w:r>
            <w:r w:rsidRPr="00A36DB5">
              <w:rPr>
                <w:spacing w:val="2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r</w:t>
            </w:r>
            <w:r w:rsidRPr="00A36DB5">
              <w:rPr>
                <w:spacing w:val="-2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5"/>
                <w:sz w:val="24"/>
                <w:szCs w:val="24"/>
              </w:rPr>
              <w:t>n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z w:val="24"/>
                <w:szCs w:val="24"/>
              </w:rPr>
              <w:t>a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3.</w:t>
            </w:r>
          </w:p>
        </w:tc>
        <w:tc>
          <w:tcPr>
            <w:tcW w:w="18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99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t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knis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te</w:t>
            </w:r>
            <w:r w:rsidRPr="00A36DB5">
              <w:rPr>
                <w:spacing w:val="-1"/>
                <w:sz w:val="24"/>
                <w:szCs w:val="24"/>
              </w:rPr>
              <w:t>r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1"/>
                <w:sz w:val="24"/>
                <w:szCs w:val="24"/>
              </w:rPr>
              <w:t>a</w:t>
            </w:r>
            <w:r w:rsidRPr="00A36DB5">
              <w:rPr>
                <w:spacing w:val="-1"/>
                <w:sz w:val="24"/>
                <w:szCs w:val="24"/>
              </w:rPr>
              <w:t>c</w:t>
            </w:r>
            <w:r w:rsidRPr="00A36DB5">
              <w:rPr>
                <w:spacing w:val="1"/>
                <w:sz w:val="24"/>
                <w:szCs w:val="24"/>
              </w:rPr>
              <w:t>a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 mudah</w:t>
            </w:r>
          </w:p>
        </w:tc>
        <w:tc>
          <w:tcPr>
            <w:tcW w:w="9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91" w:right="395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38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16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21</w:t>
            </w:r>
          </w:p>
        </w:tc>
      </w:tr>
      <w:tr w:rsidR="00357FE5" w:rsidRPr="00A36DB5">
        <w:trPr>
          <w:trHeight w:hRule="exact" w:val="1389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di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>un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 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t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m</w:t>
            </w:r>
            <w:r w:rsidRPr="00A36DB5">
              <w:rPr>
                <w:spacing w:val="3"/>
                <w:sz w:val="24"/>
                <w:szCs w:val="24"/>
              </w:rPr>
              <w:t>p</w:t>
            </w:r>
            <w:r w:rsidRPr="00A36DB5">
              <w:rPr>
                <w:sz w:val="24"/>
                <w:szCs w:val="24"/>
              </w:rPr>
              <w:t>i</w:t>
            </w:r>
            <w:r w:rsidRPr="00A36DB5">
              <w:rPr>
                <w:spacing w:val="1"/>
                <w:sz w:val="24"/>
                <w:szCs w:val="24"/>
              </w:rPr>
              <w:t>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</w:t>
            </w:r>
          </w:p>
          <w:p w:rsidR="00357FE5" w:rsidRPr="00A36DB5" w:rsidRDefault="00D82146" w:rsidP="00A36DB5">
            <w:pPr>
              <w:spacing w:line="360" w:lineRule="auto"/>
              <w:ind w:left="102" w:right="93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ja</w:t>
            </w:r>
            <w:r w:rsidRPr="00A36DB5">
              <w:rPr>
                <w:spacing w:val="1"/>
                <w:sz w:val="24"/>
                <w:szCs w:val="24"/>
              </w:rPr>
              <w:t>w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 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ng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lo</w:t>
            </w:r>
            <w:r w:rsidRPr="00A36DB5">
              <w:rPr>
                <w:spacing w:val="1"/>
                <w:sz w:val="24"/>
                <w:szCs w:val="24"/>
              </w:rPr>
              <w:t>l</w:t>
            </w:r>
            <w:r w:rsidRPr="00A36DB5">
              <w:rPr>
                <w:spacing w:val="-1"/>
                <w:sz w:val="24"/>
                <w:szCs w:val="24"/>
              </w:rPr>
              <w:t>aa</w:t>
            </w:r>
            <w:r w:rsidRPr="00A36DB5">
              <w:rPr>
                <w:sz w:val="24"/>
                <w:szCs w:val="24"/>
              </w:rPr>
              <w:t>n prog</w:t>
            </w:r>
            <w:r w:rsidRPr="00A36DB5">
              <w:rPr>
                <w:spacing w:val="-1"/>
                <w:sz w:val="24"/>
                <w:szCs w:val="24"/>
              </w:rPr>
              <w:t>ra</w:t>
            </w:r>
            <w:r w:rsidRPr="00A36DB5">
              <w:rPr>
                <w:sz w:val="24"/>
                <w:szCs w:val="24"/>
              </w:rPr>
              <w:t>m</w:t>
            </w:r>
            <w:r w:rsidRPr="00A36DB5">
              <w:rPr>
                <w:spacing w:val="5"/>
                <w:sz w:val="24"/>
                <w:szCs w:val="24"/>
              </w:rPr>
              <w:t>n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, k</w:t>
            </w:r>
            <w:r w:rsidRPr="00A36DB5">
              <w:rPr>
                <w:spacing w:val="2"/>
                <w:sz w:val="24"/>
                <w:szCs w:val="24"/>
              </w:rPr>
              <w:t>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ndokument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sian</w:t>
            </w:r>
            <w:r w:rsidRPr="00A36DB5">
              <w:rPr>
                <w:spacing w:val="4"/>
                <w:sz w:val="24"/>
                <w:szCs w:val="24"/>
              </w:rPr>
              <w:t>n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z w:val="24"/>
                <w:szCs w:val="24"/>
              </w:rPr>
              <w:t>a</w:t>
            </w:r>
          </w:p>
        </w:tc>
        <w:tc>
          <w:tcPr>
            <w:tcW w:w="9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before="5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1080"/>
        <w:rPr>
          <w:sz w:val="24"/>
          <w:szCs w:val="24"/>
        </w:rPr>
      </w:pP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 xml:space="preserve">. 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nstrum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n uji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wa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296" w:right="361" w:firstLine="569"/>
        <w:jc w:val="both"/>
        <w:rPr>
          <w:sz w:val="24"/>
          <w:szCs w:val="24"/>
        </w:rPr>
        <w:sectPr w:rsidR="00357FE5" w:rsidRPr="00A36DB5">
          <w:pgSz w:w="11920" w:h="16840"/>
          <w:pgMar w:top="960" w:right="1300" w:bottom="280" w:left="1680" w:header="731" w:footer="0" w:gutter="0"/>
          <w:cols w:space="720"/>
        </w:sectPr>
      </w:pPr>
      <w:proofErr w:type="gramStart"/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nstrum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4"/>
          <w:sz w:val="24"/>
          <w:szCs w:val="24"/>
        </w:rPr>
        <w:t>r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tas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lap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rupa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/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sioner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ujukan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da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.</w:t>
      </w:r>
      <w:proofErr w:type="gramEnd"/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lalui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rum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 ini</w:t>
      </w:r>
      <w:r w:rsidRPr="00A36DB5">
        <w:rPr>
          <w:spacing w:val="2"/>
          <w:sz w:val="24"/>
          <w:szCs w:val="24"/>
        </w:rPr>
        <w:t xml:space="preserve">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dipe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oleh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 t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tas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upun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 xml:space="preserve">oba 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n. </w:t>
      </w:r>
      <w:r w:rsidRPr="00A36DB5">
        <w:rPr>
          <w:spacing w:val="-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1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r 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ta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but 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p</w:t>
      </w:r>
      <w:r w:rsidRPr="00A36DB5">
        <w:rPr>
          <w:sz w:val="24"/>
          <w:szCs w:val="24"/>
        </w:rPr>
        <w:t>ros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 xml:space="preserve">s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 xml:space="preserve">visi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hingga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dipe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oleh 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khir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ng l</w:t>
      </w:r>
      <w:r w:rsidRPr="00A36DB5">
        <w:rPr>
          <w:spacing w:val="4"/>
          <w:sz w:val="24"/>
          <w:szCs w:val="24"/>
        </w:rPr>
        <w:t>a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k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>m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ja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rikut kis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kisi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rum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 uji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pacing w:val="-2"/>
          <w:sz w:val="24"/>
          <w:szCs w:val="24"/>
        </w:rPr>
        <w:t>o</w:t>
      </w:r>
      <w:r w:rsidRPr="00A36DB5">
        <w:rPr>
          <w:sz w:val="24"/>
          <w:szCs w:val="24"/>
        </w:rPr>
        <w:t>ba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z w:val="24"/>
          <w:szCs w:val="24"/>
        </w:rPr>
        <w:t xml:space="preserve"> sisw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:</w:t>
      </w: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2401"/>
        <w:rPr>
          <w:sz w:val="24"/>
          <w:szCs w:val="24"/>
        </w:rPr>
      </w:pPr>
      <w:proofErr w:type="gramStart"/>
      <w:r w:rsidRPr="00A36DB5">
        <w:rPr>
          <w:position w:val="-1"/>
          <w:sz w:val="24"/>
          <w:szCs w:val="24"/>
        </w:rPr>
        <w:t>T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b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position w:val="-1"/>
          <w:sz w:val="24"/>
          <w:szCs w:val="24"/>
        </w:rPr>
        <w:t>l 3.</w:t>
      </w:r>
      <w:proofErr w:type="gramEnd"/>
      <w:r w:rsidRPr="00A36DB5">
        <w:rPr>
          <w:position w:val="-1"/>
          <w:sz w:val="24"/>
          <w:szCs w:val="24"/>
        </w:rPr>
        <w:t xml:space="preserve"> Kis</w:t>
      </w:r>
      <w:r w:rsidRPr="00A36DB5">
        <w:rPr>
          <w:spacing w:val="1"/>
          <w:position w:val="-1"/>
          <w:sz w:val="24"/>
          <w:szCs w:val="24"/>
        </w:rPr>
        <w:t>i</w:t>
      </w:r>
      <w:r w:rsidRPr="00A36DB5">
        <w:rPr>
          <w:position w:val="-1"/>
          <w:sz w:val="24"/>
          <w:szCs w:val="24"/>
        </w:rPr>
        <w:t>-</w:t>
      </w:r>
      <w:r w:rsidRPr="00A36DB5">
        <w:rPr>
          <w:spacing w:val="-1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Kisi</w:t>
      </w:r>
      <w:r w:rsidRPr="00A36DB5">
        <w:rPr>
          <w:spacing w:val="3"/>
          <w:position w:val="-1"/>
          <w:sz w:val="24"/>
          <w:szCs w:val="24"/>
        </w:rPr>
        <w:t xml:space="preserve"> </w:t>
      </w:r>
      <w:r w:rsidRPr="00A36DB5">
        <w:rPr>
          <w:spacing w:val="-3"/>
          <w:position w:val="-1"/>
          <w:sz w:val="24"/>
          <w:szCs w:val="24"/>
        </w:rPr>
        <w:t>I</w:t>
      </w:r>
      <w:r w:rsidRPr="00A36DB5">
        <w:rPr>
          <w:position w:val="-1"/>
          <w:sz w:val="24"/>
          <w:szCs w:val="24"/>
        </w:rPr>
        <w:t>nstr</w:t>
      </w:r>
      <w:r w:rsidRPr="00A36DB5">
        <w:rPr>
          <w:spacing w:val="2"/>
          <w:position w:val="-1"/>
          <w:sz w:val="24"/>
          <w:szCs w:val="24"/>
        </w:rPr>
        <w:t>u</w:t>
      </w:r>
      <w:r w:rsidRPr="00A36DB5">
        <w:rPr>
          <w:position w:val="-1"/>
          <w:sz w:val="24"/>
          <w:szCs w:val="24"/>
        </w:rPr>
        <w:t>men</w:t>
      </w:r>
      <w:r w:rsidRPr="00A36DB5">
        <w:rPr>
          <w:spacing w:val="1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>T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spacing w:val="2"/>
          <w:position w:val="-1"/>
          <w:sz w:val="24"/>
          <w:szCs w:val="24"/>
        </w:rPr>
        <w:t>n</w:t>
      </w:r>
      <w:r w:rsidRPr="00A36DB5">
        <w:rPr>
          <w:position w:val="-1"/>
          <w:sz w:val="24"/>
          <w:szCs w:val="24"/>
        </w:rPr>
        <w:t>g</w:t>
      </w:r>
      <w:r w:rsidRPr="00A36DB5">
        <w:rPr>
          <w:spacing w:val="-2"/>
          <w:position w:val="-1"/>
          <w:sz w:val="24"/>
          <w:szCs w:val="24"/>
        </w:rPr>
        <w:t>g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p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 xml:space="preserve">n untuk </w:t>
      </w:r>
      <w:r w:rsidRPr="00A36DB5">
        <w:rPr>
          <w:spacing w:val="1"/>
          <w:position w:val="-1"/>
          <w:sz w:val="24"/>
          <w:szCs w:val="24"/>
        </w:rPr>
        <w:t>S</w:t>
      </w:r>
      <w:r w:rsidRPr="00A36DB5">
        <w:rPr>
          <w:spacing w:val="3"/>
          <w:position w:val="-1"/>
          <w:sz w:val="24"/>
          <w:szCs w:val="24"/>
        </w:rPr>
        <w:t>i</w:t>
      </w:r>
      <w:r w:rsidRPr="00A36DB5">
        <w:rPr>
          <w:position w:val="-1"/>
          <w:sz w:val="24"/>
          <w:szCs w:val="24"/>
        </w:rPr>
        <w:t xml:space="preserve">swa </w:t>
      </w:r>
      <w:r w:rsidRPr="00A36DB5">
        <w:rPr>
          <w:spacing w:val="1"/>
          <w:position w:val="-1"/>
          <w:sz w:val="24"/>
          <w:szCs w:val="24"/>
        </w:rPr>
        <w:t>S</w:t>
      </w:r>
      <w:r w:rsidRPr="00A36DB5">
        <w:rPr>
          <w:position w:val="-1"/>
          <w:sz w:val="24"/>
          <w:szCs w:val="24"/>
        </w:rPr>
        <w:t>MP</w:t>
      </w:r>
    </w:p>
    <w:p w:rsidR="00357FE5" w:rsidRPr="00A36DB5" w:rsidRDefault="00357FE5" w:rsidP="00A36DB5">
      <w:pPr>
        <w:spacing w:before="20" w:line="360" w:lineRule="auto"/>
        <w:rPr>
          <w:sz w:val="24"/>
          <w:szCs w:val="24"/>
        </w:rPr>
      </w:pPr>
    </w:p>
    <w:tbl>
      <w:tblPr>
        <w:tblW w:w="0" w:type="auto"/>
        <w:tblInd w:w="1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1889"/>
        <w:gridCol w:w="1723"/>
        <w:gridCol w:w="1126"/>
        <w:gridCol w:w="1088"/>
        <w:gridCol w:w="977"/>
      </w:tblGrid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No.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43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Asp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k 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g</w:t>
            </w:r>
          </w:p>
        </w:tc>
        <w:tc>
          <w:tcPr>
            <w:tcW w:w="284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414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Kompon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 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ni</w:t>
            </w:r>
            <w:r w:rsidRPr="00A36DB5">
              <w:rPr>
                <w:spacing w:val="1"/>
                <w:sz w:val="24"/>
                <w:szCs w:val="24"/>
              </w:rPr>
              <w:t>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ian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91"/>
              <w:rPr>
                <w:sz w:val="24"/>
                <w:szCs w:val="24"/>
              </w:rPr>
            </w:pPr>
            <w:r w:rsidRPr="00A36DB5">
              <w:rPr>
                <w:spacing w:val="2"/>
                <w:sz w:val="24"/>
                <w:szCs w:val="24"/>
              </w:rPr>
              <w:t>J</w:t>
            </w:r>
            <w:r w:rsidRPr="00A36DB5">
              <w:rPr>
                <w:sz w:val="24"/>
                <w:szCs w:val="24"/>
              </w:rPr>
              <w:t>u</w:t>
            </w:r>
            <w:r w:rsidRPr="00A36DB5">
              <w:rPr>
                <w:spacing w:val="-2"/>
                <w:sz w:val="24"/>
                <w:szCs w:val="24"/>
              </w:rPr>
              <w:t>m</w:t>
            </w:r>
            <w:r w:rsidRPr="00A36DB5">
              <w:rPr>
                <w:sz w:val="24"/>
                <w:szCs w:val="24"/>
              </w:rPr>
              <w:t>lah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34"/>
              <w:rPr>
                <w:sz w:val="24"/>
                <w:szCs w:val="24"/>
              </w:rPr>
            </w:pP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z w:val="24"/>
                <w:szCs w:val="24"/>
              </w:rPr>
              <w:t>ut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r</w:t>
            </w:r>
          </w:p>
        </w:tc>
      </w:tr>
      <w:tr w:rsidR="00357FE5" w:rsidRPr="00A36DB5">
        <w:trPr>
          <w:trHeight w:hRule="exact" w:val="282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593" w:right="595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din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lai</w:t>
            </w:r>
          </w:p>
        </w:tc>
        <w:tc>
          <w:tcPr>
            <w:tcW w:w="284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89"/>
              <w:rPr>
                <w:sz w:val="24"/>
                <w:szCs w:val="24"/>
              </w:rPr>
            </w:pP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z w:val="24"/>
                <w:szCs w:val="24"/>
              </w:rPr>
              <w:t>ut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r</w:t>
            </w:r>
          </w:p>
        </w:tc>
        <w:tc>
          <w:tcPr>
            <w:tcW w:w="97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04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No.</w:t>
            </w:r>
          </w:p>
        </w:tc>
      </w:tr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1.</w:t>
            </w:r>
          </w:p>
        </w:tc>
        <w:tc>
          <w:tcPr>
            <w:tcW w:w="18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46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rm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fa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tan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02" w:right="-25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rm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fa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tan</w:t>
            </w:r>
          </w:p>
        </w:tc>
        <w:tc>
          <w:tcPr>
            <w:tcW w:w="112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403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ma</w:t>
            </w:r>
            <w:r w:rsidRPr="00A36DB5">
              <w:rPr>
                <w:spacing w:val="2"/>
                <w:sz w:val="24"/>
                <w:szCs w:val="24"/>
              </w:rPr>
              <w:t>t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ri</w:t>
            </w:r>
          </w:p>
        </w:tc>
        <w:tc>
          <w:tcPr>
            <w:tcW w:w="108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439" w:right="441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2</w:t>
            </w:r>
          </w:p>
        </w:tc>
        <w:tc>
          <w:tcPr>
            <w:tcW w:w="9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21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1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2</w:t>
            </w:r>
          </w:p>
        </w:tc>
      </w:tr>
      <w:tr w:rsidR="00357FE5" w:rsidRPr="00A36DB5">
        <w:trPr>
          <w:trHeight w:hRule="exact" w:val="282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>i si</w:t>
            </w:r>
            <w:r w:rsidRPr="00A36DB5">
              <w:rPr>
                <w:spacing w:val="1"/>
                <w:sz w:val="24"/>
                <w:szCs w:val="24"/>
              </w:rPr>
              <w:t>s</w:t>
            </w:r>
            <w:r w:rsidRPr="00A36DB5">
              <w:rPr>
                <w:sz w:val="24"/>
                <w:szCs w:val="24"/>
              </w:rPr>
              <w:t>wa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562"/>
        </w:trPr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2.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45"/>
              <w:rPr>
                <w:sz w:val="24"/>
                <w:szCs w:val="24"/>
              </w:rPr>
            </w:pPr>
            <w:r w:rsidRPr="00A36DB5">
              <w:rPr>
                <w:i/>
                <w:spacing w:val="1"/>
                <w:sz w:val="24"/>
                <w:szCs w:val="24"/>
              </w:rPr>
              <w:t>L</w:t>
            </w:r>
            <w:r w:rsidRPr="00A36DB5">
              <w:rPr>
                <w:i/>
                <w:spacing w:val="-1"/>
                <w:sz w:val="24"/>
                <w:szCs w:val="24"/>
              </w:rPr>
              <w:t>e</w:t>
            </w:r>
            <w:r w:rsidRPr="00A36DB5">
              <w:rPr>
                <w:i/>
                <w:sz w:val="24"/>
                <w:szCs w:val="24"/>
              </w:rPr>
              <w:t>arnabil</w:t>
            </w:r>
            <w:r w:rsidRPr="00A36DB5">
              <w:rPr>
                <w:i/>
                <w:spacing w:val="1"/>
                <w:sz w:val="24"/>
                <w:szCs w:val="24"/>
              </w:rPr>
              <w:t>i</w:t>
            </w:r>
            <w:r w:rsidRPr="00A36DB5">
              <w:rPr>
                <w:i/>
                <w:sz w:val="24"/>
                <w:szCs w:val="24"/>
              </w:rPr>
              <w:t>ty</w:t>
            </w:r>
          </w:p>
        </w:tc>
        <w:tc>
          <w:tcPr>
            <w:tcW w:w="28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4"/>
                <w:sz w:val="24"/>
                <w:szCs w:val="24"/>
              </w:rPr>
              <w:t>a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n </w:t>
            </w:r>
            <w:r w:rsidRPr="00A36DB5">
              <w:rPr>
                <w:spacing w:val="14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mat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 xml:space="preserve">ri, </w:t>
            </w:r>
            <w:r w:rsidRPr="00A36DB5">
              <w:rPr>
                <w:spacing w:val="14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ngk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</w:t>
            </w:r>
          </w:p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sul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tan m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te</w:t>
            </w:r>
            <w:r w:rsidRPr="00A36DB5">
              <w:rPr>
                <w:spacing w:val="-1"/>
                <w:sz w:val="24"/>
                <w:szCs w:val="24"/>
              </w:rPr>
              <w:t>r</w:t>
            </w:r>
            <w:r w:rsidRPr="00A36DB5">
              <w:rPr>
                <w:sz w:val="24"/>
                <w:szCs w:val="24"/>
              </w:rPr>
              <w:t>i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439" w:right="441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3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21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3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5</w:t>
            </w:r>
          </w:p>
        </w:tc>
      </w:tr>
      <w:tr w:rsidR="00357FE5" w:rsidRPr="00A36DB5">
        <w:trPr>
          <w:trHeight w:hRule="exact" w:val="283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3.</w:t>
            </w:r>
          </w:p>
        </w:tc>
        <w:tc>
          <w:tcPr>
            <w:tcW w:w="18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28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M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rik min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 xml:space="preserve">Contoh    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g</w:t>
            </w:r>
          </w:p>
        </w:tc>
        <w:tc>
          <w:tcPr>
            <w:tcW w:w="112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1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dise</w:t>
            </w:r>
            <w:r w:rsidRPr="00A36DB5">
              <w:rPr>
                <w:spacing w:val="-1"/>
                <w:sz w:val="24"/>
                <w:szCs w:val="24"/>
              </w:rPr>
              <w:t>r</w:t>
            </w:r>
            <w:r w:rsidRPr="00A36DB5">
              <w:rPr>
                <w:sz w:val="24"/>
                <w:szCs w:val="24"/>
              </w:rPr>
              <w:t>ta</w:t>
            </w:r>
            <w:r w:rsidRPr="00A36DB5">
              <w:rPr>
                <w:spacing w:val="2"/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108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439" w:right="441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3</w:t>
            </w:r>
          </w:p>
        </w:tc>
        <w:tc>
          <w:tcPr>
            <w:tcW w:w="9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21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6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8</w:t>
            </w:r>
          </w:p>
        </w:tc>
      </w:tr>
      <w:tr w:rsidR="00357FE5" w:rsidRPr="00A36DB5">
        <w:trPr>
          <w:trHeight w:hRule="exact" w:val="276"/>
        </w:trPr>
        <w:tc>
          <w:tcPr>
            <w:tcW w:w="5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02" w:right="-23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n        </w:t>
            </w:r>
            <w:r w:rsidRPr="00A36DB5">
              <w:rPr>
                <w:spacing w:val="43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h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s</w:t>
            </w:r>
            <w:r w:rsidRPr="00A36DB5">
              <w:rPr>
                <w:sz w:val="24"/>
                <w:szCs w:val="24"/>
              </w:rPr>
              <w:t>a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554"/>
              <w:rPr>
                <w:sz w:val="24"/>
                <w:szCs w:val="24"/>
              </w:rPr>
            </w:pP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ng</w:t>
            </w:r>
          </w:p>
        </w:tc>
        <w:tc>
          <w:tcPr>
            <w:tcW w:w="108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82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di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>un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8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4.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540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</w:t>
            </w:r>
          </w:p>
        </w:tc>
        <w:tc>
          <w:tcPr>
            <w:tcW w:w="284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M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mbe</w:t>
            </w:r>
            <w:r w:rsidRPr="00A36DB5">
              <w:rPr>
                <w:spacing w:val="-1"/>
                <w:sz w:val="24"/>
                <w:szCs w:val="24"/>
              </w:rPr>
              <w:t>r</w:t>
            </w:r>
            <w:r w:rsidRPr="00A36DB5">
              <w:rPr>
                <w:sz w:val="24"/>
                <w:szCs w:val="24"/>
              </w:rPr>
              <w:t>ikan 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pacing w:val="2"/>
                <w:sz w:val="24"/>
                <w:szCs w:val="24"/>
              </w:rPr>
              <w:t>s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mpat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108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439" w:right="441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4</w:t>
            </w:r>
          </w:p>
        </w:tc>
        <w:tc>
          <w:tcPr>
            <w:tcW w:w="9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61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9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12</w:t>
            </w:r>
          </w:p>
        </w:tc>
      </w:tr>
      <w:tr w:rsidR="00357FE5" w:rsidRPr="00A36DB5">
        <w:trPr>
          <w:trHeight w:hRule="exact" w:val="3042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312"/>
              <w:rPr>
                <w:sz w:val="24"/>
                <w:szCs w:val="24"/>
              </w:rPr>
            </w:pPr>
            <w:r w:rsidRPr="00A36DB5">
              <w:rPr>
                <w:spacing w:val="-3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nstruksion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</w:p>
        </w:tc>
        <w:tc>
          <w:tcPr>
            <w:tcW w:w="284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laj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r, b</w:t>
            </w:r>
            <w:r w:rsidRPr="00A36DB5">
              <w:rPr>
                <w:spacing w:val="-2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nt</w:t>
            </w:r>
            <w:r w:rsidRPr="00A36DB5">
              <w:rPr>
                <w:spacing w:val="3"/>
                <w:sz w:val="24"/>
                <w:szCs w:val="24"/>
              </w:rPr>
              <w:t>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untuk</w:t>
            </w:r>
          </w:p>
          <w:p w:rsidR="00357FE5" w:rsidRPr="00A36DB5" w:rsidRDefault="00D82146" w:rsidP="00A36DB5">
            <w:pPr>
              <w:spacing w:line="360" w:lineRule="auto"/>
              <w:ind w:left="102" w:right="33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laj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r, ku</w:t>
            </w:r>
            <w:r w:rsidRPr="00A36DB5">
              <w:rPr>
                <w:spacing w:val="-2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memot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v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si,</w:t>
            </w:r>
            <w:r w:rsidRPr="00A36DB5">
              <w:rPr>
                <w:spacing w:val="1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fl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ksib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ins</w:t>
            </w:r>
            <w:r w:rsidRPr="00A36DB5">
              <w:rPr>
                <w:spacing w:val="1"/>
                <w:sz w:val="24"/>
                <w:szCs w:val="24"/>
              </w:rPr>
              <w:t>t</w:t>
            </w:r>
            <w:r w:rsidRPr="00A36DB5">
              <w:rPr>
                <w:sz w:val="24"/>
                <w:szCs w:val="24"/>
              </w:rPr>
              <w:t>ruksion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3"/>
                <w:sz w:val="24"/>
                <w:szCs w:val="24"/>
              </w:rPr>
              <w:t>n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,</w:t>
            </w:r>
          </w:p>
          <w:p w:rsidR="00357FE5" w:rsidRPr="00A36DB5" w:rsidRDefault="00D82146" w:rsidP="00A36DB5">
            <w:pPr>
              <w:spacing w:line="360" w:lineRule="auto"/>
              <w:ind w:left="102" w:right="123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hubun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n </w:t>
            </w:r>
            <w:r w:rsidRPr="00A36DB5">
              <w:rPr>
                <w:spacing w:val="2"/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n </w:t>
            </w:r>
            <w:r w:rsidRPr="00A36DB5">
              <w:rPr>
                <w:spacing w:val="2"/>
                <w:sz w:val="24"/>
                <w:szCs w:val="24"/>
              </w:rPr>
              <w:t>p</w:t>
            </w:r>
            <w:r w:rsidRPr="00A36DB5">
              <w:rPr>
                <w:sz w:val="24"/>
                <w:szCs w:val="24"/>
              </w:rPr>
              <w:t>r</w:t>
            </w:r>
            <w:r w:rsidRPr="00A36DB5">
              <w:rPr>
                <w:spacing w:val="1"/>
                <w:sz w:val="24"/>
                <w:szCs w:val="24"/>
              </w:rPr>
              <w:t>o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>ram 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mbel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ja</w:t>
            </w:r>
            <w:r w:rsidRPr="00A36DB5">
              <w:rPr>
                <w:spacing w:val="1"/>
                <w:sz w:val="24"/>
                <w:szCs w:val="24"/>
              </w:rPr>
              <w:t>r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lain</w:t>
            </w:r>
            <w:r w:rsidRPr="00A36DB5">
              <w:rPr>
                <w:spacing w:val="5"/>
                <w:sz w:val="24"/>
                <w:szCs w:val="24"/>
              </w:rPr>
              <w:t>n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, 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t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s 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ni</w:t>
            </w:r>
            <w:r w:rsidRPr="00A36DB5">
              <w:rPr>
                <w:spacing w:val="1"/>
                <w:sz w:val="24"/>
                <w:szCs w:val="24"/>
              </w:rPr>
              <w:t>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ian</w:t>
            </w:r>
            <w:r w:rsidRPr="00A36DB5">
              <w:rPr>
                <w:spacing w:val="4"/>
                <w:sz w:val="24"/>
                <w:szCs w:val="24"/>
              </w:rPr>
              <w:t>n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, memb</w:t>
            </w:r>
            <w:r w:rsidRPr="00A36DB5">
              <w:rPr>
                <w:spacing w:val="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ri 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mpak p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da</w:t>
            </w:r>
            <w:r w:rsidRPr="00A36DB5">
              <w:rPr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si</w:t>
            </w:r>
            <w:r w:rsidRPr="00A36DB5">
              <w:rPr>
                <w:spacing w:val="1"/>
                <w:sz w:val="24"/>
                <w:szCs w:val="24"/>
              </w:rPr>
              <w:t>s</w:t>
            </w:r>
            <w:r w:rsidRPr="00A36DB5">
              <w:rPr>
                <w:spacing w:val="2"/>
                <w:sz w:val="24"/>
                <w:szCs w:val="24"/>
              </w:rPr>
              <w:t>w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, memb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ri 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mpak p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d</w:t>
            </w:r>
            <w:r w:rsidRPr="00A36DB5">
              <w:rPr>
                <w:sz w:val="24"/>
                <w:szCs w:val="24"/>
              </w:rPr>
              <w:t xml:space="preserve">a 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 xml:space="preserve">uru </w:t>
            </w:r>
            <w:r w:rsidRPr="00A36DB5">
              <w:rPr>
                <w:spacing w:val="1"/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mbel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3"/>
                <w:sz w:val="24"/>
                <w:szCs w:val="24"/>
              </w:rPr>
              <w:t>j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r</w:t>
            </w:r>
            <w:r w:rsidRPr="00A36DB5">
              <w:rPr>
                <w:spacing w:val="-2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5"/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y</w:t>
            </w:r>
            <w:r w:rsidRPr="00A36DB5">
              <w:rPr>
                <w:sz w:val="24"/>
                <w:szCs w:val="24"/>
              </w:rPr>
              <w:t>a</w:t>
            </w:r>
          </w:p>
        </w:tc>
        <w:tc>
          <w:tcPr>
            <w:tcW w:w="108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80"/>
        </w:trPr>
        <w:tc>
          <w:tcPr>
            <w:tcW w:w="5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5.</w:t>
            </w:r>
          </w:p>
        </w:tc>
        <w:tc>
          <w:tcPr>
            <w:tcW w:w="18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23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t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knis</w:t>
            </w:r>
          </w:p>
        </w:tc>
        <w:tc>
          <w:tcPr>
            <w:tcW w:w="2849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te</w:t>
            </w:r>
            <w:r w:rsidRPr="00A36DB5">
              <w:rPr>
                <w:spacing w:val="-1"/>
                <w:sz w:val="24"/>
                <w:szCs w:val="24"/>
              </w:rPr>
              <w:t>r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1"/>
                <w:sz w:val="24"/>
                <w:szCs w:val="24"/>
              </w:rPr>
              <w:t>a</w:t>
            </w:r>
            <w:r w:rsidRPr="00A36DB5">
              <w:rPr>
                <w:spacing w:val="-1"/>
                <w:sz w:val="24"/>
                <w:szCs w:val="24"/>
              </w:rPr>
              <w:t>c</w:t>
            </w:r>
            <w:r w:rsidRPr="00A36DB5">
              <w:rPr>
                <w:spacing w:val="1"/>
                <w:sz w:val="24"/>
                <w:szCs w:val="24"/>
              </w:rPr>
              <w:t>a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 mudah</w:t>
            </w:r>
          </w:p>
        </w:tc>
        <w:tc>
          <w:tcPr>
            <w:tcW w:w="108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439" w:right="441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6</w:t>
            </w:r>
          </w:p>
        </w:tc>
        <w:tc>
          <w:tcPr>
            <w:tcW w:w="9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01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13</w:t>
            </w:r>
            <w:r w:rsidRPr="00A36DB5">
              <w:rPr>
                <w:spacing w:val="-1"/>
                <w:sz w:val="24"/>
                <w:szCs w:val="24"/>
              </w:rPr>
              <w:t>-</w:t>
            </w:r>
            <w:r w:rsidRPr="00A36DB5">
              <w:rPr>
                <w:sz w:val="24"/>
                <w:szCs w:val="24"/>
              </w:rPr>
              <w:t>16</w:t>
            </w:r>
          </w:p>
        </w:tc>
      </w:tr>
      <w:tr w:rsidR="00357FE5" w:rsidRPr="00A36DB5">
        <w:trPr>
          <w:trHeight w:hRule="exact" w:val="276"/>
        </w:trPr>
        <w:tc>
          <w:tcPr>
            <w:tcW w:w="5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di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z w:val="24"/>
                <w:szCs w:val="24"/>
              </w:rPr>
              <w:t>un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k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 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</w:t>
            </w:r>
          </w:p>
        </w:tc>
        <w:tc>
          <w:tcPr>
            <w:tcW w:w="108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76"/>
        </w:trPr>
        <w:tc>
          <w:tcPr>
            <w:tcW w:w="5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tampi</w:t>
            </w:r>
            <w:r w:rsidRPr="00A36DB5">
              <w:rPr>
                <w:spacing w:val="1"/>
                <w:sz w:val="24"/>
                <w:szCs w:val="24"/>
              </w:rPr>
              <w:t>l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 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</w:t>
            </w:r>
          </w:p>
        </w:tc>
        <w:tc>
          <w:tcPr>
            <w:tcW w:w="108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76"/>
        </w:trPr>
        <w:tc>
          <w:tcPr>
            <w:tcW w:w="5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 ja</w:t>
            </w:r>
            <w:r w:rsidRPr="00A36DB5">
              <w:rPr>
                <w:spacing w:val="-1"/>
                <w:sz w:val="24"/>
                <w:szCs w:val="24"/>
              </w:rPr>
              <w:t>wa</w:t>
            </w:r>
            <w:r w:rsidRPr="00A36DB5">
              <w:rPr>
                <w:spacing w:val="2"/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n,</w:t>
            </w:r>
          </w:p>
        </w:tc>
        <w:tc>
          <w:tcPr>
            <w:tcW w:w="108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76"/>
        </w:trPr>
        <w:tc>
          <w:tcPr>
            <w:tcW w:w="5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 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ng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lo</w:t>
            </w:r>
            <w:r w:rsidRPr="00A36DB5">
              <w:rPr>
                <w:spacing w:val="1"/>
                <w:sz w:val="24"/>
                <w:szCs w:val="24"/>
              </w:rPr>
              <w:t>l</w:t>
            </w:r>
            <w:r w:rsidRPr="00A36DB5">
              <w:rPr>
                <w:spacing w:val="-1"/>
                <w:sz w:val="24"/>
                <w:szCs w:val="24"/>
              </w:rPr>
              <w:t>aa</w:t>
            </w:r>
            <w:r w:rsidRPr="00A36DB5">
              <w:rPr>
                <w:sz w:val="24"/>
                <w:szCs w:val="24"/>
              </w:rPr>
              <w:t>n</w:t>
            </w:r>
          </w:p>
        </w:tc>
        <w:tc>
          <w:tcPr>
            <w:tcW w:w="108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76"/>
        </w:trPr>
        <w:tc>
          <w:tcPr>
            <w:tcW w:w="56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prog</w:t>
            </w:r>
            <w:r w:rsidRPr="00A36DB5">
              <w:rPr>
                <w:spacing w:val="-1"/>
                <w:sz w:val="24"/>
                <w:szCs w:val="24"/>
              </w:rPr>
              <w:t>ra</w:t>
            </w:r>
            <w:r w:rsidRPr="00A36DB5">
              <w:rPr>
                <w:sz w:val="24"/>
                <w:szCs w:val="24"/>
              </w:rPr>
              <w:t>m</w:t>
            </w:r>
            <w:r w:rsidRPr="00A36DB5">
              <w:rPr>
                <w:spacing w:val="5"/>
                <w:sz w:val="24"/>
                <w:szCs w:val="24"/>
              </w:rPr>
              <w:t>n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, k</w:t>
            </w:r>
            <w:r w:rsidRPr="00A36DB5">
              <w:rPr>
                <w:spacing w:val="2"/>
                <w:sz w:val="24"/>
                <w:szCs w:val="24"/>
              </w:rPr>
              <w:t>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tas</w:t>
            </w:r>
          </w:p>
        </w:tc>
        <w:tc>
          <w:tcPr>
            <w:tcW w:w="108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7FE5" w:rsidRPr="00A36DB5">
        <w:trPr>
          <w:trHeight w:hRule="exact" w:val="282"/>
        </w:trPr>
        <w:tc>
          <w:tcPr>
            <w:tcW w:w="5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02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p</w:t>
            </w:r>
            <w:r w:rsidRPr="00A36DB5">
              <w:rPr>
                <w:spacing w:val="-1"/>
                <w:sz w:val="24"/>
                <w:szCs w:val="24"/>
              </w:rPr>
              <w:t>e</w:t>
            </w:r>
            <w:r w:rsidRPr="00A36DB5">
              <w:rPr>
                <w:sz w:val="24"/>
                <w:szCs w:val="24"/>
              </w:rPr>
              <w:t>ndokument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sian</w:t>
            </w:r>
            <w:r w:rsidRPr="00A36DB5">
              <w:rPr>
                <w:spacing w:val="4"/>
                <w:sz w:val="24"/>
                <w:szCs w:val="24"/>
              </w:rPr>
              <w:t>n</w:t>
            </w:r>
            <w:r w:rsidRPr="00A36DB5">
              <w:rPr>
                <w:spacing w:val="-5"/>
                <w:sz w:val="24"/>
                <w:szCs w:val="24"/>
              </w:rPr>
              <w:t>y</w:t>
            </w:r>
            <w:r w:rsidRPr="00A36DB5">
              <w:rPr>
                <w:sz w:val="24"/>
                <w:szCs w:val="24"/>
              </w:rPr>
              <w:t>a</w:t>
            </w:r>
          </w:p>
        </w:tc>
        <w:tc>
          <w:tcPr>
            <w:tcW w:w="108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357FE5" w:rsidRPr="00A36DB5" w:rsidRDefault="00357FE5" w:rsidP="00A36DB5">
      <w:pPr>
        <w:spacing w:before="8"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588"/>
        <w:rPr>
          <w:sz w:val="24"/>
          <w:szCs w:val="24"/>
        </w:rPr>
      </w:pPr>
      <w:r w:rsidRPr="00A36DB5">
        <w:rPr>
          <w:b/>
          <w:sz w:val="24"/>
          <w:szCs w:val="24"/>
        </w:rPr>
        <w:t xml:space="preserve">H. </w:t>
      </w:r>
      <w:r w:rsidRPr="00A36DB5">
        <w:rPr>
          <w:b/>
          <w:spacing w:val="60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>T</w:t>
      </w:r>
      <w:r w:rsidRPr="00A36DB5">
        <w:rPr>
          <w:b/>
          <w:spacing w:val="-1"/>
          <w:sz w:val="24"/>
          <w:szCs w:val="24"/>
        </w:rPr>
        <w:t>e</w:t>
      </w:r>
      <w:r w:rsidRPr="00A36DB5">
        <w:rPr>
          <w:b/>
          <w:spacing w:val="1"/>
          <w:sz w:val="24"/>
          <w:szCs w:val="24"/>
        </w:rPr>
        <w:t>kn</w:t>
      </w:r>
      <w:r w:rsidRPr="00A36DB5">
        <w:rPr>
          <w:b/>
          <w:sz w:val="24"/>
          <w:szCs w:val="24"/>
        </w:rPr>
        <w:t>ik</w:t>
      </w:r>
      <w:r w:rsidRPr="00A36DB5">
        <w:rPr>
          <w:b/>
          <w:spacing w:val="1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>An</w:t>
      </w:r>
      <w:r w:rsidRPr="00A36DB5">
        <w:rPr>
          <w:b/>
          <w:spacing w:val="-2"/>
          <w:sz w:val="24"/>
          <w:szCs w:val="24"/>
        </w:rPr>
        <w:t>a</w:t>
      </w:r>
      <w:r w:rsidRPr="00A36DB5">
        <w:rPr>
          <w:b/>
          <w:sz w:val="24"/>
          <w:szCs w:val="24"/>
        </w:rPr>
        <w:t>l</w:t>
      </w:r>
      <w:r w:rsidRPr="00A36DB5">
        <w:rPr>
          <w:b/>
          <w:spacing w:val="1"/>
          <w:sz w:val="24"/>
          <w:szCs w:val="24"/>
        </w:rPr>
        <w:t>i</w:t>
      </w:r>
      <w:r w:rsidRPr="00A36DB5">
        <w:rPr>
          <w:b/>
          <w:sz w:val="24"/>
          <w:szCs w:val="24"/>
        </w:rPr>
        <w:t>sis</w:t>
      </w:r>
      <w:r w:rsidRPr="00A36DB5">
        <w:rPr>
          <w:b/>
          <w:spacing w:val="1"/>
          <w:sz w:val="24"/>
          <w:szCs w:val="24"/>
        </w:rPr>
        <w:t xml:space="preserve"> </w:t>
      </w:r>
      <w:r w:rsidRPr="00A36DB5">
        <w:rPr>
          <w:b/>
          <w:sz w:val="24"/>
          <w:szCs w:val="24"/>
        </w:rPr>
        <w:t>Da</w:t>
      </w:r>
      <w:r w:rsidRPr="00A36DB5">
        <w:rPr>
          <w:b/>
          <w:spacing w:val="-1"/>
          <w:sz w:val="24"/>
          <w:szCs w:val="24"/>
        </w:rPr>
        <w:t>t</w:t>
      </w:r>
      <w:r w:rsidRPr="00A36DB5">
        <w:rPr>
          <w:b/>
          <w:sz w:val="24"/>
          <w:szCs w:val="24"/>
        </w:rPr>
        <w:t>a</w:t>
      </w:r>
    </w:p>
    <w:p w:rsidR="00357FE5" w:rsidRPr="00A36DB5" w:rsidRDefault="00357FE5" w:rsidP="00A36DB5">
      <w:pPr>
        <w:spacing w:before="11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016"/>
        <w:rPr>
          <w:sz w:val="24"/>
          <w:szCs w:val="24"/>
        </w:rPr>
      </w:pPr>
      <w:r w:rsidRPr="00A36DB5">
        <w:rPr>
          <w:sz w:val="24"/>
          <w:szCs w:val="24"/>
        </w:rPr>
        <w:t>1.  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 Pros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s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roduk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376" w:right="497" w:firstLine="653"/>
        <w:jc w:val="both"/>
        <w:rPr>
          <w:sz w:val="24"/>
          <w:szCs w:val="24"/>
        </w:rPr>
        <w:sectPr w:rsidR="00357FE5" w:rsidRPr="00A36DB5">
          <w:pgSz w:w="11920" w:h="16840"/>
          <w:pgMar w:top="960" w:right="1160" w:bottom="280" w:left="1680" w:header="731" w:footer="0" w:gutter="0"/>
          <w:cols w:space="720"/>
        </w:sectPr>
      </w:pPr>
      <w:proofErr w:type="gramStart"/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ini meng</w:t>
      </w:r>
      <w:r w:rsidRPr="00A36DB5">
        <w:rPr>
          <w:spacing w:val="-3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sis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skript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f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pros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dur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</w:t>
      </w:r>
      <w:r w:rsidRPr="00A36DB5">
        <w:rPr>
          <w:spacing w:val="1"/>
          <w:sz w:val="24"/>
          <w:szCs w:val="24"/>
        </w:rPr>
        <w:t>la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</w:t>
      </w:r>
      <w:proofErr w:type="gramEnd"/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ini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z w:val="24"/>
          <w:szCs w:val="24"/>
        </w:rPr>
        <w:lastRenderedPageBreak/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stu</w:t>
      </w:r>
      <w:r w:rsidRPr="00A36DB5">
        <w:rPr>
          <w:spacing w:val="3"/>
          <w:sz w:val="24"/>
          <w:szCs w:val="24"/>
        </w:rPr>
        <w:t>d</w:t>
      </w:r>
      <w:r w:rsidRPr="00A36DB5">
        <w:rPr>
          <w:sz w:val="24"/>
          <w:szCs w:val="24"/>
        </w:rPr>
        <w:t>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ra</w:t>
      </w:r>
      <w:r w:rsidRPr="00A36DB5">
        <w:rPr>
          <w:sz w:val="24"/>
          <w:szCs w:val="24"/>
        </w:rPr>
        <w:t>tur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ntukan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proofErr w:type="gramStart"/>
      <w:r w:rsidRPr="00A36DB5">
        <w:rPr>
          <w:sz w:val="24"/>
          <w:szCs w:val="24"/>
        </w:rPr>
        <w:t>dikemb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i/>
          <w:spacing w:val="1"/>
          <w:sz w:val="24"/>
          <w:szCs w:val="24"/>
        </w:rPr>
        <w:t>e</w:t>
      </w:r>
      <w:r w:rsidRPr="00A36DB5">
        <w:rPr>
          <w:i/>
          <w:spacing w:val="2"/>
          <w:sz w:val="24"/>
          <w:szCs w:val="24"/>
        </w:rPr>
        <w:t>-</w:t>
      </w:r>
      <w:r w:rsidRPr="00A36DB5">
        <w:rPr>
          <w:i/>
          <w:sz w:val="24"/>
          <w:szCs w:val="24"/>
        </w:rPr>
        <w:t xml:space="preserve">learning </w:t>
      </w:r>
      <w:r w:rsidRPr="00A36DB5">
        <w:rPr>
          <w:i/>
          <w:spacing w:val="7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 xml:space="preserve">S 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 xml:space="preserve">sis </w:t>
      </w:r>
      <w:r w:rsidRPr="00A36DB5">
        <w:rPr>
          <w:spacing w:val="10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w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b</w:t>
      </w:r>
      <w:r w:rsidRPr="00A36DB5">
        <w:rPr>
          <w:sz w:val="24"/>
          <w:szCs w:val="24"/>
        </w:rPr>
        <w:t xml:space="preserve">. </w:t>
      </w:r>
      <w:r w:rsidRPr="00A36DB5">
        <w:rPr>
          <w:spacing w:val="5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p 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lanj</w:t>
      </w:r>
      <w:r w:rsidRPr="00A36DB5">
        <w:rPr>
          <w:spacing w:val="1"/>
          <w:sz w:val="24"/>
          <w:szCs w:val="24"/>
        </w:rPr>
        <w:t>u</w:t>
      </w:r>
      <w:r w:rsidRPr="00A36DB5">
        <w:rPr>
          <w:sz w:val="24"/>
          <w:szCs w:val="24"/>
        </w:rPr>
        <w:t>t</w:t>
      </w:r>
      <w:r w:rsidRPr="00A36DB5">
        <w:rPr>
          <w:spacing w:val="5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proofErr w:type="gramEnd"/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1376" w:right="78"/>
        <w:rPr>
          <w:sz w:val="24"/>
          <w:szCs w:val="24"/>
        </w:rPr>
      </w:pP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lah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>c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16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mbuat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pacing w:val="1"/>
          <w:sz w:val="24"/>
          <w:szCs w:val="24"/>
        </w:rPr>
        <w:t>k</w:t>
      </w:r>
      <w:r w:rsidRPr="00A36DB5">
        <w:rPr>
          <w:sz w:val="24"/>
          <w:szCs w:val="24"/>
        </w:rPr>
        <w:t xml:space="preserve">,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z w:val="24"/>
          <w:szCs w:val="24"/>
        </w:rPr>
        <w:t>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tan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 xml:space="preserve">k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l, </w:t>
      </w:r>
      <w:r w:rsidRPr="00A36DB5">
        <w:rPr>
          <w:spacing w:val="15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usu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ins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rum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 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ian 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dia.</w:t>
      </w:r>
    </w:p>
    <w:p w:rsidR="00357FE5" w:rsidRPr="00A36DB5" w:rsidRDefault="00D82146" w:rsidP="00A36DB5">
      <w:pPr>
        <w:spacing w:before="10" w:line="360" w:lineRule="auto"/>
        <w:ind w:left="1376" w:right="78" w:firstLine="653"/>
        <w:jc w:val="both"/>
        <w:rPr>
          <w:sz w:val="24"/>
          <w:szCs w:val="24"/>
        </w:rPr>
      </w:pP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 xml:space="preserve">roduk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w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l </w:t>
      </w:r>
      <w:r w:rsidRPr="00A36DB5">
        <w:rPr>
          <w:i/>
          <w:spacing w:val="-1"/>
          <w:sz w:val="24"/>
          <w:szCs w:val="24"/>
        </w:rPr>
        <w:t>e-</w:t>
      </w:r>
      <w:r w:rsidRPr="00A36DB5">
        <w:rPr>
          <w:i/>
          <w:sz w:val="24"/>
          <w:szCs w:val="24"/>
        </w:rPr>
        <w:t>learni</w:t>
      </w:r>
      <w:r w:rsidRPr="00A36DB5">
        <w:rPr>
          <w:i/>
          <w:spacing w:val="2"/>
          <w:sz w:val="24"/>
          <w:szCs w:val="24"/>
        </w:rPr>
        <w:t>n</w:t>
      </w:r>
      <w:r w:rsidRPr="00A36DB5">
        <w:rPr>
          <w:i/>
          <w:sz w:val="24"/>
          <w:szCs w:val="24"/>
        </w:rPr>
        <w:t xml:space="preserve">g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sis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w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b</w:t>
      </w:r>
      <w:r w:rsidRPr="00A36DB5">
        <w:rPr>
          <w:i/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tel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 dihasilk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mud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6"/>
          <w:sz w:val="24"/>
          <w:szCs w:val="24"/>
        </w:rPr>
        <w:t xml:space="preserve"> </w:t>
      </w:r>
      <w:r w:rsidRPr="00A36DB5">
        <w:rPr>
          <w:sz w:val="24"/>
          <w:szCs w:val="24"/>
        </w:rPr>
        <w:t>divalidasi</w:t>
      </w:r>
      <w:r w:rsidRPr="00A36DB5">
        <w:rPr>
          <w:spacing w:val="56"/>
          <w:sz w:val="24"/>
          <w:szCs w:val="24"/>
        </w:rPr>
        <w:t xml:space="preserve"> </w:t>
      </w:r>
      <w:r w:rsidRPr="00A36DB5">
        <w:rPr>
          <w:sz w:val="24"/>
          <w:szCs w:val="24"/>
        </w:rPr>
        <w:t>oleh</w:t>
      </w:r>
      <w:r w:rsidRPr="00A36DB5">
        <w:rPr>
          <w:spacing w:val="55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56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57"/>
          <w:sz w:val="24"/>
          <w:szCs w:val="24"/>
        </w:rPr>
        <w:t xml:space="preserve"> </w:t>
      </w:r>
      <w:r w:rsidRPr="00A36DB5">
        <w:rPr>
          <w:sz w:val="24"/>
          <w:szCs w:val="24"/>
        </w:rPr>
        <w:t>(</w:t>
      </w:r>
      <w:proofErr w:type="gramStart"/>
      <w:r w:rsidRPr="00A36DB5">
        <w:rPr>
          <w:sz w:val="24"/>
          <w:szCs w:val="24"/>
        </w:rPr>
        <w:t>dos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n 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ng</w:t>
      </w:r>
      <w:proofErr w:type="gramEnd"/>
      <w:r w:rsidRPr="00A36DB5">
        <w:rPr>
          <w:spacing w:val="53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rkomp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ten</w:t>
      </w:r>
      <w:r w:rsidRPr="00A36DB5">
        <w:rPr>
          <w:spacing w:val="55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 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2"/>
          <w:sz w:val="24"/>
          <w:szCs w:val="24"/>
        </w:rPr>
        <w:t>S</w:t>
      </w:r>
      <w:r w:rsidRPr="00A36DB5">
        <w:rPr>
          <w:sz w:val="24"/>
          <w:szCs w:val="24"/>
        </w:rPr>
        <w:t>)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me</w:t>
      </w:r>
      <w:r w:rsidRPr="00A36DB5">
        <w:rPr>
          <w:spacing w:val="2"/>
          <w:sz w:val="24"/>
          <w:szCs w:val="24"/>
        </w:rPr>
        <w:t>d</w:t>
      </w:r>
      <w:r w:rsidRPr="00A36DB5">
        <w:rPr>
          <w:sz w:val="24"/>
          <w:szCs w:val="24"/>
        </w:rPr>
        <w:t>ia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(dos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9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 xml:space="preserve">g 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rkomp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ten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lam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bida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media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ja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2"/>
          <w:sz w:val="24"/>
          <w:szCs w:val="24"/>
        </w:rPr>
        <w:t>S</w:t>
      </w:r>
      <w:r w:rsidRPr="00A36DB5">
        <w:rPr>
          <w:sz w:val="24"/>
          <w:szCs w:val="24"/>
        </w:rPr>
        <w:t xml:space="preserve">)   </w:t>
      </w:r>
      <w:r w:rsidRPr="00A36DB5">
        <w:rPr>
          <w:spacing w:val="10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untuk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lanjut</w:t>
      </w:r>
      <w:r w:rsidRPr="00A36DB5">
        <w:rPr>
          <w:spacing w:val="3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  dipe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ol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 xml:space="preserve">h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 xml:space="preserve">visi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 xml:space="preserve">. </w:t>
      </w:r>
      <w:r w:rsidRPr="00A36DB5">
        <w:rPr>
          <w:spacing w:val="2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lanj</w:t>
      </w:r>
      <w:r w:rsidRPr="00A36DB5">
        <w:rPr>
          <w:spacing w:val="2"/>
          <w:sz w:val="24"/>
          <w:szCs w:val="24"/>
        </w:rPr>
        <w:t>u</w:t>
      </w:r>
      <w:r w:rsidRPr="00A36DB5">
        <w:rPr>
          <w:sz w:val="24"/>
          <w:szCs w:val="24"/>
        </w:rPr>
        <w:t>t</w:t>
      </w:r>
      <w:r w:rsidRPr="00A36DB5">
        <w:rPr>
          <w:spacing w:val="3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 uji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</w:t>
      </w:r>
      <w:r w:rsidRPr="00A36DB5">
        <w:rPr>
          <w:spacing w:val="2"/>
          <w:sz w:val="24"/>
          <w:szCs w:val="24"/>
        </w:rPr>
        <w:t>b</w:t>
      </w:r>
      <w:r w:rsidRPr="00A36DB5">
        <w:rPr>
          <w:sz w:val="24"/>
          <w:szCs w:val="24"/>
        </w:rPr>
        <w:t>a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tas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u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rjuml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h </w:t>
      </w:r>
      <w:r w:rsidRPr="00A36DB5">
        <w:rPr>
          <w:spacing w:val="1"/>
          <w:sz w:val="24"/>
          <w:szCs w:val="24"/>
        </w:rPr>
        <w:t>3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5 si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wa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4"/>
          <w:sz w:val="24"/>
          <w:szCs w:val="24"/>
        </w:rPr>
        <w:t>V</w:t>
      </w:r>
      <w:r w:rsidRPr="00A36DB5">
        <w:rPr>
          <w:sz w:val="24"/>
          <w:szCs w:val="24"/>
        </w:rPr>
        <w:t>II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1"/>
          <w:sz w:val="24"/>
          <w:szCs w:val="24"/>
        </w:rPr>
        <w:t xml:space="preserve"> S</w:t>
      </w:r>
      <w:r w:rsidRPr="00A36DB5">
        <w:rPr>
          <w:sz w:val="24"/>
          <w:szCs w:val="24"/>
        </w:rPr>
        <w:t>MP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2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Tu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i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ju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dihasilk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ian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48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visi</w:t>
      </w:r>
      <w:r w:rsidRPr="00A36DB5">
        <w:rPr>
          <w:spacing w:val="49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>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50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  <w:r w:rsidRPr="00A36DB5">
        <w:rPr>
          <w:spacing w:val="-4"/>
          <w:sz w:val="24"/>
          <w:szCs w:val="24"/>
        </w:rPr>
        <w:t>I</w:t>
      </w:r>
      <w:r w:rsidRPr="00A36DB5">
        <w:rPr>
          <w:sz w:val="24"/>
          <w:szCs w:val="24"/>
        </w:rPr>
        <w:t>.</w:t>
      </w:r>
      <w:r w:rsidRPr="00A36DB5">
        <w:rPr>
          <w:spacing w:val="48"/>
          <w:sz w:val="24"/>
          <w:szCs w:val="24"/>
        </w:rPr>
        <w:t xml:space="preserve"> </w:t>
      </w:r>
      <w:r w:rsidRPr="00A36DB5">
        <w:rPr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lanjut</w:t>
      </w:r>
      <w:r w:rsidRPr="00A36DB5">
        <w:rPr>
          <w:spacing w:val="5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44"/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lah</w:t>
      </w:r>
      <w:r w:rsidRPr="00A36DB5">
        <w:rPr>
          <w:spacing w:val="45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uji </w:t>
      </w: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>oba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lap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da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3"/>
          <w:sz w:val="24"/>
          <w:szCs w:val="24"/>
        </w:rPr>
        <w:t>i</w:t>
      </w:r>
      <w:r w:rsidRPr="00A36DB5">
        <w:rPr>
          <w:sz w:val="24"/>
          <w:szCs w:val="24"/>
        </w:rPr>
        <w:t>swa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MP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N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z w:val="24"/>
          <w:szCs w:val="24"/>
        </w:rPr>
        <w:t>2</w:t>
      </w:r>
      <w:r w:rsidRPr="00A36DB5">
        <w:rPr>
          <w:spacing w:val="10"/>
          <w:sz w:val="24"/>
          <w:szCs w:val="24"/>
        </w:rPr>
        <w:t xml:space="preserve"> </w:t>
      </w:r>
      <w:r w:rsidRPr="00A36DB5">
        <w:rPr>
          <w:sz w:val="24"/>
          <w:szCs w:val="24"/>
        </w:rPr>
        <w:t>Tu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i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las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V</w:t>
      </w:r>
      <w:r w:rsidRPr="00A36DB5">
        <w:rPr>
          <w:sz w:val="24"/>
          <w:szCs w:val="24"/>
        </w:rPr>
        <w:t>II C</w:t>
      </w:r>
      <w:r w:rsidRPr="00A36DB5">
        <w:rPr>
          <w:spacing w:val="13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lanjut</w:t>
      </w:r>
      <w:r w:rsidRPr="00A36DB5">
        <w:rPr>
          <w:spacing w:val="5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 xml:space="preserve">a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dipe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oleh 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visi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3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I</w:t>
      </w:r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.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ga tah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z w:val="24"/>
          <w:szCs w:val="24"/>
        </w:rPr>
        <w:t>visi 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but,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maka</w:t>
      </w:r>
      <w:r w:rsidRPr="00A36DB5">
        <w:rPr>
          <w:spacing w:val="1"/>
          <w:sz w:val="24"/>
          <w:szCs w:val="24"/>
        </w:rPr>
        <w:t xml:space="preserve"> </w:t>
      </w:r>
      <w:proofErr w:type="gramStart"/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proofErr w:type="gramEnd"/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dihasilk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prod</w:t>
      </w:r>
      <w:r w:rsidRPr="00A36DB5">
        <w:rPr>
          <w:spacing w:val="-1"/>
          <w:sz w:val="24"/>
          <w:szCs w:val="24"/>
        </w:rPr>
        <w:t>u</w:t>
      </w:r>
      <w:r w:rsidRPr="00A36DB5">
        <w:rPr>
          <w:sz w:val="24"/>
          <w:szCs w:val="24"/>
        </w:rPr>
        <w:t>k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k</w:t>
      </w:r>
      <w:r w:rsidRPr="00A36DB5">
        <w:rPr>
          <w:sz w:val="24"/>
          <w:szCs w:val="24"/>
        </w:rPr>
        <w:t>hir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rupa media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- learning</w:t>
      </w:r>
      <w:r w:rsidRPr="00A36DB5">
        <w:rPr>
          <w:i/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sumb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r 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S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MP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ma</w:t>
      </w:r>
      <w:r w:rsidRPr="00A36DB5">
        <w:rPr>
          <w:spacing w:val="2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1"/>
          <w:sz w:val="24"/>
          <w:szCs w:val="24"/>
        </w:rPr>
        <w:t>ra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man bud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 hasil in</w:t>
      </w:r>
      <w:r w:rsidRPr="00A36DB5">
        <w:rPr>
          <w:spacing w:val="1"/>
          <w:sz w:val="24"/>
          <w:szCs w:val="24"/>
        </w:rPr>
        <w:t>te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 xml:space="preserve">ksi </w:t>
      </w:r>
      <w:r w:rsidRPr="00A36DB5">
        <w:rPr>
          <w:spacing w:val="1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nusi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.</w:t>
      </w:r>
    </w:p>
    <w:p w:rsidR="00357FE5" w:rsidRPr="00A36DB5" w:rsidRDefault="00D82146" w:rsidP="00A36DB5">
      <w:pPr>
        <w:spacing w:before="10" w:line="360" w:lineRule="auto"/>
        <w:ind w:left="1016"/>
        <w:rPr>
          <w:sz w:val="24"/>
          <w:szCs w:val="24"/>
        </w:rPr>
      </w:pPr>
      <w:r w:rsidRPr="00A36DB5">
        <w:rPr>
          <w:sz w:val="24"/>
          <w:szCs w:val="24"/>
        </w:rPr>
        <w:t>2.  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ta </w:t>
      </w:r>
      <w:r w:rsidRPr="00A36DB5">
        <w:rPr>
          <w:spacing w:val="-1"/>
          <w:sz w:val="24"/>
          <w:szCs w:val="24"/>
        </w:rPr>
        <w:t>K</w:t>
      </w:r>
      <w:r w:rsidRPr="00A36DB5">
        <w:rPr>
          <w:sz w:val="24"/>
          <w:szCs w:val="24"/>
        </w:rPr>
        <w:t>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tas Produk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ng</w:t>
      </w:r>
      <w:r w:rsidRPr="00A36DB5">
        <w:rPr>
          <w:spacing w:val="-2"/>
          <w:sz w:val="24"/>
          <w:szCs w:val="24"/>
        </w:rPr>
        <w:t xml:space="preserve"> </w:t>
      </w:r>
      <w:r w:rsidRPr="00A36DB5">
        <w:rPr>
          <w:sz w:val="24"/>
          <w:szCs w:val="24"/>
        </w:rPr>
        <w:t>Dih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l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376" w:right="78" w:firstLine="631"/>
        <w:jc w:val="both"/>
        <w:rPr>
          <w:sz w:val="24"/>
          <w:szCs w:val="24"/>
        </w:rPr>
      </w:pPr>
      <w:r w:rsidRPr="00A36DB5">
        <w:rPr>
          <w:sz w:val="24"/>
          <w:szCs w:val="24"/>
        </w:rPr>
        <w:t>An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sis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u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d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m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3"/>
          <w:sz w:val="24"/>
          <w:szCs w:val="24"/>
        </w:rPr>
        <w:t>i</w:t>
      </w:r>
      <w:r w:rsidRPr="00A36DB5">
        <w:rPr>
          <w:sz w:val="24"/>
          <w:szCs w:val="24"/>
        </w:rPr>
        <w:t xml:space="preserve">ni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lah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sis s</w:t>
      </w:r>
      <w:r w:rsidRPr="00A36DB5">
        <w:rPr>
          <w:spacing w:val="-1"/>
          <w:sz w:val="24"/>
          <w:szCs w:val="24"/>
        </w:rPr>
        <w:t>eca</w:t>
      </w:r>
      <w:r w:rsidRPr="00A36DB5">
        <w:rPr>
          <w:spacing w:val="1"/>
          <w:sz w:val="24"/>
          <w:szCs w:val="24"/>
        </w:rPr>
        <w:t>r</w:t>
      </w:r>
      <w:r w:rsidRPr="00A36DB5">
        <w:rPr>
          <w:sz w:val="24"/>
          <w:szCs w:val="24"/>
        </w:rPr>
        <w:t>a 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skript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f 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tu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tas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i/>
          <w:spacing w:val="1"/>
          <w:sz w:val="24"/>
          <w:szCs w:val="24"/>
        </w:rPr>
        <w:t>e</w:t>
      </w:r>
      <w:r w:rsidRPr="00A36DB5">
        <w:rPr>
          <w:i/>
          <w:spacing w:val="-1"/>
          <w:sz w:val="24"/>
          <w:szCs w:val="24"/>
        </w:rPr>
        <w:t>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sis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w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 xml:space="preserve">b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tel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 disu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 xml:space="preserve">un 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rdas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rk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n kis</w:t>
      </w:r>
      <w:r w:rsidRPr="00A36DB5">
        <w:rPr>
          <w:spacing w:val="4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-</w:t>
      </w:r>
      <w:r w:rsidRPr="00A36DB5">
        <w:rPr>
          <w:sz w:val="24"/>
          <w:szCs w:val="24"/>
        </w:rPr>
        <w:t>kisi</w:t>
      </w:r>
      <w:r w:rsidRPr="00A36DB5">
        <w:rPr>
          <w:spacing w:val="6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tel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h di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tapk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n.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h</w:t>
      </w:r>
      <w:r w:rsidRPr="00A36DB5">
        <w:rPr>
          <w:sz w:val="24"/>
          <w:szCs w:val="24"/>
        </w:rPr>
        <w:t>- lan</w:t>
      </w:r>
      <w:r w:rsidRPr="00A36DB5">
        <w:rPr>
          <w:spacing w:val="-3"/>
          <w:sz w:val="24"/>
          <w:szCs w:val="24"/>
        </w:rPr>
        <w:t>g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5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 b</w:t>
      </w:r>
      <w:r w:rsidRPr="00A36DB5">
        <w:rPr>
          <w:spacing w:val="2"/>
          <w:sz w:val="24"/>
          <w:szCs w:val="24"/>
        </w:rPr>
        <w:t>e</w:t>
      </w:r>
      <w:r w:rsidRPr="00A36DB5">
        <w:rPr>
          <w:sz w:val="24"/>
          <w:szCs w:val="24"/>
        </w:rPr>
        <w:t>rikut:</w:t>
      </w:r>
    </w:p>
    <w:p w:rsidR="00357FE5" w:rsidRPr="00A36DB5" w:rsidRDefault="00D82146" w:rsidP="00A36DB5">
      <w:pPr>
        <w:spacing w:before="10" w:line="360" w:lineRule="auto"/>
        <w:ind w:left="1721" w:right="78" w:hanging="283"/>
        <w:rPr>
          <w:sz w:val="24"/>
          <w:szCs w:val="24"/>
        </w:rPr>
        <w:sectPr w:rsidR="00357FE5" w:rsidRPr="00A36DB5">
          <w:pgSz w:w="11920" w:h="16840"/>
          <w:pgMar w:top="960" w:right="1580" w:bottom="280" w:left="1680" w:header="731" w:footer="0" w:gutter="0"/>
          <w:cols w:space="720"/>
        </w:sectPr>
      </w:pP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.</w:t>
      </w:r>
      <w:r w:rsidRPr="00A36DB5">
        <w:rPr>
          <w:spacing w:val="58"/>
          <w:sz w:val="24"/>
          <w:szCs w:val="24"/>
        </w:rPr>
        <w:t xml:space="preserve"> </w:t>
      </w:r>
      <w:proofErr w:type="gramStart"/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h </w:t>
      </w:r>
      <w:r w:rsidRPr="00A36DB5">
        <w:rPr>
          <w:spacing w:val="53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ian</w:t>
      </w:r>
      <w:proofErr w:type="gramEnd"/>
      <w:r w:rsidRPr="00A36DB5">
        <w:rPr>
          <w:sz w:val="24"/>
          <w:szCs w:val="24"/>
        </w:rPr>
        <w:t xml:space="preserve"> </w:t>
      </w:r>
      <w:r w:rsidRPr="00A36DB5">
        <w:rPr>
          <w:spacing w:val="54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lam </w:t>
      </w:r>
      <w:r w:rsidRPr="00A36DB5">
        <w:rPr>
          <w:spacing w:val="53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ntuk </w:t>
      </w:r>
      <w:r w:rsidRPr="00A36DB5">
        <w:rPr>
          <w:spacing w:val="53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 xml:space="preserve">tatif </w:t>
      </w:r>
      <w:r w:rsidRPr="00A36DB5">
        <w:rPr>
          <w:spacing w:val="52"/>
          <w:sz w:val="24"/>
          <w:szCs w:val="24"/>
        </w:rPr>
        <w:t xml:space="preserve"> </w:t>
      </w:r>
      <w:r w:rsidRPr="00A36DB5">
        <w:rPr>
          <w:sz w:val="24"/>
          <w:szCs w:val="24"/>
        </w:rPr>
        <w:t>menj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di </w:t>
      </w:r>
      <w:r w:rsidRPr="00A36DB5">
        <w:rPr>
          <w:spacing w:val="53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nt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tatif d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p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doman sk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la like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 be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iku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>.</w:t>
      </w: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2007"/>
        <w:rPr>
          <w:sz w:val="24"/>
          <w:szCs w:val="24"/>
        </w:rPr>
      </w:pPr>
      <w:proofErr w:type="gramStart"/>
      <w:r w:rsidRPr="00A36DB5">
        <w:rPr>
          <w:position w:val="-1"/>
          <w:sz w:val="24"/>
          <w:szCs w:val="24"/>
        </w:rPr>
        <w:t>T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b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position w:val="-1"/>
          <w:sz w:val="24"/>
          <w:szCs w:val="24"/>
        </w:rPr>
        <w:t>l 4.</w:t>
      </w:r>
      <w:proofErr w:type="gramEnd"/>
      <w:r w:rsidRPr="00A36DB5">
        <w:rPr>
          <w:position w:val="-1"/>
          <w:sz w:val="24"/>
          <w:szCs w:val="24"/>
        </w:rPr>
        <w:t xml:space="preserve"> </w:t>
      </w:r>
      <w:r w:rsidRPr="00A36DB5">
        <w:rPr>
          <w:spacing w:val="1"/>
          <w:position w:val="-1"/>
          <w:sz w:val="24"/>
          <w:szCs w:val="24"/>
        </w:rPr>
        <w:t>P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position w:val="-1"/>
          <w:sz w:val="24"/>
          <w:szCs w:val="24"/>
        </w:rPr>
        <w:t>doman Penil</w:t>
      </w:r>
      <w:r w:rsidRPr="00A36DB5">
        <w:rPr>
          <w:spacing w:val="2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 xml:space="preserve">ian </w:t>
      </w:r>
      <w:r w:rsidRPr="00A36DB5">
        <w:rPr>
          <w:spacing w:val="2"/>
          <w:position w:val="-1"/>
          <w:sz w:val="24"/>
          <w:szCs w:val="24"/>
        </w:rPr>
        <w:t>S</w:t>
      </w:r>
      <w:r w:rsidRPr="00A36DB5">
        <w:rPr>
          <w:position w:val="-1"/>
          <w:sz w:val="24"/>
          <w:szCs w:val="24"/>
        </w:rPr>
        <w:t>kor</w:t>
      </w:r>
      <w:r w:rsidRPr="00A36DB5">
        <w:rPr>
          <w:spacing w:val="-1"/>
          <w:position w:val="-1"/>
          <w:sz w:val="24"/>
          <w:szCs w:val="24"/>
        </w:rPr>
        <w:t xml:space="preserve"> (</w:t>
      </w:r>
      <w:r w:rsidRPr="00A36DB5">
        <w:rPr>
          <w:spacing w:val="1"/>
          <w:position w:val="-1"/>
          <w:sz w:val="24"/>
          <w:szCs w:val="24"/>
        </w:rPr>
        <w:t>S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ifuddin A</w:t>
      </w:r>
      <w:r w:rsidRPr="00A36DB5">
        <w:rPr>
          <w:spacing w:val="1"/>
          <w:position w:val="-1"/>
          <w:sz w:val="24"/>
          <w:szCs w:val="24"/>
        </w:rPr>
        <w:t>z</w:t>
      </w:r>
      <w:r w:rsidRPr="00A36DB5">
        <w:rPr>
          <w:position w:val="-1"/>
          <w:sz w:val="24"/>
          <w:szCs w:val="24"/>
        </w:rPr>
        <w:t>w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r, 20</w:t>
      </w:r>
      <w:r w:rsidRPr="00A36DB5">
        <w:rPr>
          <w:spacing w:val="-1"/>
          <w:position w:val="-1"/>
          <w:sz w:val="24"/>
          <w:szCs w:val="24"/>
        </w:rPr>
        <w:t>0</w:t>
      </w:r>
      <w:r w:rsidRPr="00A36DB5">
        <w:rPr>
          <w:position w:val="-1"/>
          <w:sz w:val="24"/>
          <w:szCs w:val="24"/>
        </w:rPr>
        <w:t>2: 163)</w:t>
      </w:r>
    </w:p>
    <w:tbl>
      <w:tblPr>
        <w:tblW w:w="0" w:type="auto"/>
        <w:tblInd w:w="17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6"/>
        <w:gridCol w:w="1419"/>
      </w:tblGrid>
      <w:tr w:rsidR="00357FE5" w:rsidRPr="00A36DB5">
        <w:trPr>
          <w:trHeight w:hRule="exact" w:val="286"/>
        </w:trPr>
        <w:tc>
          <w:tcPr>
            <w:tcW w:w="5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357FE5" w:rsidRPr="00A36DB5" w:rsidRDefault="00D82146" w:rsidP="00A36DB5">
            <w:pPr>
              <w:spacing w:line="360" w:lineRule="auto"/>
              <w:ind w:left="1882" w:right="1886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ta </w:t>
            </w:r>
            <w:r w:rsidRPr="00A36DB5">
              <w:rPr>
                <w:spacing w:val="-1"/>
                <w:sz w:val="24"/>
                <w:szCs w:val="24"/>
              </w:rPr>
              <w:t>K</w:t>
            </w:r>
            <w:r w:rsidRPr="00A36DB5">
              <w:rPr>
                <w:sz w:val="24"/>
                <w:szCs w:val="24"/>
              </w:rPr>
              <w:t>u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l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tatif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357FE5" w:rsidRPr="00A36DB5" w:rsidRDefault="00D82146" w:rsidP="00A36DB5">
            <w:pPr>
              <w:spacing w:line="360" w:lineRule="auto"/>
              <w:ind w:left="439" w:right="438"/>
              <w:jc w:val="center"/>
              <w:rPr>
                <w:sz w:val="24"/>
                <w:szCs w:val="24"/>
              </w:rPr>
            </w:pPr>
            <w:r w:rsidRPr="00A36DB5">
              <w:rPr>
                <w:spacing w:val="1"/>
                <w:sz w:val="24"/>
                <w:szCs w:val="24"/>
              </w:rPr>
              <w:t>S</w:t>
            </w:r>
            <w:r w:rsidRPr="00A36DB5">
              <w:rPr>
                <w:sz w:val="24"/>
                <w:szCs w:val="24"/>
              </w:rPr>
              <w:t>kor</w:t>
            </w:r>
          </w:p>
        </w:tc>
      </w:tr>
      <w:tr w:rsidR="00357FE5" w:rsidRPr="00A36DB5">
        <w:trPr>
          <w:trHeight w:hRule="exact" w:val="305"/>
        </w:trPr>
        <w:tc>
          <w:tcPr>
            <w:tcW w:w="5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757" w:right="1764"/>
              <w:jc w:val="center"/>
              <w:rPr>
                <w:sz w:val="24"/>
                <w:szCs w:val="24"/>
              </w:rPr>
            </w:pPr>
            <w:r w:rsidRPr="00A36DB5">
              <w:rPr>
                <w:spacing w:val="1"/>
                <w:sz w:val="24"/>
                <w:szCs w:val="24"/>
              </w:rPr>
              <w:t>S</w:t>
            </w: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2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(Sa</w:t>
            </w:r>
            <w:r w:rsidRPr="00A36DB5">
              <w:rPr>
                <w:spacing w:val="1"/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</w:t>
            </w:r>
            <w:r w:rsidRPr="00A36DB5">
              <w:rPr>
                <w:spacing w:val="3"/>
                <w:sz w:val="24"/>
                <w:szCs w:val="24"/>
              </w:rPr>
              <w:t xml:space="preserve"> </w:t>
            </w: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ik)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605" w:right="607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5</w:t>
            </w:r>
          </w:p>
        </w:tc>
      </w:tr>
      <w:tr w:rsidR="00357FE5" w:rsidRPr="00A36DB5">
        <w:trPr>
          <w:trHeight w:hRule="exact" w:val="286"/>
        </w:trPr>
        <w:tc>
          <w:tcPr>
            <w:tcW w:w="5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182" w:right="2186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B</w:t>
            </w:r>
            <w:r w:rsidRPr="00A36DB5">
              <w:rPr>
                <w:spacing w:val="-2"/>
                <w:sz w:val="24"/>
                <w:szCs w:val="24"/>
              </w:rPr>
              <w:t xml:space="preserve"> </w:t>
            </w:r>
            <w:r w:rsidRPr="00A36DB5">
              <w:rPr>
                <w:spacing w:val="1"/>
                <w:sz w:val="24"/>
                <w:szCs w:val="24"/>
              </w:rPr>
              <w:t>(</w:t>
            </w: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ik)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605" w:right="607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4</w:t>
            </w:r>
          </w:p>
        </w:tc>
      </w:tr>
      <w:tr w:rsidR="00357FE5" w:rsidRPr="00A36DB5">
        <w:trPr>
          <w:trHeight w:hRule="exact" w:val="286"/>
        </w:trPr>
        <w:tc>
          <w:tcPr>
            <w:tcW w:w="5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088" w:right="2090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C (Cukup)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605" w:right="607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3</w:t>
            </w:r>
          </w:p>
        </w:tc>
      </w:tr>
      <w:tr w:rsidR="00357FE5" w:rsidRPr="00A36DB5">
        <w:trPr>
          <w:trHeight w:hRule="exact" w:val="286"/>
        </w:trPr>
        <w:tc>
          <w:tcPr>
            <w:tcW w:w="5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2040" w:right="2047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 xml:space="preserve">K </w:t>
            </w:r>
            <w:r w:rsidRPr="00A36DB5">
              <w:rPr>
                <w:spacing w:val="-1"/>
                <w:sz w:val="24"/>
                <w:szCs w:val="24"/>
              </w:rPr>
              <w:t>(</w:t>
            </w: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ra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g)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605" w:right="607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2</w:t>
            </w:r>
          </w:p>
        </w:tc>
      </w:tr>
      <w:tr w:rsidR="00357FE5" w:rsidRPr="00A36DB5">
        <w:trPr>
          <w:trHeight w:hRule="exact" w:val="336"/>
        </w:trPr>
        <w:tc>
          <w:tcPr>
            <w:tcW w:w="52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656"/>
              <w:rPr>
                <w:sz w:val="24"/>
                <w:szCs w:val="24"/>
              </w:rPr>
            </w:pPr>
            <w:r w:rsidRPr="00A36DB5">
              <w:rPr>
                <w:spacing w:val="1"/>
                <w:sz w:val="24"/>
                <w:szCs w:val="24"/>
              </w:rPr>
              <w:t>S</w:t>
            </w:r>
            <w:r w:rsidRPr="00A36DB5">
              <w:rPr>
                <w:sz w:val="24"/>
                <w:szCs w:val="24"/>
              </w:rPr>
              <w:t xml:space="preserve">K </w:t>
            </w:r>
            <w:r w:rsidRPr="00A36DB5">
              <w:rPr>
                <w:spacing w:val="-1"/>
                <w:sz w:val="24"/>
                <w:szCs w:val="24"/>
              </w:rPr>
              <w:t>(</w:t>
            </w:r>
            <w:r w:rsidRPr="00A36DB5">
              <w:rPr>
                <w:spacing w:val="1"/>
                <w:sz w:val="24"/>
                <w:szCs w:val="24"/>
              </w:rPr>
              <w:t>S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</w:t>
            </w:r>
            <w:r w:rsidRPr="00A36DB5">
              <w:rPr>
                <w:spacing w:val="1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ra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g)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605" w:right="607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1</w:t>
            </w:r>
          </w:p>
        </w:tc>
      </w:tr>
    </w:tbl>
    <w:p w:rsidR="00357FE5" w:rsidRPr="00A36DB5" w:rsidRDefault="00357FE5" w:rsidP="00A36DB5">
      <w:pPr>
        <w:spacing w:before="4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1438"/>
        <w:rPr>
          <w:sz w:val="24"/>
          <w:szCs w:val="24"/>
        </w:rPr>
      </w:pPr>
      <w:r w:rsidRPr="00A36DB5">
        <w:rPr>
          <w:position w:val="-1"/>
          <w:sz w:val="24"/>
          <w:szCs w:val="24"/>
        </w:rPr>
        <w:t>b.</w:t>
      </w:r>
      <w:r w:rsidRPr="00A36DB5">
        <w:rPr>
          <w:spacing w:val="43"/>
          <w:position w:val="-1"/>
          <w:sz w:val="24"/>
          <w:szCs w:val="24"/>
        </w:rPr>
        <w:t xml:space="preserve"> </w:t>
      </w:r>
      <w:r w:rsidRPr="00A36DB5">
        <w:rPr>
          <w:spacing w:val="1"/>
          <w:position w:val="-1"/>
          <w:sz w:val="24"/>
          <w:szCs w:val="24"/>
        </w:rPr>
        <w:t>S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position w:val="-1"/>
          <w:sz w:val="24"/>
          <w:szCs w:val="24"/>
        </w:rPr>
        <w:t>tel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h d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ta t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position w:val="-1"/>
          <w:sz w:val="24"/>
          <w:szCs w:val="24"/>
        </w:rPr>
        <w:t xml:space="preserve">rkumpul, </w:t>
      </w:r>
      <w:r w:rsidRPr="00A36DB5">
        <w:rPr>
          <w:spacing w:val="3"/>
          <w:position w:val="-1"/>
          <w:sz w:val="24"/>
          <w:szCs w:val="24"/>
        </w:rPr>
        <w:t>l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 xml:space="preserve">lu </w:t>
      </w:r>
      <w:r w:rsidRPr="00A36DB5">
        <w:rPr>
          <w:spacing w:val="1"/>
          <w:position w:val="-1"/>
          <w:sz w:val="24"/>
          <w:szCs w:val="24"/>
        </w:rPr>
        <w:t>m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position w:val="-1"/>
          <w:sz w:val="24"/>
          <w:szCs w:val="24"/>
        </w:rPr>
        <w:t>n</w:t>
      </w:r>
      <w:r w:rsidRPr="00A36DB5">
        <w:rPr>
          <w:spacing w:val="-2"/>
          <w:position w:val="-1"/>
          <w:sz w:val="24"/>
          <w:szCs w:val="24"/>
        </w:rPr>
        <w:t>g</w:t>
      </w:r>
      <w:r w:rsidRPr="00A36DB5">
        <w:rPr>
          <w:position w:val="-1"/>
          <w:sz w:val="24"/>
          <w:szCs w:val="24"/>
        </w:rPr>
        <w:t>hi</w:t>
      </w:r>
      <w:r w:rsidRPr="00A36DB5">
        <w:rPr>
          <w:spacing w:val="1"/>
          <w:position w:val="-1"/>
          <w:sz w:val="24"/>
          <w:szCs w:val="24"/>
        </w:rPr>
        <w:t>t</w:t>
      </w:r>
      <w:r w:rsidRPr="00A36DB5">
        <w:rPr>
          <w:position w:val="-1"/>
          <w:sz w:val="24"/>
          <w:szCs w:val="24"/>
        </w:rPr>
        <w:t>u</w:t>
      </w:r>
      <w:r w:rsidRPr="00A36DB5">
        <w:rPr>
          <w:spacing w:val="2"/>
          <w:position w:val="-1"/>
          <w:sz w:val="24"/>
          <w:szCs w:val="24"/>
        </w:rPr>
        <w:t>n</w:t>
      </w:r>
      <w:r w:rsidRPr="00A36DB5">
        <w:rPr>
          <w:position w:val="-1"/>
          <w:sz w:val="24"/>
          <w:szCs w:val="24"/>
        </w:rPr>
        <w:t>g</w:t>
      </w:r>
      <w:r w:rsidRPr="00A36DB5">
        <w:rPr>
          <w:spacing w:val="-2"/>
          <w:position w:val="-1"/>
          <w:sz w:val="24"/>
          <w:szCs w:val="24"/>
        </w:rPr>
        <w:t xml:space="preserve"> </w:t>
      </w:r>
      <w:r w:rsidRPr="00A36DB5">
        <w:rPr>
          <w:position w:val="-1"/>
          <w:sz w:val="24"/>
          <w:szCs w:val="24"/>
        </w:rPr>
        <w:t xml:space="preserve">skor </w:t>
      </w:r>
      <w:r w:rsidRPr="00A36DB5">
        <w:rPr>
          <w:spacing w:val="1"/>
          <w:position w:val="-1"/>
          <w:sz w:val="24"/>
          <w:szCs w:val="24"/>
        </w:rPr>
        <w:t>r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t</w:t>
      </w:r>
      <w:r w:rsidRPr="00A36DB5">
        <w:rPr>
          <w:spacing w:val="4"/>
          <w:position w:val="-1"/>
          <w:sz w:val="24"/>
          <w:szCs w:val="24"/>
        </w:rPr>
        <w:t>a</w:t>
      </w:r>
      <w:r w:rsidRPr="00A36DB5">
        <w:rPr>
          <w:spacing w:val="-1"/>
          <w:position w:val="-1"/>
          <w:sz w:val="24"/>
          <w:szCs w:val="24"/>
        </w:rPr>
        <w:t>-</w:t>
      </w:r>
      <w:r w:rsidRPr="00A36DB5">
        <w:rPr>
          <w:position w:val="-1"/>
          <w:sz w:val="24"/>
          <w:szCs w:val="24"/>
        </w:rPr>
        <w:t>r</w:t>
      </w:r>
      <w:r w:rsidRPr="00A36DB5">
        <w:rPr>
          <w:spacing w:val="-2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 xml:space="preserve">ta </w:t>
      </w:r>
      <w:r w:rsidRPr="00A36DB5">
        <w:rPr>
          <w:spacing w:val="2"/>
          <w:position w:val="-1"/>
          <w:sz w:val="24"/>
          <w:szCs w:val="24"/>
        </w:rPr>
        <w:t>d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spacing w:val="2"/>
          <w:position w:val="-1"/>
          <w:sz w:val="24"/>
          <w:szCs w:val="24"/>
        </w:rPr>
        <w:t>n</w:t>
      </w:r>
      <w:r w:rsidRPr="00A36DB5">
        <w:rPr>
          <w:spacing w:val="-2"/>
          <w:position w:val="-1"/>
          <w:sz w:val="24"/>
          <w:szCs w:val="24"/>
        </w:rPr>
        <w:t>g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n rumus:</w:t>
      </w:r>
    </w:p>
    <w:p w:rsidR="00357FE5" w:rsidRPr="00A36DB5" w:rsidRDefault="00357FE5" w:rsidP="00A36DB5">
      <w:pPr>
        <w:spacing w:before="14" w:line="360" w:lineRule="auto"/>
        <w:rPr>
          <w:sz w:val="24"/>
          <w:szCs w:val="24"/>
        </w:rPr>
        <w:sectPr w:rsidR="00357FE5" w:rsidRPr="00A36DB5">
          <w:pgSz w:w="11920" w:h="16840"/>
          <w:pgMar w:top="960" w:right="1580" w:bottom="280" w:left="1680" w:header="731" w:footer="0" w:gutter="0"/>
          <w:cols w:space="720"/>
        </w:sectPr>
      </w:pPr>
    </w:p>
    <w:p w:rsidR="00357FE5" w:rsidRPr="00A36DB5" w:rsidRDefault="00357FE5" w:rsidP="00A36DB5">
      <w:pPr>
        <w:spacing w:before="8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jc w:val="right"/>
        <w:rPr>
          <w:sz w:val="24"/>
          <w:szCs w:val="24"/>
        </w:rPr>
      </w:pPr>
      <w:r w:rsidRPr="00A36DB5">
        <w:rPr>
          <w:rFonts w:ascii="Cambria Math" w:eastAsia="Cambria Math" w:hAnsi="Cambria Math" w:cs="Cambria Math"/>
          <w:spacing w:val="-128"/>
          <w:sz w:val="24"/>
          <w:szCs w:val="24"/>
        </w:rPr>
        <w:t>𝑥</w:t>
      </w:r>
      <w:r w:rsidRPr="00A36DB5">
        <w:rPr>
          <w:rFonts w:eastAsia="Cambria Math"/>
          <w:position w:val="1"/>
          <w:sz w:val="24"/>
          <w:szCs w:val="24"/>
        </w:rPr>
        <w:t>̅</w:t>
      </w:r>
      <w:r w:rsidRPr="00A36DB5">
        <w:rPr>
          <w:rFonts w:eastAsia="Cambria Math"/>
          <w:spacing w:val="14"/>
          <w:position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=</w:t>
      </w:r>
    </w:p>
    <w:p w:rsidR="00357FE5" w:rsidRPr="00A36DB5" w:rsidRDefault="00D82146" w:rsidP="00A36DB5">
      <w:pPr>
        <w:spacing w:before="17" w:line="360" w:lineRule="auto"/>
        <w:rPr>
          <w:rFonts w:eastAsia="Cambria Math"/>
          <w:sz w:val="24"/>
          <w:szCs w:val="24"/>
        </w:rPr>
      </w:pPr>
      <w:r w:rsidRPr="00A36DB5">
        <w:rPr>
          <w:sz w:val="24"/>
          <w:szCs w:val="24"/>
        </w:rPr>
        <w:br w:type="column"/>
      </w:r>
      <w:r w:rsidRPr="00A36DB5">
        <w:rPr>
          <w:rFonts w:eastAsia="Cambria Math"/>
          <w:position w:val="1"/>
          <w:sz w:val="24"/>
          <w:szCs w:val="24"/>
        </w:rPr>
        <w:lastRenderedPageBreak/>
        <w:t>∑</w:t>
      </w:r>
      <w:r w:rsidRPr="00A36DB5">
        <w:rPr>
          <w:rFonts w:eastAsia="Cambria Math"/>
          <w:spacing w:val="-12"/>
          <w:position w:val="1"/>
          <w:sz w:val="24"/>
          <w:szCs w:val="24"/>
        </w:rPr>
        <w:t xml:space="preserve"> </w:t>
      </w:r>
      <w:r w:rsidRPr="00A36DB5">
        <w:rPr>
          <w:rFonts w:ascii="Cambria Math" w:eastAsia="Cambria Math" w:hAnsi="Cambria Math" w:cs="Cambria Math"/>
          <w:sz w:val="24"/>
          <w:szCs w:val="24"/>
        </w:rPr>
        <w:t>𝑥</w:t>
      </w:r>
    </w:p>
    <w:p w:rsidR="00357FE5" w:rsidRPr="00A36DB5" w:rsidRDefault="00D82146" w:rsidP="00A36DB5">
      <w:pPr>
        <w:spacing w:before="80" w:line="360" w:lineRule="auto"/>
        <w:ind w:left="82"/>
        <w:rPr>
          <w:rFonts w:eastAsia="Cambria Math"/>
          <w:sz w:val="24"/>
          <w:szCs w:val="24"/>
        </w:rPr>
        <w:sectPr w:rsidR="00357FE5" w:rsidRPr="00A36DB5">
          <w:type w:val="continuous"/>
          <w:pgSz w:w="11920" w:h="16840"/>
          <w:pgMar w:top="1560" w:right="1580" w:bottom="280" w:left="1680" w:header="720" w:footer="720" w:gutter="0"/>
          <w:cols w:num="2" w:space="720" w:equalWidth="0">
            <w:col w:w="2044" w:space="59"/>
            <w:col w:w="6557"/>
          </w:cols>
        </w:sectPr>
      </w:pPr>
      <w:r w:rsidRPr="00A36DB5">
        <w:rPr>
          <w:sz w:val="24"/>
          <w:szCs w:val="24"/>
        </w:rPr>
        <w:pict>
          <v:group id="_x0000_s1026" style="position:absolute;left:0;text-align:left;margin-left:189.15pt;margin-top:2.4pt;width:17.2pt;height:0;z-index:-251658240;mso-position-horizontal-relative:page" coordorigin="3783,48" coordsize="344,0">
            <v:shape id="_x0000_s1027" style="position:absolute;left:3783;top:48;width:344;height:0" coordorigin="3783,48" coordsize="344,0" path="m3783,48r343,e" filled="f" strokeweight="1.18pt">
              <v:path arrowok="t"/>
            </v:shape>
            <w10:wrap anchorx="page"/>
          </v:group>
        </w:pict>
      </w:r>
      <w:r w:rsidRPr="00A36DB5">
        <w:rPr>
          <w:rFonts w:ascii="Cambria Math" w:eastAsia="Cambria Math" w:hAnsi="Cambria Math" w:cs="Cambria Math"/>
          <w:sz w:val="24"/>
          <w:szCs w:val="24"/>
        </w:rPr>
        <w:t>𝑁</w:t>
      </w:r>
    </w:p>
    <w:p w:rsidR="00357FE5" w:rsidRPr="00A36DB5" w:rsidRDefault="00357FE5" w:rsidP="00A36DB5">
      <w:pPr>
        <w:spacing w:before="11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1721"/>
        <w:rPr>
          <w:sz w:val="24"/>
          <w:szCs w:val="24"/>
        </w:rPr>
      </w:pPr>
      <w:proofErr w:type="gramStart"/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:</w:t>
      </w:r>
      <w:proofErr w:type="gramEnd"/>
    </w:p>
    <w:p w:rsidR="00357FE5" w:rsidRPr="00A36DB5" w:rsidRDefault="00357FE5" w:rsidP="00A36DB5">
      <w:pPr>
        <w:spacing w:before="12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721"/>
        <w:rPr>
          <w:sz w:val="24"/>
          <w:szCs w:val="24"/>
        </w:rPr>
      </w:pPr>
      <w:r w:rsidRPr="00A36DB5">
        <w:rPr>
          <w:rFonts w:ascii="Cambria Math" w:eastAsia="Cambria Math" w:hAnsi="Cambria Math" w:cs="Cambria Math"/>
          <w:spacing w:val="-128"/>
          <w:sz w:val="24"/>
          <w:szCs w:val="24"/>
        </w:rPr>
        <w:t>𝑥</w:t>
      </w:r>
      <w:r w:rsidRPr="00A36DB5">
        <w:rPr>
          <w:rFonts w:eastAsia="Cambria Math"/>
          <w:position w:val="1"/>
          <w:sz w:val="24"/>
          <w:szCs w:val="24"/>
        </w:rPr>
        <w:t>̅</w:t>
      </w:r>
      <w:r w:rsidRPr="00A36DB5">
        <w:rPr>
          <w:rFonts w:eastAsia="Cambria Math"/>
          <w:position w:val="1"/>
          <w:sz w:val="24"/>
          <w:szCs w:val="24"/>
        </w:rPr>
        <w:t xml:space="preserve">                 </w:t>
      </w:r>
      <w:r w:rsidRPr="00A36DB5">
        <w:rPr>
          <w:rFonts w:eastAsia="Cambria Math"/>
          <w:spacing w:val="31"/>
          <w:position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=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r</w:t>
      </w:r>
      <w:r w:rsidRPr="00A36DB5">
        <w:rPr>
          <w:spacing w:val="-2"/>
          <w:sz w:val="24"/>
          <w:szCs w:val="24"/>
        </w:rPr>
        <w:t>e</w:t>
      </w:r>
      <w:r w:rsidRPr="00A36DB5">
        <w:rPr>
          <w:spacing w:val="1"/>
          <w:sz w:val="24"/>
          <w:szCs w:val="24"/>
        </w:rPr>
        <w:t>r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 skor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p komp</w:t>
      </w:r>
      <w:r w:rsidRPr="00A36DB5">
        <w:rPr>
          <w:spacing w:val="3"/>
          <w:sz w:val="24"/>
          <w:szCs w:val="24"/>
        </w:rPr>
        <w:t>o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</w:p>
    <w:p w:rsidR="00357FE5" w:rsidRPr="00A36DB5" w:rsidRDefault="00357FE5" w:rsidP="00A36DB5">
      <w:pPr>
        <w:spacing w:before="10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721"/>
        <w:rPr>
          <w:sz w:val="24"/>
          <w:szCs w:val="24"/>
        </w:rPr>
      </w:pPr>
      <w:r w:rsidRPr="00A36DB5">
        <w:rPr>
          <w:rFonts w:eastAsia="Cambria Math"/>
          <w:position w:val="1"/>
          <w:sz w:val="24"/>
          <w:szCs w:val="24"/>
        </w:rPr>
        <w:t>∑</w:t>
      </w:r>
      <w:r w:rsidRPr="00A36DB5">
        <w:rPr>
          <w:rFonts w:eastAsia="Cambria Math"/>
          <w:spacing w:val="-11"/>
          <w:position w:val="1"/>
          <w:sz w:val="24"/>
          <w:szCs w:val="24"/>
        </w:rPr>
        <w:t xml:space="preserve"> </w:t>
      </w:r>
      <w:r w:rsidRPr="00A36DB5">
        <w:rPr>
          <w:rFonts w:ascii="Cambria Math" w:eastAsia="Cambria Math" w:hAnsi="Cambria Math" w:cs="Cambria Math"/>
          <w:sz w:val="24"/>
          <w:szCs w:val="24"/>
        </w:rPr>
        <w:t>𝑥</w:t>
      </w:r>
      <w:r w:rsidRPr="00A36DB5">
        <w:rPr>
          <w:rFonts w:eastAsia="Cambria Math"/>
          <w:sz w:val="24"/>
          <w:szCs w:val="24"/>
        </w:rPr>
        <w:t xml:space="preserve">            </w:t>
      </w:r>
      <w:r w:rsidRPr="00A36DB5">
        <w:rPr>
          <w:rFonts w:eastAsia="Cambria Math"/>
          <w:spacing w:val="19"/>
          <w:sz w:val="24"/>
          <w:szCs w:val="24"/>
        </w:rPr>
        <w:t xml:space="preserve"> </w:t>
      </w:r>
      <w:r w:rsidRPr="00A36DB5">
        <w:rPr>
          <w:sz w:val="24"/>
          <w:szCs w:val="24"/>
        </w:rPr>
        <w:t>=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ju</w:t>
      </w:r>
      <w:r w:rsidRPr="00A36DB5">
        <w:rPr>
          <w:spacing w:val="1"/>
          <w:sz w:val="24"/>
          <w:szCs w:val="24"/>
        </w:rPr>
        <w:t>m</w:t>
      </w:r>
      <w:r w:rsidRPr="00A36DB5">
        <w:rPr>
          <w:sz w:val="24"/>
          <w:szCs w:val="24"/>
        </w:rPr>
        <w:t>lah skor</w:t>
      </w:r>
    </w:p>
    <w:p w:rsidR="00357FE5" w:rsidRPr="00A36DB5" w:rsidRDefault="00357FE5" w:rsidP="00A36DB5">
      <w:pPr>
        <w:spacing w:before="18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721"/>
        <w:rPr>
          <w:sz w:val="24"/>
          <w:szCs w:val="24"/>
        </w:rPr>
      </w:pPr>
      <w:r w:rsidRPr="00A36DB5">
        <w:rPr>
          <w:rFonts w:ascii="Cambria Math" w:eastAsia="Cambria Math" w:hAnsi="Cambria Math" w:cs="Cambria Math"/>
          <w:sz w:val="24"/>
          <w:szCs w:val="24"/>
        </w:rPr>
        <w:t>𝑁</w:t>
      </w:r>
      <w:r w:rsidRPr="00A36DB5">
        <w:rPr>
          <w:rFonts w:eastAsia="Cambria Math"/>
          <w:sz w:val="24"/>
          <w:szCs w:val="24"/>
        </w:rPr>
        <w:t xml:space="preserve">               </w:t>
      </w:r>
      <w:r w:rsidRPr="00A36DB5">
        <w:rPr>
          <w:rFonts w:eastAsia="Cambria Math"/>
          <w:spacing w:val="7"/>
          <w:sz w:val="24"/>
          <w:szCs w:val="24"/>
        </w:rPr>
        <w:t xml:space="preserve"> </w:t>
      </w:r>
      <w:r w:rsidRPr="00A36DB5">
        <w:rPr>
          <w:sz w:val="24"/>
          <w:szCs w:val="24"/>
        </w:rPr>
        <w:t>=</w:t>
      </w:r>
      <w:r w:rsidRPr="00A36DB5">
        <w:rPr>
          <w:spacing w:val="-1"/>
          <w:sz w:val="24"/>
          <w:szCs w:val="24"/>
        </w:rPr>
        <w:t xml:space="preserve"> </w:t>
      </w:r>
      <w:r w:rsidRPr="00A36DB5">
        <w:rPr>
          <w:sz w:val="24"/>
          <w:szCs w:val="24"/>
        </w:rPr>
        <w:t>ju</w:t>
      </w:r>
      <w:r w:rsidRPr="00A36DB5">
        <w:rPr>
          <w:spacing w:val="1"/>
          <w:sz w:val="24"/>
          <w:szCs w:val="24"/>
        </w:rPr>
        <w:t>m</w:t>
      </w:r>
      <w:r w:rsidRPr="00A36DB5">
        <w:rPr>
          <w:sz w:val="24"/>
          <w:szCs w:val="24"/>
        </w:rPr>
        <w:t>lah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</w:p>
    <w:p w:rsidR="00357FE5" w:rsidRPr="00A36DB5" w:rsidRDefault="00357FE5" w:rsidP="00A36DB5">
      <w:pPr>
        <w:spacing w:before="17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1323" w:right="3909"/>
        <w:jc w:val="center"/>
        <w:rPr>
          <w:sz w:val="24"/>
          <w:szCs w:val="24"/>
        </w:rPr>
      </w:pPr>
      <w:r w:rsidRPr="00A36DB5">
        <w:rPr>
          <w:spacing w:val="-1"/>
          <w:sz w:val="24"/>
          <w:szCs w:val="24"/>
        </w:rPr>
        <w:t>c</w:t>
      </w:r>
      <w:r w:rsidRPr="00A36DB5">
        <w:rPr>
          <w:sz w:val="24"/>
          <w:szCs w:val="24"/>
        </w:rPr>
        <w:t xml:space="preserve">.  </w:t>
      </w:r>
      <w:r w:rsidRPr="00A36DB5">
        <w:rPr>
          <w:spacing w:val="14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lakuk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teknik 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sis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</w:p>
    <w:p w:rsidR="00357FE5" w:rsidRPr="00A36DB5" w:rsidRDefault="00357FE5" w:rsidP="00A36DB5">
      <w:pPr>
        <w:spacing w:before="16"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line="360" w:lineRule="auto"/>
        <w:ind w:left="2065" w:right="180"/>
        <w:jc w:val="center"/>
        <w:rPr>
          <w:sz w:val="24"/>
          <w:szCs w:val="24"/>
        </w:rPr>
      </w:pPr>
      <w:proofErr w:type="gramStart"/>
      <w:r w:rsidRPr="00A36DB5">
        <w:rPr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 5.</w:t>
      </w:r>
      <w:proofErr w:type="gramEnd"/>
      <w:r w:rsidRPr="00A36DB5">
        <w:rPr>
          <w:sz w:val="24"/>
          <w:szCs w:val="24"/>
        </w:rPr>
        <w:t xml:space="preserve"> Klasifik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si </w:t>
      </w:r>
      <w:r w:rsidRPr="00A36DB5">
        <w:rPr>
          <w:spacing w:val="1"/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ni</w:t>
      </w:r>
      <w:r w:rsidRPr="00A36DB5">
        <w:rPr>
          <w:spacing w:val="3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ian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3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1"/>
          <w:sz w:val="24"/>
          <w:szCs w:val="24"/>
        </w:rPr>
        <w:t>e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 un</w:t>
      </w:r>
      <w:r w:rsidRPr="00A36DB5">
        <w:rPr>
          <w:spacing w:val="1"/>
          <w:sz w:val="24"/>
          <w:szCs w:val="24"/>
        </w:rPr>
        <w:t>t</w:t>
      </w:r>
      <w:r w:rsidRPr="00A36DB5">
        <w:rPr>
          <w:sz w:val="24"/>
          <w:szCs w:val="24"/>
        </w:rPr>
        <w:t xml:space="preserve">uk </w:t>
      </w:r>
      <w:r w:rsidRPr="00A36DB5">
        <w:rPr>
          <w:sz w:val="24"/>
          <w:szCs w:val="24"/>
        </w:rPr>
        <w:t>Tiap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</w:t>
      </w:r>
      <w:r w:rsidRPr="00A36DB5">
        <w:rPr>
          <w:spacing w:val="2"/>
          <w:sz w:val="24"/>
          <w:szCs w:val="24"/>
        </w:rPr>
        <w:t>o</w:t>
      </w:r>
      <w:r w:rsidRPr="00A36DB5">
        <w:rPr>
          <w:sz w:val="24"/>
          <w:szCs w:val="24"/>
        </w:rPr>
        <w:t>mponen/</w:t>
      </w:r>
      <w:r w:rsidRPr="00A36DB5">
        <w:rPr>
          <w:spacing w:val="1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i</w:t>
      </w:r>
    </w:p>
    <w:p w:rsidR="00357FE5" w:rsidRPr="00A36DB5" w:rsidRDefault="00D82146" w:rsidP="00A36DB5">
      <w:pPr>
        <w:spacing w:line="360" w:lineRule="auto"/>
        <w:ind w:left="3585" w:right="1701"/>
        <w:jc w:val="center"/>
        <w:rPr>
          <w:sz w:val="24"/>
          <w:szCs w:val="24"/>
        </w:rPr>
      </w:pPr>
      <w:r w:rsidRPr="00A36DB5">
        <w:rPr>
          <w:sz w:val="24"/>
          <w:szCs w:val="24"/>
        </w:rPr>
        <w:t>(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ko 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 xml:space="preserve">utro </w:t>
      </w:r>
      <w:r w:rsidRPr="00A36DB5">
        <w:rPr>
          <w:spacing w:val="1"/>
          <w:sz w:val="24"/>
          <w:szCs w:val="24"/>
        </w:rPr>
        <w:t>W</w:t>
      </w:r>
      <w:r w:rsidRPr="00A36DB5">
        <w:rPr>
          <w:sz w:val="24"/>
          <w:szCs w:val="24"/>
        </w:rPr>
        <w:t>id</w:t>
      </w:r>
      <w:r w:rsidRPr="00A36DB5">
        <w:rPr>
          <w:spacing w:val="3"/>
          <w:sz w:val="24"/>
          <w:szCs w:val="24"/>
        </w:rPr>
        <w:t>o</w:t>
      </w:r>
      <w:r w:rsidRPr="00A36DB5">
        <w:rPr>
          <w:spacing w:val="-7"/>
          <w:sz w:val="24"/>
          <w:szCs w:val="24"/>
        </w:rPr>
        <w:t>y</w:t>
      </w:r>
      <w:r w:rsidRPr="00A36DB5">
        <w:rPr>
          <w:sz w:val="24"/>
          <w:szCs w:val="24"/>
        </w:rPr>
        <w:t xml:space="preserve">oko, </w:t>
      </w:r>
      <w:r w:rsidRPr="00A36DB5">
        <w:rPr>
          <w:spacing w:val="2"/>
          <w:sz w:val="24"/>
          <w:szCs w:val="24"/>
        </w:rPr>
        <w:t>2</w:t>
      </w:r>
      <w:r w:rsidRPr="00A36DB5">
        <w:rPr>
          <w:sz w:val="24"/>
          <w:szCs w:val="24"/>
        </w:rPr>
        <w:t>009: 238)</w:t>
      </w:r>
    </w:p>
    <w:p w:rsidR="00357FE5" w:rsidRPr="00A36DB5" w:rsidRDefault="00357FE5" w:rsidP="00A36DB5">
      <w:pPr>
        <w:spacing w:before="18" w:line="360" w:lineRule="auto"/>
        <w:rPr>
          <w:sz w:val="24"/>
          <w:szCs w:val="24"/>
        </w:rPr>
      </w:pPr>
    </w:p>
    <w:tbl>
      <w:tblPr>
        <w:tblW w:w="0" w:type="auto"/>
        <w:tblInd w:w="1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9"/>
        <w:gridCol w:w="1274"/>
        <w:gridCol w:w="1561"/>
      </w:tblGrid>
      <w:tr w:rsidR="00357FE5" w:rsidRPr="00A36DB5">
        <w:trPr>
          <w:trHeight w:hRule="exact" w:val="55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1502" w:right="1507"/>
              <w:jc w:val="center"/>
              <w:rPr>
                <w:sz w:val="24"/>
                <w:szCs w:val="24"/>
              </w:rPr>
            </w:pPr>
            <w:r w:rsidRPr="00A36DB5">
              <w:rPr>
                <w:b/>
                <w:sz w:val="24"/>
                <w:szCs w:val="24"/>
              </w:rPr>
              <w:t>Ru</w:t>
            </w:r>
            <w:r w:rsidRPr="00A36DB5">
              <w:rPr>
                <w:b/>
                <w:spacing w:val="-3"/>
                <w:sz w:val="24"/>
                <w:szCs w:val="24"/>
              </w:rPr>
              <w:t>m</w:t>
            </w:r>
            <w:r w:rsidRPr="00A36DB5">
              <w:rPr>
                <w:b/>
                <w:spacing w:val="1"/>
                <w:sz w:val="24"/>
                <w:szCs w:val="24"/>
              </w:rPr>
              <w:t>u</w:t>
            </w:r>
            <w:r w:rsidRPr="00A36DB5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357FE5" w:rsidRPr="00A36DB5" w:rsidRDefault="00D82146" w:rsidP="00A36DB5">
            <w:pPr>
              <w:spacing w:line="360" w:lineRule="auto"/>
              <w:ind w:left="242" w:right="241"/>
              <w:jc w:val="center"/>
              <w:rPr>
                <w:sz w:val="24"/>
                <w:szCs w:val="24"/>
              </w:rPr>
            </w:pPr>
            <w:r w:rsidRPr="00A36DB5">
              <w:rPr>
                <w:b/>
                <w:sz w:val="24"/>
                <w:szCs w:val="24"/>
              </w:rPr>
              <w:t>R</w:t>
            </w:r>
            <w:r w:rsidRPr="00A36DB5">
              <w:rPr>
                <w:b/>
                <w:spacing w:val="-1"/>
                <w:sz w:val="24"/>
                <w:szCs w:val="24"/>
              </w:rPr>
              <w:t>er</w:t>
            </w:r>
            <w:r w:rsidRPr="00A36DB5">
              <w:rPr>
                <w:b/>
                <w:sz w:val="24"/>
                <w:szCs w:val="24"/>
              </w:rPr>
              <w:t>ata</w:t>
            </w:r>
          </w:p>
          <w:p w:rsidR="00357FE5" w:rsidRPr="00A36DB5" w:rsidRDefault="00D82146" w:rsidP="00A36DB5">
            <w:pPr>
              <w:spacing w:line="360" w:lineRule="auto"/>
              <w:ind w:left="347" w:right="345"/>
              <w:jc w:val="center"/>
              <w:rPr>
                <w:sz w:val="24"/>
                <w:szCs w:val="24"/>
              </w:rPr>
            </w:pPr>
            <w:r w:rsidRPr="00A36DB5">
              <w:rPr>
                <w:b/>
                <w:spacing w:val="1"/>
                <w:position w:val="-1"/>
                <w:sz w:val="24"/>
                <w:szCs w:val="24"/>
              </w:rPr>
              <w:t>Sk</w:t>
            </w:r>
            <w:r w:rsidRPr="00A36DB5">
              <w:rPr>
                <w:b/>
                <w:position w:val="-1"/>
                <w:sz w:val="24"/>
                <w:szCs w:val="24"/>
              </w:rPr>
              <w:t>or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357FE5" w:rsidRPr="00A36DB5" w:rsidRDefault="00357FE5" w:rsidP="00A36DB5">
            <w:pPr>
              <w:spacing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321"/>
              <w:rPr>
                <w:sz w:val="24"/>
                <w:szCs w:val="24"/>
              </w:rPr>
            </w:pPr>
            <w:r w:rsidRPr="00A36DB5">
              <w:rPr>
                <w:b/>
                <w:spacing w:val="-2"/>
                <w:sz w:val="24"/>
                <w:szCs w:val="24"/>
              </w:rPr>
              <w:t>K</w:t>
            </w:r>
            <w:r w:rsidRPr="00A36DB5">
              <w:rPr>
                <w:b/>
                <w:sz w:val="24"/>
                <w:szCs w:val="24"/>
              </w:rPr>
              <w:t>at</w:t>
            </w:r>
            <w:r w:rsidRPr="00A36DB5">
              <w:rPr>
                <w:b/>
                <w:spacing w:val="-2"/>
                <w:sz w:val="24"/>
                <w:szCs w:val="24"/>
              </w:rPr>
              <w:t>e</w:t>
            </w:r>
            <w:r w:rsidRPr="00A36DB5">
              <w:rPr>
                <w:b/>
                <w:sz w:val="24"/>
                <w:szCs w:val="24"/>
              </w:rPr>
              <w:t>g</w:t>
            </w:r>
            <w:r w:rsidRPr="00A36DB5">
              <w:rPr>
                <w:b/>
                <w:spacing w:val="2"/>
                <w:sz w:val="24"/>
                <w:szCs w:val="24"/>
              </w:rPr>
              <w:t>o</w:t>
            </w:r>
            <w:r w:rsidRPr="00A36DB5">
              <w:rPr>
                <w:b/>
                <w:spacing w:val="-1"/>
                <w:sz w:val="24"/>
                <w:szCs w:val="24"/>
              </w:rPr>
              <w:t>r</w:t>
            </w:r>
            <w:r w:rsidRPr="00A36DB5">
              <w:rPr>
                <w:b/>
                <w:sz w:val="24"/>
                <w:szCs w:val="24"/>
              </w:rPr>
              <w:t>i</w:t>
            </w:r>
          </w:p>
        </w:tc>
      </w:tr>
      <w:tr w:rsidR="00357FE5" w:rsidRPr="00A36DB5">
        <w:trPr>
          <w:trHeight w:hRule="exact" w:val="569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before="92" w:line="360" w:lineRule="auto"/>
              <w:ind w:left="986"/>
              <w:rPr>
                <w:rFonts w:eastAsia="Cambria Math"/>
                <w:sz w:val="24"/>
                <w:szCs w:val="24"/>
              </w:rPr>
            </w:pP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20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&gt;</w:t>
            </w:r>
            <w:r w:rsidRPr="00A36DB5">
              <w:rPr>
                <w:rFonts w:eastAsia="Cambria Math"/>
                <w:spacing w:val="15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pacing w:val="-107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-5"/>
                <w:position w:val="5"/>
                <w:sz w:val="24"/>
                <w:szCs w:val="24"/>
              </w:rPr>
              <w:t>̅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27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+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 xml:space="preserve"> 1,</w:t>
            </w:r>
            <w:r w:rsidRPr="00A36DB5">
              <w:rPr>
                <w:rFonts w:eastAsia="Cambria Math"/>
                <w:sz w:val="24"/>
                <w:szCs w:val="24"/>
              </w:rPr>
              <w:t>8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A36DB5">
              <w:rPr>
                <w:rFonts w:eastAsia="Cambria Math"/>
                <w:spacing w:val="7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𝑠</w:t>
            </w:r>
            <w:r w:rsidRPr="00A36DB5">
              <w:rPr>
                <w:rFonts w:ascii="Tahoma" w:eastAsia="Cambria Math" w:hAnsi="Tahoma" w:cs="Tahoma"/>
                <w:sz w:val="24"/>
                <w:szCs w:val="24"/>
              </w:rPr>
              <w:t>�</w:t>
            </w:r>
            <w:r w:rsidRPr="00A36DB5">
              <w:rPr>
                <w:rFonts w:ascii="Tahoma" w:eastAsia="Cambria Math" w:hAnsi="Tahoma" w:cs="Tahoma"/>
                <w:spacing w:val="-7"/>
                <w:sz w:val="24"/>
                <w:szCs w:val="24"/>
              </w:rPr>
              <w:t>�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before="5"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385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&gt;</w:t>
            </w:r>
            <w:r w:rsidRPr="00A36DB5">
              <w:rPr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4,2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150" w:right="154"/>
              <w:jc w:val="center"/>
              <w:rPr>
                <w:sz w:val="24"/>
                <w:szCs w:val="24"/>
              </w:rPr>
            </w:pPr>
            <w:r w:rsidRPr="00A36DB5">
              <w:rPr>
                <w:spacing w:val="1"/>
                <w:sz w:val="24"/>
                <w:szCs w:val="24"/>
              </w:rPr>
              <w:t>S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</w:t>
            </w:r>
            <w:r w:rsidRPr="00A36DB5">
              <w:rPr>
                <w:spacing w:val="3"/>
                <w:sz w:val="24"/>
                <w:szCs w:val="24"/>
              </w:rPr>
              <w:t xml:space="preserve"> </w:t>
            </w: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ik</w:t>
            </w:r>
          </w:p>
          <w:p w:rsidR="00357FE5" w:rsidRPr="00A36DB5" w:rsidRDefault="00D82146" w:rsidP="00A36DB5">
            <w:pPr>
              <w:spacing w:line="360" w:lineRule="auto"/>
              <w:ind w:left="509" w:right="512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(S</w:t>
            </w:r>
            <w:r w:rsidRPr="00A36DB5">
              <w:rPr>
                <w:spacing w:val="-1"/>
                <w:sz w:val="24"/>
                <w:szCs w:val="24"/>
              </w:rPr>
              <w:t>B</w:t>
            </w:r>
            <w:r w:rsidRPr="00A36DB5">
              <w:rPr>
                <w:sz w:val="24"/>
                <w:szCs w:val="24"/>
              </w:rPr>
              <w:t>)</w:t>
            </w:r>
          </w:p>
        </w:tc>
      </w:tr>
      <w:tr w:rsidR="00357FE5" w:rsidRPr="00A36DB5">
        <w:trPr>
          <w:trHeight w:hRule="exact" w:val="44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before="34" w:line="360" w:lineRule="auto"/>
              <w:ind w:left="181"/>
              <w:rPr>
                <w:rFonts w:eastAsia="Cambria Math"/>
                <w:sz w:val="24"/>
                <w:szCs w:val="24"/>
              </w:rPr>
            </w:pPr>
            <w:r w:rsidRPr="00A36DB5">
              <w:rPr>
                <w:rFonts w:ascii="Cambria Math" w:eastAsia="Cambria Math" w:hAnsi="Cambria Math" w:cs="Cambria Math"/>
                <w:spacing w:val="-140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16"/>
                <w:position w:val="6"/>
                <w:sz w:val="24"/>
                <w:szCs w:val="24"/>
              </w:rPr>
              <w:t>̅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19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+</w:t>
            </w:r>
            <w:r w:rsidRPr="00A36DB5">
              <w:rPr>
                <w:rFonts w:eastAsia="Cambria Math"/>
                <w:spacing w:val="-4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>0,</w:t>
            </w:r>
            <w:r w:rsidRPr="00A36DB5">
              <w:rPr>
                <w:rFonts w:eastAsia="Cambria Math"/>
                <w:sz w:val="24"/>
                <w:szCs w:val="24"/>
              </w:rPr>
              <w:t>6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A36DB5">
              <w:rPr>
                <w:rFonts w:eastAsia="Cambria Math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𝑠𝑏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33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&lt;</w:t>
            </w:r>
            <w:r w:rsidRPr="00A36DB5">
              <w:rPr>
                <w:rFonts w:eastAsia="Cambria Math"/>
                <w:spacing w:val="7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8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≤</w:t>
            </w:r>
            <w:r w:rsidRPr="00A36DB5">
              <w:rPr>
                <w:rFonts w:eastAsia="Cambria Math"/>
                <w:spacing w:val="7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pacing w:val="-140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16"/>
                <w:position w:val="6"/>
                <w:sz w:val="24"/>
                <w:szCs w:val="24"/>
              </w:rPr>
              <w:t>̅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19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+</w:t>
            </w:r>
            <w:r w:rsidRPr="00A36DB5">
              <w:rPr>
                <w:rFonts w:eastAsia="Cambria Math"/>
                <w:spacing w:val="-2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>1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>,</w:t>
            </w:r>
            <w:r w:rsidRPr="00A36DB5">
              <w:rPr>
                <w:rFonts w:eastAsia="Cambria Math"/>
                <w:sz w:val="24"/>
                <w:szCs w:val="24"/>
              </w:rPr>
              <w:t>8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A36DB5">
              <w:rPr>
                <w:rFonts w:eastAsia="Cambria Math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𝑠𝑏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before="73" w:line="360" w:lineRule="auto"/>
              <w:ind w:left="107"/>
              <w:rPr>
                <w:rFonts w:eastAsia="Cambria Math"/>
                <w:sz w:val="24"/>
                <w:szCs w:val="24"/>
              </w:rPr>
            </w:pPr>
            <w:r w:rsidRPr="00A36DB5">
              <w:rPr>
                <w:rFonts w:eastAsia="Cambria Math"/>
                <w:sz w:val="24"/>
                <w:szCs w:val="24"/>
              </w:rPr>
              <w:t xml:space="preserve">&gt; 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>3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>,</w:t>
            </w:r>
            <w:r w:rsidRPr="00A36DB5">
              <w:rPr>
                <w:rFonts w:eastAsia="Cambria Math"/>
                <w:sz w:val="24"/>
                <w:szCs w:val="24"/>
              </w:rPr>
              <w:t>4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 xml:space="preserve">- 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>4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>,</w:t>
            </w:r>
            <w:r w:rsidRPr="00A36DB5">
              <w:rPr>
                <w:rFonts w:eastAsia="Cambria Math"/>
                <w:sz w:val="24"/>
                <w:szCs w:val="24"/>
              </w:rPr>
              <w:t>2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before="67" w:line="360" w:lineRule="auto"/>
              <w:ind w:left="357"/>
              <w:rPr>
                <w:sz w:val="24"/>
                <w:szCs w:val="24"/>
              </w:rPr>
            </w:pP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 xml:space="preserve">ik </w:t>
            </w:r>
            <w:r w:rsidRPr="00A36DB5">
              <w:rPr>
                <w:spacing w:val="2"/>
                <w:sz w:val="24"/>
                <w:szCs w:val="24"/>
              </w:rPr>
              <w:t>(</w:t>
            </w: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z w:val="24"/>
                <w:szCs w:val="24"/>
              </w:rPr>
              <w:t>)</w:t>
            </w:r>
          </w:p>
        </w:tc>
      </w:tr>
      <w:tr w:rsidR="00357FE5" w:rsidRPr="00A36DB5">
        <w:trPr>
          <w:trHeight w:hRule="exact" w:val="423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before="25" w:line="360" w:lineRule="auto"/>
              <w:ind w:left="181"/>
              <w:rPr>
                <w:rFonts w:eastAsia="Cambria Math"/>
                <w:sz w:val="24"/>
                <w:szCs w:val="24"/>
              </w:rPr>
            </w:pPr>
            <w:r w:rsidRPr="00A36DB5">
              <w:rPr>
                <w:rFonts w:ascii="Cambria Math" w:eastAsia="Cambria Math" w:hAnsi="Cambria Math" w:cs="Cambria Math"/>
                <w:spacing w:val="-140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16"/>
                <w:position w:val="6"/>
                <w:sz w:val="24"/>
                <w:szCs w:val="24"/>
              </w:rPr>
              <w:t>̅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19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−</w:t>
            </w:r>
            <w:r w:rsidRPr="00A36DB5">
              <w:rPr>
                <w:rFonts w:eastAsia="Cambria Math"/>
                <w:spacing w:val="-4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>0,</w:t>
            </w:r>
            <w:r w:rsidRPr="00A36DB5">
              <w:rPr>
                <w:rFonts w:eastAsia="Cambria Math"/>
                <w:sz w:val="24"/>
                <w:szCs w:val="24"/>
              </w:rPr>
              <w:t>6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A36DB5">
              <w:rPr>
                <w:rFonts w:eastAsia="Cambria Math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𝑠𝑏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33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&lt;</w:t>
            </w:r>
            <w:r w:rsidRPr="00A36DB5">
              <w:rPr>
                <w:rFonts w:eastAsia="Cambria Math"/>
                <w:spacing w:val="7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8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≤</w:t>
            </w:r>
            <w:r w:rsidRPr="00A36DB5">
              <w:rPr>
                <w:rFonts w:eastAsia="Cambria Math"/>
                <w:spacing w:val="7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pacing w:val="-140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16"/>
                <w:position w:val="6"/>
                <w:sz w:val="24"/>
                <w:szCs w:val="24"/>
              </w:rPr>
              <w:t>̅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19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+</w:t>
            </w:r>
            <w:r w:rsidRPr="00A36DB5">
              <w:rPr>
                <w:rFonts w:eastAsia="Cambria Math"/>
                <w:spacing w:val="-2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>0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>,</w:t>
            </w:r>
            <w:r w:rsidRPr="00A36DB5">
              <w:rPr>
                <w:rFonts w:eastAsia="Cambria Math"/>
                <w:sz w:val="24"/>
                <w:szCs w:val="24"/>
              </w:rPr>
              <w:t>6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A36DB5">
              <w:rPr>
                <w:rFonts w:eastAsia="Cambria Math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𝑠𝑏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before="58" w:line="360" w:lineRule="auto"/>
              <w:ind w:left="133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&gt;</w:t>
            </w:r>
            <w:r w:rsidRPr="00A36DB5">
              <w:rPr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2,6 -</w:t>
            </w:r>
            <w:r w:rsidRPr="00A36DB5">
              <w:rPr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3,4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before="58" w:line="360" w:lineRule="auto"/>
              <w:ind w:left="263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 xml:space="preserve">Cukup </w:t>
            </w:r>
            <w:r w:rsidRPr="00A36DB5">
              <w:rPr>
                <w:spacing w:val="-1"/>
                <w:sz w:val="24"/>
                <w:szCs w:val="24"/>
              </w:rPr>
              <w:t>(</w:t>
            </w:r>
            <w:r w:rsidRPr="00A36DB5">
              <w:rPr>
                <w:sz w:val="24"/>
                <w:szCs w:val="24"/>
              </w:rPr>
              <w:t>C)</w:t>
            </w:r>
          </w:p>
        </w:tc>
      </w:tr>
      <w:tr w:rsidR="00357FE5" w:rsidRPr="00A36DB5">
        <w:trPr>
          <w:trHeight w:hRule="exact" w:val="427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before="27" w:line="360" w:lineRule="auto"/>
              <w:ind w:left="181"/>
              <w:rPr>
                <w:rFonts w:eastAsia="Cambria Math"/>
                <w:sz w:val="24"/>
                <w:szCs w:val="24"/>
              </w:rPr>
            </w:pPr>
            <w:r w:rsidRPr="00A36DB5">
              <w:rPr>
                <w:rFonts w:ascii="Cambria Math" w:eastAsia="Cambria Math" w:hAnsi="Cambria Math" w:cs="Cambria Math"/>
                <w:spacing w:val="-140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16"/>
                <w:position w:val="6"/>
                <w:sz w:val="24"/>
                <w:szCs w:val="24"/>
              </w:rPr>
              <w:t>̅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19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−</w:t>
            </w:r>
            <w:r w:rsidRPr="00A36DB5">
              <w:rPr>
                <w:rFonts w:eastAsia="Cambria Math"/>
                <w:spacing w:val="-4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>1,</w:t>
            </w:r>
            <w:r w:rsidRPr="00A36DB5">
              <w:rPr>
                <w:rFonts w:eastAsia="Cambria Math"/>
                <w:sz w:val="24"/>
                <w:szCs w:val="24"/>
              </w:rPr>
              <w:t>8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A36DB5">
              <w:rPr>
                <w:rFonts w:eastAsia="Cambria Math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𝑠𝑏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33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&lt;</w:t>
            </w:r>
            <w:r w:rsidRPr="00A36DB5">
              <w:rPr>
                <w:rFonts w:eastAsia="Cambria Math"/>
                <w:spacing w:val="7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8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≤</w:t>
            </w:r>
            <w:r w:rsidRPr="00A36DB5">
              <w:rPr>
                <w:rFonts w:eastAsia="Cambria Math"/>
                <w:spacing w:val="7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pacing w:val="-140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16"/>
                <w:position w:val="6"/>
                <w:sz w:val="24"/>
                <w:szCs w:val="24"/>
              </w:rPr>
              <w:t>̅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19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−</w:t>
            </w:r>
            <w:r w:rsidRPr="00A36DB5">
              <w:rPr>
                <w:rFonts w:eastAsia="Cambria Math"/>
                <w:spacing w:val="-2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>0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>,</w:t>
            </w:r>
            <w:r w:rsidRPr="00A36DB5">
              <w:rPr>
                <w:rFonts w:eastAsia="Cambria Math"/>
                <w:sz w:val="24"/>
                <w:szCs w:val="24"/>
              </w:rPr>
              <w:t>6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A36DB5">
              <w:rPr>
                <w:rFonts w:eastAsia="Cambria Math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𝑠𝑏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before="60" w:line="360" w:lineRule="auto"/>
              <w:ind w:left="114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&gt;</w:t>
            </w:r>
            <w:r w:rsidRPr="00A36DB5">
              <w:rPr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1,8 – 2,6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before="60" w:line="360" w:lineRule="auto"/>
              <w:ind w:left="217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ra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g</w:t>
            </w:r>
            <w:r w:rsidRPr="00A36DB5">
              <w:rPr>
                <w:spacing w:val="-2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(</w:t>
            </w:r>
            <w:r w:rsidRPr="00A36DB5">
              <w:rPr>
                <w:spacing w:val="1"/>
                <w:sz w:val="24"/>
                <w:szCs w:val="24"/>
              </w:rPr>
              <w:t>K</w:t>
            </w:r>
            <w:r w:rsidRPr="00A36DB5">
              <w:rPr>
                <w:sz w:val="24"/>
                <w:szCs w:val="24"/>
              </w:rPr>
              <w:t>)</w:t>
            </w:r>
          </w:p>
        </w:tc>
      </w:tr>
      <w:tr w:rsidR="00357FE5" w:rsidRPr="00A36DB5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before="64" w:line="360" w:lineRule="auto"/>
              <w:ind w:left="950"/>
              <w:rPr>
                <w:rFonts w:eastAsia="Cambria Math"/>
                <w:sz w:val="24"/>
                <w:szCs w:val="24"/>
              </w:rPr>
            </w:pP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18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&gt;</w:t>
            </w:r>
            <w:r w:rsidRPr="00A36DB5">
              <w:rPr>
                <w:rFonts w:eastAsia="Cambria Math"/>
                <w:spacing w:val="15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pacing w:val="-107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-5"/>
                <w:position w:val="5"/>
                <w:sz w:val="24"/>
                <w:szCs w:val="24"/>
              </w:rPr>
              <w:t>̅</w:t>
            </w:r>
            <w:r w:rsidRPr="00A36DB5">
              <w:rPr>
                <w:rFonts w:ascii="Tahoma" w:eastAsia="Cambria Math" w:hAnsi="Tahoma" w:cs="Tahoma"/>
                <w:position w:val="-5"/>
                <w:sz w:val="24"/>
                <w:szCs w:val="24"/>
              </w:rPr>
              <w:t>�</w:t>
            </w:r>
            <w:r w:rsidRPr="00A36DB5">
              <w:rPr>
                <w:rFonts w:ascii="Tahoma" w:eastAsia="Cambria Math" w:hAnsi="Tahoma" w:cs="Tahoma"/>
                <w:spacing w:val="15"/>
                <w:position w:val="-5"/>
                <w:sz w:val="24"/>
                <w:szCs w:val="24"/>
              </w:rPr>
              <w:t>�</w:t>
            </w:r>
            <w:r w:rsidRPr="00A36DB5">
              <w:rPr>
                <w:rFonts w:ascii="Cambria Math" w:eastAsia="Cambria Math" w:hAnsi="Cambria Math" w:cs="Cambria Math"/>
                <w:position w:val="-9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30"/>
                <w:position w:val="-9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z w:val="24"/>
                <w:szCs w:val="24"/>
              </w:rPr>
              <w:t>−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>1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>,</w:t>
            </w:r>
            <w:r w:rsidRPr="00A36DB5">
              <w:rPr>
                <w:rFonts w:eastAsia="Cambria Math"/>
                <w:sz w:val="24"/>
                <w:szCs w:val="24"/>
              </w:rPr>
              <w:t>8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A36DB5">
              <w:rPr>
                <w:rFonts w:eastAsia="Cambria Math"/>
                <w:spacing w:val="9"/>
                <w:sz w:val="24"/>
                <w:szCs w:val="24"/>
              </w:rPr>
              <w:t xml:space="preserve"> </w:t>
            </w: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𝑠</w:t>
            </w:r>
            <w:r w:rsidRPr="00A36DB5">
              <w:rPr>
                <w:rFonts w:ascii="Tahoma" w:eastAsia="Cambria Math" w:hAnsi="Tahoma" w:cs="Tahoma"/>
                <w:sz w:val="24"/>
                <w:szCs w:val="24"/>
              </w:rPr>
              <w:t>�</w:t>
            </w:r>
            <w:r w:rsidRPr="00A36DB5">
              <w:rPr>
                <w:rFonts w:ascii="Tahoma" w:eastAsia="Cambria Math" w:hAnsi="Tahoma" w:cs="Tahoma"/>
                <w:spacing w:val="-7"/>
                <w:sz w:val="24"/>
                <w:szCs w:val="24"/>
              </w:rPr>
              <w:t>�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357FE5" w:rsidP="00A36DB5">
            <w:pPr>
              <w:spacing w:before="3"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352"/>
              <w:rPr>
                <w:rFonts w:eastAsia="Cambria Math"/>
                <w:sz w:val="24"/>
                <w:szCs w:val="24"/>
              </w:rPr>
            </w:pPr>
            <w:r w:rsidRPr="00A36DB5">
              <w:rPr>
                <w:rFonts w:eastAsia="Cambria Math"/>
                <w:sz w:val="24"/>
                <w:szCs w:val="24"/>
              </w:rPr>
              <w:t>≤</w:t>
            </w:r>
            <w:r w:rsidRPr="00A36DB5">
              <w:rPr>
                <w:rFonts w:eastAsia="Cambria Math"/>
                <w:spacing w:val="15"/>
                <w:sz w:val="24"/>
                <w:szCs w:val="24"/>
              </w:rPr>
              <w:t xml:space="preserve"> </w:t>
            </w:r>
            <w:r w:rsidRPr="00A36DB5">
              <w:rPr>
                <w:rFonts w:eastAsia="Cambria Math"/>
                <w:spacing w:val="-1"/>
                <w:sz w:val="24"/>
                <w:szCs w:val="24"/>
              </w:rPr>
              <w:t>1</w:t>
            </w:r>
            <w:r w:rsidRPr="00A36DB5">
              <w:rPr>
                <w:rFonts w:eastAsia="Cambria Math"/>
                <w:spacing w:val="1"/>
                <w:sz w:val="24"/>
                <w:szCs w:val="24"/>
              </w:rPr>
              <w:t>,</w:t>
            </w:r>
            <w:r w:rsidRPr="00A36DB5">
              <w:rPr>
                <w:rFonts w:eastAsia="Cambria Math"/>
                <w:sz w:val="24"/>
                <w:szCs w:val="24"/>
              </w:rPr>
              <w:t>8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FE5" w:rsidRPr="00A36DB5" w:rsidRDefault="00D82146" w:rsidP="00A36DB5">
            <w:pPr>
              <w:spacing w:line="360" w:lineRule="auto"/>
              <w:ind w:left="410" w:right="414"/>
              <w:jc w:val="center"/>
              <w:rPr>
                <w:sz w:val="24"/>
                <w:szCs w:val="24"/>
              </w:rPr>
            </w:pPr>
            <w:r w:rsidRPr="00A36DB5">
              <w:rPr>
                <w:spacing w:val="1"/>
                <w:sz w:val="24"/>
                <w:szCs w:val="24"/>
              </w:rPr>
              <w:t>S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t</w:t>
            </w:r>
          </w:p>
          <w:p w:rsidR="00357FE5" w:rsidRPr="00A36DB5" w:rsidRDefault="00D82146" w:rsidP="00A36DB5">
            <w:pPr>
              <w:spacing w:line="360" w:lineRule="auto"/>
              <w:ind w:left="83" w:right="86"/>
              <w:jc w:val="center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-1"/>
                <w:sz w:val="24"/>
                <w:szCs w:val="24"/>
              </w:rPr>
              <w:t>ra</w:t>
            </w:r>
            <w:r w:rsidRPr="00A36DB5">
              <w:rPr>
                <w:spacing w:val="2"/>
                <w:sz w:val="24"/>
                <w:szCs w:val="24"/>
              </w:rPr>
              <w:t>n</w:t>
            </w:r>
            <w:r w:rsidRPr="00A36DB5">
              <w:rPr>
                <w:sz w:val="24"/>
                <w:szCs w:val="24"/>
              </w:rPr>
              <w:t>g</w:t>
            </w:r>
            <w:r w:rsidRPr="00A36DB5">
              <w:rPr>
                <w:spacing w:val="58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(SK)</w:t>
            </w:r>
          </w:p>
        </w:tc>
      </w:tr>
    </w:tbl>
    <w:p w:rsidR="00357FE5" w:rsidRPr="00A36DB5" w:rsidRDefault="00357FE5" w:rsidP="00A36DB5">
      <w:pPr>
        <w:spacing w:line="360" w:lineRule="auto"/>
        <w:rPr>
          <w:sz w:val="24"/>
          <w:szCs w:val="24"/>
        </w:rPr>
        <w:sectPr w:rsidR="00357FE5" w:rsidRPr="00A36DB5">
          <w:type w:val="continuous"/>
          <w:pgSz w:w="11920" w:h="16840"/>
          <w:pgMar w:top="1560" w:right="1580" w:bottom="280" w:left="1680" w:header="720" w:footer="720" w:gutter="0"/>
          <w:cols w:space="720"/>
        </w:sect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1721"/>
        <w:rPr>
          <w:sz w:val="24"/>
          <w:szCs w:val="24"/>
        </w:rPr>
      </w:pPr>
      <w:proofErr w:type="gramStart"/>
      <w:r w:rsidRPr="00A36DB5">
        <w:rPr>
          <w:position w:val="-1"/>
          <w:sz w:val="24"/>
          <w:szCs w:val="24"/>
        </w:rPr>
        <w:t>K</w:t>
      </w:r>
      <w:r w:rsidRPr="00A36DB5">
        <w:rPr>
          <w:spacing w:val="-1"/>
          <w:position w:val="-1"/>
          <w:sz w:val="24"/>
          <w:szCs w:val="24"/>
        </w:rPr>
        <w:t>e</w:t>
      </w:r>
      <w:r w:rsidRPr="00A36DB5">
        <w:rPr>
          <w:position w:val="-1"/>
          <w:sz w:val="24"/>
          <w:szCs w:val="24"/>
        </w:rPr>
        <w:t>te</w:t>
      </w:r>
      <w:r w:rsidRPr="00A36DB5">
        <w:rPr>
          <w:spacing w:val="-1"/>
          <w:position w:val="-1"/>
          <w:sz w:val="24"/>
          <w:szCs w:val="24"/>
        </w:rPr>
        <w:t>ra</w:t>
      </w:r>
      <w:r w:rsidRPr="00A36DB5">
        <w:rPr>
          <w:spacing w:val="2"/>
          <w:position w:val="-1"/>
          <w:sz w:val="24"/>
          <w:szCs w:val="24"/>
        </w:rPr>
        <w:t>n</w:t>
      </w:r>
      <w:r w:rsidRPr="00A36DB5">
        <w:rPr>
          <w:position w:val="-1"/>
          <w:sz w:val="24"/>
          <w:szCs w:val="24"/>
        </w:rPr>
        <w:t>g</w:t>
      </w:r>
      <w:r w:rsidRPr="00A36DB5">
        <w:rPr>
          <w:spacing w:val="-1"/>
          <w:position w:val="-1"/>
          <w:sz w:val="24"/>
          <w:szCs w:val="24"/>
        </w:rPr>
        <w:t>a</w:t>
      </w:r>
      <w:r w:rsidRPr="00A36DB5">
        <w:rPr>
          <w:position w:val="-1"/>
          <w:sz w:val="24"/>
          <w:szCs w:val="24"/>
        </w:rPr>
        <w:t>n :</w:t>
      </w:r>
      <w:proofErr w:type="gramEnd"/>
    </w:p>
    <w:p w:rsidR="00357FE5" w:rsidRPr="00A36DB5" w:rsidRDefault="00357FE5" w:rsidP="00A36DB5">
      <w:pPr>
        <w:spacing w:before="8"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tbl>
      <w:tblPr>
        <w:tblW w:w="0" w:type="auto"/>
        <w:tblInd w:w="1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6"/>
        <w:gridCol w:w="400"/>
        <w:gridCol w:w="3591"/>
      </w:tblGrid>
      <w:tr w:rsidR="00357FE5" w:rsidRPr="00A36DB5">
        <w:trPr>
          <w:trHeight w:hRule="exact" w:val="1067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20"/>
              <w:rPr>
                <w:sz w:val="24"/>
                <w:szCs w:val="24"/>
              </w:rPr>
            </w:pPr>
            <w:r w:rsidRPr="00A36DB5">
              <w:rPr>
                <w:rFonts w:ascii="Cambria Math" w:eastAsia="Cambria Math" w:hAnsi="Cambria Math" w:cs="Cambria Math"/>
                <w:spacing w:val="-140"/>
                <w:position w:val="3"/>
                <w:sz w:val="24"/>
                <w:szCs w:val="24"/>
              </w:rPr>
              <w:t>𝑋</w:t>
            </w:r>
            <w:r w:rsidRPr="00A36DB5">
              <w:rPr>
                <w:rFonts w:eastAsia="Cambria Math"/>
                <w:spacing w:val="16"/>
                <w:position w:val="8"/>
                <w:sz w:val="24"/>
                <w:szCs w:val="24"/>
              </w:rPr>
              <w:t>̅</w:t>
            </w:r>
            <w:r w:rsidRPr="00A36DB5">
              <w:rPr>
                <w:rFonts w:ascii="Cambria Math" w:eastAsia="Cambria Math" w:hAnsi="Cambria Math" w:cs="Cambria Math"/>
                <w:position w:val="-2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31"/>
                <w:position w:val="-2"/>
                <w:sz w:val="24"/>
                <w:szCs w:val="24"/>
              </w:rPr>
              <w:t xml:space="preserve"> </w:t>
            </w:r>
            <w:r w:rsidRPr="00A36DB5">
              <w:rPr>
                <w:position w:val="3"/>
                <w:sz w:val="24"/>
                <w:szCs w:val="24"/>
              </w:rPr>
              <w:t>(R</w:t>
            </w:r>
            <w:r w:rsidRPr="00A36DB5">
              <w:rPr>
                <w:spacing w:val="-1"/>
                <w:position w:val="3"/>
                <w:sz w:val="24"/>
                <w:szCs w:val="24"/>
              </w:rPr>
              <w:t>e</w:t>
            </w:r>
            <w:r w:rsidRPr="00A36DB5">
              <w:rPr>
                <w:position w:val="3"/>
                <w:sz w:val="24"/>
                <w:szCs w:val="24"/>
              </w:rPr>
              <w:t>r</w:t>
            </w:r>
            <w:r w:rsidRPr="00A36DB5">
              <w:rPr>
                <w:spacing w:val="-2"/>
                <w:position w:val="3"/>
                <w:sz w:val="24"/>
                <w:szCs w:val="24"/>
              </w:rPr>
              <w:t>a</w:t>
            </w:r>
            <w:r w:rsidRPr="00A36DB5">
              <w:rPr>
                <w:position w:val="3"/>
                <w:sz w:val="24"/>
                <w:szCs w:val="24"/>
              </w:rPr>
              <w:t>ta</w:t>
            </w:r>
            <w:r w:rsidRPr="00A36DB5">
              <w:rPr>
                <w:spacing w:val="4"/>
                <w:position w:val="3"/>
                <w:sz w:val="24"/>
                <w:szCs w:val="24"/>
              </w:rPr>
              <w:t xml:space="preserve"> </w:t>
            </w:r>
            <w:r w:rsidRPr="00A36DB5">
              <w:rPr>
                <w:spacing w:val="-3"/>
                <w:position w:val="3"/>
                <w:sz w:val="24"/>
                <w:szCs w:val="24"/>
              </w:rPr>
              <w:t>I</w:t>
            </w:r>
            <w:r w:rsidRPr="00A36DB5">
              <w:rPr>
                <w:position w:val="3"/>
                <w:sz w:val="24"/>
                <w:szCs w:val="24"/>
              </w:rPr>
              <w:t>d</w:t>
            </w:r>
            <w:r w:rsidRPr="00A36DB5">
              <w:rPr>
                <w:spacing w:val="-1"/>
                <w:position w:val="3"/>
                <w:sz w:val="24"/>
                <w:szCs w:val="24"/>
              </w:rPr>
              <w:t>ea</w:t>
            </w:r>
            <w:r w:rsidRPr="00A36DB5">
              <w:rPr>
                <w:position w:val="3"/>
                <w:sz w:val="24"/>
                <w:szCs w:val="24"/>
              </w:rPr>
              <w:t>l)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19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=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</w:tcPr>
          <w:p w:rsidR="00357FE5" w:rsidRPr="00A36DB5" w:rsidRDefault="00D82146" w:rsidP="00A36DB5">
            <w:pPr>
              <w:spacing w:line="360" w:lineRule="auto"/>
              <w:ind w:left="145"/>
              <w:rPr>
                <w:sz w:val="24"/>
                <w:szCs w:val="24"/>
              </w:rPr>
            </w:pPr>
            <w:r w:rsidRPr="00A36DB5">
              <w:rPr>
                <w:rFonts w:eastAsia="Cambria Math"/>
                <w:position w:val="9"/>
                <w:sz w:val="24"/>
                <w:szCs w:val="24"/>
                <w:u w:val="single" w:color="000000"/>
              </w:rPr>
              <w:t xml:space="preserve"> </w:t>
            </w:r>
            <w:r w:rsidRPr="00A36DB5">
              <w:rPr>
                <w:rFonts w:eastAsia="Cambria Math"/>
                <w:position w:val="9"/>
                <w:sz w:val="24"/>
                <w:szCs w:val="24"/>
                <w:u w:val="single" w:color="000000"/>
              </w:rPr>
              <w:t xml:space="preserve">1 </w:t>
            </w:r>
            <w:r w:rsidRPr="00A36DB5">
              <w:rPr>
                <w:rFonts w:eastAsia="Cambria Math"/>
                <w:position w:val="9"/>
                <w:sz w:val="24"/>
                <w:szCs w:val="24"/>
              </w:rPr>
              <w:t xml:space="preserve">  </w:t>
            </w:r>
            <w:r w:rsidRPr="00A36DB5">
              <w:rPr>
                <w:rFonts w:eastAsia="Cambria Math"/>
                <w:spacing w:val="19"/>
                <w:position w:val="9"/>
                <w:sz w:val="24"/>
                <w:szCs w:val="24"/>
              </w:rPr>
              <w:t xml:space="preserve"> </w:t>
            </w:r>
            <w:r w:rsidRPr="00A36DB5">
              <w:rPr>
                <w:position w:val="-4"/>
                <w:sz w:val="24"/>
                <w:szCs w:val="24"/>
              </w:rPr>
              <w:t xml:space="preserve">(skor </w:t>
            </w:r>
            <w:r w:rsidRPr="00A36DB5">
              <w:rPr>
                <w:spacing w:val="11"/>
                <w:position w:val="-4"/>
                <w:sz w:val="24"/>
                <w:szCs w:val="24"/>
              </w:rPr>
              <w:t xml:space="preserve"> </w:t>
            </w:r>
            <w:r w:rsidRPr="00A36DB5">
              <w:rPr>
                <w:position w:val="-4"/>
                <w:sz w:val="24"/>
                <w:szCs w:val="24"/>
              </w:rPr>
              <w:t xml:space="preserve">maksimum </w:t>
            </w:r>
            <w:r w:rsidRPr="00A36DB5">
              <w:rPr>
                <w:spacing w:val="12"/>
                <w:position w:val="-4"/>
                <w:sz w:val="24"/>
                <w:szCs w:val="24"/>
              </w:rPr>
              <w:t xml:space="preserve"> </w:t>
            </w:r>
            <w:r w:rsidRPr="00A36DB5">
              <w:rPr>
                <w:position w:val="-4"/>
                <w:sz w:val="24"/>
                <w:szCs w:val="24"/>
              </w:rPr>
              <w:t>ide</w:t>
            </w:r>
            <w:r w:rsidRPr="00A36DB5">
              <w:rPr>
                <w:spacing w:val="-1"/>
                <w:position w:val="-4"/>
                <w:sz w:val="24"/>
                <w:szCs w:val="24"/>
              </w:rPr>
              <w:t>a</w:t>
            </w:r>
            <w:r w:rsidRPr="00A36DB5">
              <w:rPr>
                <w:position w:val="-4"/>
                <w:sz w:val="24"/>
                <w:szCs w:val="24"/>
              </w:rPr>
              <w:t xml:space="preserve">l </w:t>
            </w:r>
            <w:r w:rsidRPr="00A36DB5">
              <w:rPr>
                <w:spacing w:val="12"/>
                <w:position w:val="-4"/>
                <w:sz w:val="24"/>
                <w:szCs w:val="24"/>
              </w:rPr>
              <w:t xml:space="preserve"> </w:t>
            </w:r>
            <w:r w:rsidRPr="00A36DB5">
              <w:rPr>
                <w:position w:val="-4"/>
                <w:sz w:val="24"/>
                <w:szCs w:val="24"/>
              </w:rPr>
              <w:t xml:space="preserve">+ </w:t>
            </w:r>
            <w:r w:rsidRPr="00A36DB5">
              <w:rPr>
                <w:spacing w:val="11"/>
                <w:position w:val="-4"/>
                <w:sz w:val="24"/>
                <w:szCs w:val="24"/>
              </w:rPr>
              <w:t xml:space="preserve"> </w:t>
            </w:r>
            <w:r w:rsidRPr="00A36DB5">
              <w:rPr>
                <w:position w:val="-4"/>
                <w:sz w:val="24"/>
                <w:szCs w:val="24"/>
              </w:rPr>
              <w:t>skor</w:t>
            </w:r>
          </w:p>
          <w:p w:rsidR="00357FE5" w:rsidRPr="00A36DB5" w:rsidRDefault="00D82146" w:rsidP="00A36DB5">
            <w:pPr>
              <w:spacing w:line="360" w:lineRule="auto"/>
              <w:ind w:left="145"/>
              <w:rPr>
                <w:rFonts w:eastAsia="Cambria Math"/>
                <w:sz w:val="24"/>
                <w:szCs w:val="24"/>
              </w:rPr>
            </w:pPr>
            <w:r w:rsidRPr="00A36DB5">
              <w:rPr>
                <w:rFonts w:eastAsia="Cambria Math"/>
                <w:position w:val="1"/>
                <w:sz w:val="24"/>
                <w:szCs w:val="24"/>
              </w:rPr>
              <w:t>2</w:t>
            </w:r>
          </w:p>
          <w:p w:rsidR="00357FE5" w:rsidRPr="00A36DB5" w:rsidRDefault="00357FE5" w:rsidP="00A36DB5">
            <w:pPr>
              <w:spacing w:before="15"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145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m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ni</w:t>
            </w:r>
            <w:r w:rsidRPr="00A36DB5">
              <w:rPr>
                <w:spacing w:val="1"/>
                <w:sz w:val="24"/>
                <w:szCs w:val="24"/>
              </w:rPr>
              <w:t>m</w:t>
            </w:r>
            <w:r w:rsidRPr="00A36DB5">
              <w:rPr>
                <w:sz w:val="24"/>
                <w:szCs w:val="24"/>
              </w:rPr>
              <w:t xml:space="preserve">um 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ea</w:t>
            </w:r>
            <w:r w:rsidRPr="00A36DB5">
              <w:rPr>
                <w:sz w:val="24"/>
                <w:szCs w:val="24"/>
              </w:rPr>
              <w:t>l)</w:t>
            </w:r>
          </w:p>
        </w:tc>
      </w:tr>
      <w:tr w:rsidR="00357FE5" w:rsidRPr="00A36DB5">
        <w:trPr>
          <w:trHeight w:hRule="exact" w:val="1222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:rsidR="00357FE5" w:rsidRPr="00A36DB5" w:rsidRDefault="00357FE5" w:rsidP="00A36DB5">
            <w:pPr>
              <w:spacing w:before="7"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120"/>
              <w:rPr>
                <w:sz w:val="24"/>
                <w:szCs w:val="24"/>
              </w:rPr>
            </w:pPr>
            <w:r w:rsidRPr="00A36DB5">
              <w:rPr>
                <w:rFonts w:ascii="Cambria Math" w:eastAsia="Cambria Math" w:hAnsi="Cambria Math" w:cs="Cambria Math"/>
                <w:sz w:val="24"/>
                <w:szCs w:val="24"/>
              </w:rPr>
              <w:t>𝑠𝑏</w:t>
            </w:r>
            <w:r w:rsidRPr="00A36DB5">
              <w:rPr>
                <w:rFonts w:ascii="Cambria Math" w:eastAsia="Cambria Math" w:hAnsi="Cambria Math" w:cs="Cambria Math"/>
                <w:position w:val="-5"/>
                <w:sz w:val="24"/>
                <w:szCs w:val="24"/>
              </w:rPr>
              <w:t>𝑖</w:t>
            </w:r>
            <w:r w:rsidRPr="00A36DB5">
              <w:rPr>
                <w:rFonts w:eastAsia="Cambria Math"/>
                <w:spacing w:val="31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sz w:val="24"/>
                <w:szCs w:val="24"/>
              </w:rPr>
              <w:t>(Si</w:t>
            </w:r>
            <w:r w:rsidRPr="00A36DB5">
              <w:rPr>
                <w:spacing w:val="1"/>
                <w:sz w:val="24"/>
                <w:szCs w:val="24"/>
              </w:rPr>
              <w:t>m</w:t>
            </w:r>
            <w:r w:rsidRPr="00A36DB5">
              <w:rPr>
                <w:sz w:val="24"/>
                <w:szCs w:val="24"/>
              </w:rPr>
              <w:t>p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-2"/>
                <w:sz w:val="24"/>
                <w:szCs w:val="24"/>
              </w:rPr>
              <w:t>g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n</w:t>
            </w:r>
            <w:r w:rsidRPr="00A36DB5">
              <w:rPr>
                <w:spacing w:val="2"/>
                <w:sz w:val="24"/>
                <w:szCs w:val="24"/>
              </w:rPr>
              <w:t xml:space="preserve"> </w:t>
            </w:r>
            <w:r w:rsidRPr="00A36DB5">
              <w:rPr>
                <w:spacing w:val="-2"/>
                <w:sz w:val="24"/>
                <w:szCs w:val="24"/>
              </w:rPr>
              <w:t>B</w:t>
            </w:r>
            <w:r w:rsidRPr="00A36DB5">
              <w:rPr>
                <w:spacing w:val="-1"/>
                <w:sz w:val="24"/>
                <w:szCs w:val="24"/>
              </w:rPr>
              <w:t>a</w:t>
            </w:r>
            <w:r w:rsidRPr="00A36DB5">
              <w:rPr>
                <w:sz w:val="24"/>
                <w:szCs w:val="24"/>
              </w:rPr>
              <w:t>ku</w:t>
            </w:r>
            <w:r w:rsidRPr="00A36DB5">
              <w:rPr>
                <w:spacing w:val="5"/>
                <w:sz w:val="24"/>
                <w:szCs w:val="24"/>
              </w:rPr>
              <w:t xml:space="preserve"> </w:t>
            </w:r>
            <w:r w:rsidRPr="00A36DB5">
              <w:rPr>
                <w:spacing w:val="-3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ea</w:t>
            </w:r>
            <w:r w:rsidRPr="00A36DB5">
              <w:rPr>
                <w:spacing w:val="3"/>
                <w:sz w:val="24"/>
                <w:szCs w:val="24"/>
              </w:rPr>
              <w:t>l</w:t>
            </w:r>
            <w:r w:rsidRPr="00A36DB5">
              <w:rPr>
                <w:sz w:val="24"/>
                <w:szCs w:val="24"/>
              </w:rPr>
              <w:t>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57FE5" w:rsidRPr="00A36DB5" w:rsidRDefault="00357FE5" w:rsidP="00A36DB5">
            <w:pPr>
              <w:spacing w:before="1"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119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=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</w:tcPr>
          <w:p w:rsidR="00357FE5" w:rsidRPr="00A36DB5" w:rsidRDefault="00357FE5" w:rsidP="00A36DB5">
            <w:pPr>
              <w:spacing w:before="1"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145"/>
              <w:rPr>
                <w:sz w:val="24"/>
                <w:szCs w:val="24"/>
              </w:rPr>
            </w:pPr>
            <w:r w:rsidRPr="00A36DB5">
              <w:rPr>
                <w:rFonts w:eastAsia="Cambria Math"/>
                <w:position w:val="8"/>
                <w:sz w:val="24"/>
                <w:szCs w:val="24"/>
                <w:u w:val="single" w:color="000000"/>
              </w:rPr>
              <w:t xml:space="preserve"> </w:t>
            </w:r>
            <w:r w:rsidRPr="00A36DB5">
              <w:rPr>
                <w:rFonts w:eastAsia="Cambria Math"/>
                <w:position w:val="8"/>
                <w:sz w:val="24"/>
                <w:szCs w:val="24"/>
                <w:u w:val="single" w:color="000000"/>
              </w:rPr>
              <w:t xml:space="preserve">1 </w:t>
            </w:r>
            <w:r w:rsidRPr="00A36DB5">
              <w:rPr>
                <w:rFonts w:eastAsia="Cambria Math"/>
                <w:position w:val="8"/>
                <w:sz w:val="24"/>
                <w:szCs w:val="24"/>
              </w:rPr>
              <w:t xml:space="preserve">  </w:t>
            </w:r>
            <w:r w:rsidRPr="00A36DB5">
              <w:rPr>
                <w:rFonts w:eastAsia="Cambria Math"/>
                <w:spacing w:val="29"/>
                <w:position w:val="8"/>
                <w:sz w:val="24"/>
                <w:szCs w:val="24"/>
              </w:rPr>
              <w:t xml:space="preserve"> </w:t>
            </w:r>
            <w:r w:rsidRPr="00A36DB5">
              <w:rPr>
                <w:position w:val="-5"/>
                <w:sz w:val="24"/>
                <w:szCs w:val="24"/>
              </w:rPr>
              <w:t xml:space="preserve">(skor </w:t>
            </w:r>
            <w:r w:rsidRPr="00A36DB5">
              <w:rPr>
                <w:spacing w:val="20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spacing w:val="3"/>
                <w:position w:val="-5"/>
                <w:sz w:val="24"/>
                <w:szCs w:val="24"/>
              </w:rPr>
              <w:t>m</w:t>
            </w:r>
            <w:r w:rsidRPr="00A36DB5">
              <w:rPr>
                <w:spacing w:val="-1"/>
                <w:position w:val="-5"/>
                <w:sz w:val="24"/>
                <w:szCs w:val="24"/>
              </w:rPr>
              <w:t>a</w:t>
            </w:r>
            <w:r w:rsidRPr="00A36DB5">
              <w:rPr>
                <w:position w:val="-5"/>
                <w:sz w:val="24"/>
                <w:szCs w:val="24"/>
              </w:rPr>
              <w:t>ksi</w:t>
            </w:r>
            <w:r w:rsidRPr="00A36DB5">
              <w:rPr>
                <w:spacing w:val="1"/>
                <w:position w:val="-5"/>
                <w:sz w:val="24"/>
                <w:szCs w:val="24"/>
              </w:rPr>
              <w:t>m</w:t>
            </w:r>
            <w:r w:rsidRPr="00A36DB5">
              <w:rPr>
                <w:position w:val="-5"/>
                <w:sz w:val="24"/>
                <w:szCs w:val="24"/>
              </w:rPr>
              <w:t xml:space="preserve">um </w:t>
            </w:r>
            <w:r w:rsidRPr="00A36DB5">
              <w:rPr>
                <w:spacing w:val="22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position w:val="-5"/>
                <w:sz w:val="24"/>
                <w:szCs w:val="24"/>
              </w:rPr>
              <w:t>ide</w:t>
            </w:r>
            <w:r w:rsidRPr="00A36DB5">
              <w:rPr>
                <w:spacing w:val="-1"/>
                <w:position w:val="-5"/>
                <w:sz w:val="24"/>
                <w:szCs w:val="24"/>
              </w:rPr>
              <w:t>a</w:t>
            </w:r>
            <w:r w:rsidRPr="00A36DB5">
              <w:rPr>
                <w:position w:val="-5"/>
                <w:sz w:val="24"/>
                <w:szCs w:val="24"/>
              </w:rPr>
              <w:t xml:space="preserve">l </w:t>
            </w:r>
            <w:r w:rsidRPr="00A36DB5">
              <w:rPr>
                <w:spacing w:val="26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position w:val="-5"/>
                <w:sz w:val="24"/>
                <w:szCs w:val="24"/>
              </w:rPr>
              <w:t xml:space="preserve">- </w:t>
            </w:r>
            <w:r w:rsidRPr="00A36DB5">
              <w:rPr>
                <w:spacing w:val="21"/>
                <w:position w:val="-5"/>
                <w:sz w:val="24"/>
                <w:szCs w:val="24"/>
              </w:rPr>
              <w:t xml:space="preserve"> </w:t>
            </w:r>
            <w:r w:rsidRPr="00A36DB5">
              <w:rPr>
                <w:position w:val="-5"/>
                <w:sz w:val="24"/>
                <w:szCs w:val="24"/>
              </w:rPr>
              <w:t>skor</w:t>
            </w:r>
          </w:p>
          <w:p w:rsidR="00357FE5" w:rsidRPr="00A36DB5" w:rsidRDefault="00D82146" w:rsidP="00A36DB5">
            <w:pPr>
              <w:spacing w:line="360" w:lineRule="auto"/>
              <w:ind w:left="145"/>
              <w:rPr>
                <w:rFonts w:eastAsia="Cambria Math"/>
                <w:sz w:val="24"/>
                <w:szCs w:val="24"/>
              </w:rPr>
            </w:pPr>
            <w:r w:rsidRPr="00A36DB5">
              <w:rPr>
                <w:rFonts w:eastAsia="Cambria Math"/>
                <w:position w:val="1"/>
                <w:sz w:val="24"/>
                <w:szCs w:val="24"/>
              </w:rPr>
              <w:t>6</w:t>
            </w:r>
          </w:p>
          <w:p w:rsidR="00357FE5" w:rsidRPr="00A36DB5" w:rsidRDefault="00357FE5" w:rsidP="00A36DB5">
            <w:pPr>
              <w:spacing w:before="16"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145"/>
              <w:rPr>
                <w:sz w:val="24"/>
                <w:szCs w:val="24"/>
              </w:rPr>
            </w:pPr>
            <w:r w:rsidRPr="00A36DB5">
              <w:rPr>
                <w:sz w:val="24"/>
                <w:szCs w:val="24"/>
              </w:rPr>
              <w:t>m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ni</w:t>
            </w:r>
            <w:r w:rsidRPr="00A36DB5">
              <w:rPr>
                <w:spacing w:val="1"/>
                <w:sz w:val="24"/>
                <w:szCs w:val="24"/>
              </w:rPr>
              <w:t>m</w:t>
            </w:r>
            <w:r w:rsidRPr="00A36DB5">
              <w:rPr>
                <w:sz w:val="24"/>
                <w:szCs w:val="24"/>
              </w:rPr>
              <w:t xml:space="preserve">um </w:t>
            </w:r>
            <w:r w:rsidRPr="00A36DB5">
              <w:rPr>
                <w:spacing w:val="1"/>
                <w:sz w:val="24"/>
                <w:szCs w:val="24"/>
              </w:rPr>
              <w:t>i</w:t>
            </w:r>
            <w:r w:rsidRPr="00A36DB5">
              <w:rPr>
                <w:sz w:val="24"/>
                <w:szCs w:val="24"/>
              </w:rPr>
              <w:t>d</w:t>
            </w:r>
            <w:r w:rsidRPr="00A36DB5">
              <w:rPr>
                <w:spacing w:val="-1"/>
                <w:sz w:val="24"/>
                <w:szCs w:val="24"/>
              </w:rPr>
              <w:t>ea</w:t>
            </w:r>
            <w:r w:rsidRPr="00A36DB5">
              <w:rPr>
                <w:sz w:val="24"/>
                <w:szCs w:val="24"/>
              </w:rPr>
              <w:t>l)</w:t>
            </w:r>
          </w:p>
        </w:tc>
      </w:tr>
      <w:tr w:rsidR="00357FE5" w:rsidRPr="00A36DB5">
        <w:trPr>
          <w:trHeight w:hRule="exact" w:val="395"/>
        </w:trPr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:rsidR="00357FE5" w:rsidRPr="00A36DB5" w:rsidRDefault="00357FE5" w:rsidP="00A36DB5">
            <w:pPr>
              <w:spacing w:before="4"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120"/>
              <w:rPr>
                <w:sz w:val="24"/>
                <w:szCs w:val="24"/>
              </w:rPr>
            </w:pPr>
            <w:r w:rsidRPr="00A36DB5">
              <w:rPr>
                <w:position w:val="-1"/>
                <w:sz w:val="24"/>
                <w:szCs w:val="24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357FE5" w:rsidRPr="00A36DB5" w:rsidRDefault="00357FE5" w:rsidP="00A36DB5">
            <w:pPr>
              <w:spacing w:before="4"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119"/>
              <w:rPr>
                <w:sz w:val="24"/>
                <w:szCs w:val="24"/>
              </w:rPr>
            </w:pPr>
            <w:r w:rsidRPr="00A36DB5">
              <w:rPr>
                <w:position w:val="-1"/>
                <w:sz w:val="24"/>
                <w:szCs w:val="24"/>
              </w:rPr>
              <w:t>=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</w:tcPr>
          <w:p w:rsidR="00357FE5" w:rsidRPr="00A36DB5" w:rsidRDefault="00357FE5" w:rsidP="00A36DB5">
            <w:pPr>
              <w:spacing w:before="4" w:line="360" w:lineRule="auto"/>
              <w:rPr>
                <w:sz w:val="24"/>
                <w:szCs w:val="24"/>
              </w:rPr>
            </w:pPr>
          </w:p>
          <w:p w:rsidR="00357FE5" w:rsidRPr="00A36DB5" w:rsidRDefault="00D82146" w:rsidP="00A36DB5">
            <w:pPr>
              <w:spacing w:line="360" w:lineRule="auto"/>
              <w:ind w:left="145"/>
              <w:rPr>
                <w:sz w:val="24"/>
                <w:szCs w:val="24"/>
              </w:rPr>
            </w:pPr>
            <w:r w:rsidRPr="00A36DB5">
              <w:rPr>
                <w:position w:val="-1"/>
                <w:sz w:val="24"/>
                <w:szCs w:val="24"/>
              </w:rPr>
              <w:t xml:space="preserve">skor </w:t>
            </w:r>
            <w:r w:rsidRPr="00A36DB5">
              <w:rPr>
                <w:spacing w:val="-1"/>
                <w:position w:val="-1"/>
                <w:sz w:val="24"/>
                <w:szCs w:val="24"/>
              </w:rPr>
              <w:t>e</w:t>
            </w:r>
            <w:r w:rsidRPr="00A36DB5">
              <w:rPr>
                <w:position w:val="-1"/>
                <w:sz w:val="24"/>
                <w:szCs w:val="24"/>
              </w:rPr>
              <w:t>mp</w:t>
            </w:r>
            <w:r w:rsidRPr="00A36DB5">
              <w:rPr>
                <w:spacing w:val="1"/>
                <w:position w:val="-1"/>
                <w:sz w:val="24"/>
                <w:szCs w:val="24"/>
              </w:rPr>
              <w:t>i</w:t>
            </w:r>
            <w:r w:rsidRPr="00A36DB5">
              <w:rPr>
                <w:position w:val="-1"/>
                <w:sz w:val="24"/>
                <w:szCs w:val="24"/>
              </w:rPr>
              <w:t>ris</w:t>
            </w:r>
          </w:p>
        </w:tc>
      </w:tr>
    </w:tbl>
    <w:p w:rsidR="00357FE5" w:rsidRPr="00A36DB5" w:rsidRDefault="00357FE5" w:rsidP="00A36DB5">
      <w:pPr>
        <w:spacing w:before="8"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357FE5" w:rsidP="00A36DB5">
      <w:pPr>
        <w:spacing w:line="360" w:lineRule="auto"/>
        <w:rPr>
          <w:sz w:val="24"/>
          <w:szCs w:val="24"/>
        </w:rPr>
      </w:pPr>
    </w:p>
    <w:p w:rsidR="00357FE5" w:rsidRPr="00A36DB5" w:rsidRDefault="00D82146" w:rsidP="00A36DB5">
      <w:pPr>
        <w:spacing w:before="29" w:line="360" w:lineRule="auto"/>
        <w:ind w:left="1016" w:right="77" w:firstLine="566"/>
        <w:jc w:val="both"/>
        <w:rPr>
          <w:sz w:val="24"/>
          <w:szCs w:val="24"/>
        </w:rPr>
      </w:pPr>
      <w:r w:rsidRPr="00A36DB5">
        <w:rPr>
          <w:i/>
          <w:sz w:val="24"/>
          <w:szCs w:val="24"/>
        </w:rPr>
        <w:t>E</w:t>
      </w:r>
      <w:r w:rsidRPr="00A36DB5">
        <w:rPr>
          <w:i/>
          <w:spacing w:val="-1"/>
          <w:sz w:val="24"/>
          <w:szCs w:val="24"/>
        </w:rPr>
        <w:t>-</w:t>
      </w:r>
      <w:r w:rsidRPr="00A36DB5">
        <w:rPr>
          <w:i/>
          <w:sz w:val="24"/>
          <w:szCs w:val="24"/>
        </w:rPr>
        <w:t>learning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>sis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i/>
          <w:sz w:val="24"/>
          <w:szCs w:val="24"/>
        </w:rPr>
        <w:t>w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>b</w:t>
      </w:r>
      <w:r w:rsidRPr="00A36DB5">
        <w:rPr>
          <w:i/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sumb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2"/>
          <w:sz w:val="24"/>
          <w:szCs w:val="24"/>
        </w:rPr>
        <w:t>a</w:t>
      </w:r>
      <w:r w:rsidRPr="00A36DB5">
        <w:rPr>
          <w:sz w:val="24"/>
          <w:szCs w:val="24"/>
        </w:rPr>
        <w:t>jar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6"/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S</w:t>
      </w:r>
      <w:r w:rsidRPr="00A36DB5">
        <w:rPr>
          <w:spacing w:val="8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l</w:t>
      </w:r>
      <w:r w:rsidRPr="00A36DB5">
        <w:rPr>
          <w:spacing w:val="4"/>
          <w:sz w:val="24"/>
          <w:szCs w:val="24"/>
        </w:rPr>
        <w:t>a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 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un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tas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ik,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ntukan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ni</w:t>
      </w:r>
      <w:r w:rsidRPr="00A36DB5">
        <w:rPr>
          <w:spacing w:val="1"/>
          <w:sz w:val="24"/>
          <w:szCs w:val="24"/>
        </w:rPr>
        <w:t>m</w:t>
      </w:r>
      <w:r w:rsidRPr="00A36DB5">
        <w:rPr>
          <w:sz w:val="24"/>
          <w:szCs w:val="24"/>
        </w:rPr>
        <w:t>um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“</w:t>
      </w:r>
      <w:r w:rsidRPr="00A36DB5">
        <w:rPr>
          <w:spacing w:val="-2"/>
          <w:sz w:val="24"/>
          <w:szCs w:val="24"/>
        </w:rPr>
        <w:t>B</w:t>
      </w:r>
      <w:r w:rsidRPr="00A36DB5">
        <w:rPr>
          <w:sz w:val="24"/>
          <w:szCs w:val="24"/>
        </w:rPr>
        <w:t>”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tau 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e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ori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“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ik”.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J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di,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j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2"/>
          <w:sz w:val="24"/>
          <w:szCs w:val="24"/>
        </w:rPr>
        <w:t>k</w:t>
      </w:r>
      <w:r w:rsidRPr="00A36DB5">
        <w:rPr>
          <w:sz w:val="24"/>
          <w:szCs w:val="24"/>
        </w:rPr>
        <w:t>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sil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z w:val="24"/>
          <w:szCs w:val="24"/>
        </w:rPr>
        <w:t>g dipe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oleh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2"/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ri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8"/>
          <w:sz w:val="24"/>
          <w:szCs w:val="24"/>
        </w:rPr>
        <w:t xml:space="preserve"> </w:t>
      </w:r>
      <w:r w:rsidRPr="00A36DB5">
        <w:rPr>
          <w:sz w:val="24"/>
          <w:szCs w:val="24"/>
        </w:rPr>
        <w:t>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oleh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</w:t>
      </w:r>
      <w:r w:rsidRPr="00A36DB5">
        <w:rPr>
          <w:spacing w:val="-2"/>
          <w:sz w:val="24"/>
          <w:szCs w:val="24"/>
        </w:rPr>
        <w:t>l</w:t>
      </w:r>
      <w:r w:rsidRPr="00A36DB5">
        <w:rPr>
          <w:sz w:val="24"/>
          <w:szCs w:val="24"/>
        </w:rPr>
        <w:t>i mat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(20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4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n),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v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media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 xml:space="preserve">oleh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hli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media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(21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  <w:r w:rsidRPr="00A36DB5">
        <w:rPr>
          <w:spacing w:val="3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 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4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n),</w:t>
      </w:r>
      <w:r w:rsidRPr="00A36DB5">
        <w:rPr>
          <w:spacing w:val="2"/>
          <w:sz w:val="24"/>
          <w:szCs w:val="24"/>
        </w:rPr>
        <w:t xml:space="preserve"> d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uji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c</w:t>
      </w:r>
      <w:r w:rsidRPr="00A36DB5">
        <w:rPr>
          <w:spacing w:val="2"/>
          <w:sz w:val="24"/>
          <w:szCs w:val="24"/>
        </w:rPr>
        <w:t>o</w:t>
      </w:r>
      <w:r w:rsidRPr="00A36DB5">
        <w:rPr>
          <w:sz w:val="24"/>
          <w:szCs w:val="24"/>
        </w:rPr>
        <w:t>ba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ma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ian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media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o</w:t>
      </w:r>
      <w:r w:rsidRPr="00A36DB5">
        <w:rPr>
          <w:spacing w:val="2"/>
          <w:sz w:val="24"/>
          <w:szCs w:val="24"/>
        </w:rPr>
        <w:t>l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h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si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 xml:space="preserve">wa 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ik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te</w:t>
      </w:r>
      <w:r w:rsidRPr="00A36DB5">
        <w:rPr>
          <w:spacing w:val="-1"/>
          <w:sz w:val="24"/>
          <w:szCs w:val="24"/>
        </w:rPr>
        <w:t>r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3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tau lap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(16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i</w:t>
      </w:r>
      <w:r w:rsidRPr="00A36DB5">
        <w:rPr>
          <w:spacing w:val="1"/>
          <w:sz w:val="24"/>
          <w:szCs w:val="24"/>
        </w:rPr>
        <w:t>t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4"/>
          <w:sz w:val="24"/>
          <w:szCs w:val="24"/>
        </w:rPr>
        <w:t>n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t</w:t>
      </w:r>
      <w:r w:rsidRPr="00A36DB5">
        <w:rPr>
          <w:spacing w:val="2"/>
          <w:sz w:val="24"/>
          <w:szCs w:val="24"/>
        </w:rPr>
        <w:t>a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n) memb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ri</w:t>
      </w:r>
      <w:r w:rsidRPr="00A36DB5">
        <w:rPr>
          <w:spacing w:val="2"/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h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sil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khir </w:t>
      </w:r>
      <w:r w:rsidRPr="00A36DB5">
        <w:rPr>
          <w:spacing w:val="-1"/>
          <w:sz w:val="24"/>
          <w:szCs w:val="24"/>
        </w:rPr>
        <w:t>“</w:t>
      </w:r>
      <w:r w:rsidRPr="00A36DB5">
        <w:rPr>
          <w:spacing w:val="-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”</w:t>
      </w:r>
      <w:r w:rsidRPr="00A36DB5">
        <w:rPr>
          <w:sz w:val="24"/>
          <w:szCs w:val="24"/>
        </w:rPr>
        <w:t>,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pacing w:val="3"/>
          <w:sz w:val="24"/>
          <w:szCs w:val="24"/>
        </w:rPr>
        <w:t>m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ka </w:t>
      </w:r>
      <w:proofErr w:type="gramStart"/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ng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mba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i/>
          <w:spacing w:val="-1"/>
          <w:sz w:val="24"/>
          <w:szCs w:val="24"/>
        </w:rPr>
        <w:t>e</w:t>
      </w:r>
      <w:proofErr w:type="gramEnd"/>
      <w:r w:rsidRPr="00A36DB5">
        <w:rPr>
          <w:i/>
          <w:spacing w:val="-1"/>
          <w:sz w:val="24"/>
          <w:szCs w:val="24"/>
        </w:rPr>
        <w:t>-</w:t>
      </w:r>
      <w:r w:rsidRPr="00A36DB5">
        <w:rPr>
          <w:i/>
          <w:spacing w:val="3"/>
          <w:sz w:val="24"/>
          <w:szCs w:val="24"/>
        </w:rPr>
        <w:t>l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 xml:space="preserve">arning 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rb</w:t>
      </w:r>
      <w:r w:rsidRPr="00A36DB5">
        <w:rPr>
          <w:spacing w:val="-2"/>
          <w:sz w:val="24"/>
          <w:szCs w:val="24"/>
        </w:rPr>
        <w:t>a</w:t>
      </w:r>
      <w:r w:rsidRPr="00A36DB5">
        <w:rPr>
          <w:sz w:val="24"/>
          <w:szCs w:val="24"/>
        </w:rPr>
        <w:t xml:space="preserve">sis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i/>
          <w:spacing w:val="3"/>
          <w:sz w:val="24"/>
          <w:szCs w:val="24"/>
        </w:rPr>
        <w:t>w</w:t>
      </w:r>
      <w:r w:rsidRPr="00A36DB5">
        <w:rPr>
          <w:i/>
          <w:spacing w:val="-1"/>
          <w:sz w:val="24"/>
          <w:szCs w:val="24"/>
        </w:rPr>
        <w:t>e</w:t>
      </w:r>
      <w:r w:rsidRPr="00A36DB5">
        <w:rPr>
          <w:i/>
          <w:sz w:val="24"/>
          <w:szCs w:val="24"/>
        </w:rPr>
        <w:t xml:space="preserve">b </w:t>
      </w:r>
      <w:r w:rsidRPr="00A36DB5">
        <w:rPr>
          <w:i/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a</w:t>
      </w:r>
      <w:r w:rsidRPr="00A36DB5">
        <w:rPr>
          <w:spacing w:val="2"/>
          <w:sz w:val="24"/>
          <w:szCs w:val="24"/>
        </w:rPr>
        <w:t>d</w:t>
      </w:r>
      <w:r w:rsidRPr="00A36DB5">
        <w:rPr>
          <w:sz w:val="24"/>
          <w:szCs w:val="24"/>
        </w:rPr>
        <w:t xml:space="preserve">a 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p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</w:t>
      </w:r>
      <w:r w:rsidRPr="00A36DB5">
        <w:rPr>
          <w:spacing w:val="1"/>
          <w:sz w:val="24"/>
          <w:szCs w:val="24"/>
        </w:rPr>
        <w:t>i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 xml:space="preserve">n  ini </w:t>
      </w:r>
      <w:r w:rsidRPr="00A36DB5">
        <w:rPr>
          <w:spacing w:val="1"/>
          <w:sz w:val="24"/>
          <w:szCs w:val="24"/>
        </w:rPr>
        <w:t xml:space="preserve"> </w:t>
      </w:r>
      <w:r w:rsidRPr="00A36DB5">
        <w:rPr>
          <w:sz w:val="24"/>
          <w:szCs w:val="24"/>
        </w:rPr>
        <w:t>dikat</w:t>
      </w:r>
      <w:r w:rsidRPr="00A36DB5">
        <w:rPr>
          <w:spacing w:val="1"/>
          <w:sz w:val="24"/>
          <w:szCs w:val="24"/>
        </w:rPr>
        <w:t>e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or</w:t>
      </w:r>
      <w:r w:rsidRPr="00A36DB5">
        <w:rPr>
          <w:spacing w:val="2"/>
          <w:sz w:val="24"/>
          <w:szCs w:val="24"/>
        </w:rPr>
        <w:t>i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 l</w:t>
      </w:r>
      <w:r w:rsidRPr="00A36DB5">
        <w:rPr>
          <w:spacing w:val="2"/>
          <w:sz w:val="24"/>
          <w:szCs w:val="24"/>
        </w:rPr>
        <w:t>a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d</w:t>
      </w:r>
      <w:r w:rsidRPr="00A36DB5">
        <w:rPr>
          <w:spacing w:val="-1"/>
          <w:sz w:val="24"/>
          <w:szCs w:val="24"/>
        </w:rPr>
        <w:t>e</w:t>
      </w:r>
      <w:r w:rsidRPr="00A36DB5">
        <w:rPr>
          <w:spacing w:val="3"/>
          <w:sz w:val="24"/>
          <w:szCs w:val="24"/>
        </w:rPr>
        <w:t>n</w:t>
      </w:r>
      <w:r w:rsidRPr="00A36DB5">
        <w:rPr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ku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l</w:t>
      </w:r>
      <w:r w:rsidRPr="00A36DB5">
        <w:rPr>
          <w:spacing w:val="1"/>
          <w:sz w:val="24"/>
          <w:szCs w:val="24"/>
        </w:rPr>
        <w:t>i</w:t>
      </w:r>
      <w:r w:rsidRPr="00A36DB5">
        <w:rPr>
          <w:sz w:val="24"/>
          <w:szCs w:val="24"/>
        </w:rPr>
        <w:t>tas</w:t>
      </w:r>
      <w:r w:rsidRPr="00A36DB5">
        <w:rPr>
          <w:spacing w:val="7"/>
          <w:sz w:val="24"/>
          <w:szCs w:val="24"/>
        </w:rPr>
        <w:t xml:space="preserve"> </w:t>
      </w:r>
      <w:r w:rsidRPr="00A36DB5">
        <w:rPr>
          <w:spacing w:val="-5"/>
          <w:sz w:val="24"/>
          <w:szCs w:val="24"/>
        </w:rPr>
        <w:t>y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 xml:space="preserve">ng </w:t>
      </w:r>
      <w:r w:rsidRPr="00A36DB5">
        <w:rPr>
          <w:spacing w:val="2"/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ik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untuk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di</w:t>
      </w:r>
      <w:r w:rsidRPr="00A36DB5">
        <w:rPr>
          <w:spacing w:val="-2"/>
          <w:sz w:val="24"/>
          <w:szCs w:val="24"/>
        </w:rPr>
        <w:t>g</w:t>
      </w:r>
      <w:r w:rsidRPr="00A36DB5">
        <w:rPr>
          <w:sz w:val="24"/>
          <w:szCs w:val="24"/>
        </w:rPr>
        <w:t>u</w:t>
      </w:r>
      <w:r w:rsidRPr="00A36DB5">
        <w:rPr>
          <w:spacing w:val="2"/>
          <w:sz w:val="24"/>
          <w:szCs w:val="24"/>
        </w:rPr>
        <w:t>n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k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n</w:t>
      </w:r>
      <w:r w:rsidRPr="00A36DB5">
        <w:rPr>
          <w:spacing w:val="5"/>
          <w:sz w:val="24"/>
          <w:szCs w:val="24"/>
        </w:rPr>
        <w:t xml:space="preserve"> </w:t>
      </w:r>
      <w:r w:rsidRPr="00A36DB5">
        <w:rPr>
          <w:sz w:val="24"/>
          <w:szCs w:val="24"/>
        </w:rPr>
        <w:t>s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b</w:t>
      </w:r>
      <w:r w:rsidRPr="00A36DB5">
        <w:rPr>
          <w:spacing w:val="1"/>
          <w:sz w:val="24"/>
          <w:szCs w:val="24"/>
        </w:rPr>
        <w:t>a</w:t>
      </w:r>
      <w:r w:rsidRPr="00A36DB5">
        <w:rPr>
          <w:spacing w:val="-2"/>
          <w:sz w:val="24"/>
          <w:szCs w:val="24"/>
        </w:rPr>
        <w:t>g</w:t>
      </w:r>
      <w:r w:rsidRPr="00A36DB5">
        <w:rPr>
          <w:spacing w:val="-1"/>
          <w:sz w:val="24"/>
          <w:szCs w:val="24"/>
        </w:rPr>
        <w:t>a</w:t>
      </w:r>
      <w:r w:rsidRPr="00A36DB5">
        <w:rPr>
          <w:sz w:val="24"/>
          <w:szCs w:val="24"/>
        </w:rPr>
        <w:t>i</w:t>
      </w:r>
      <w:r w:rsidRPr="00A36DB5">
        <w:rPr>
          <w:spacing w:val="3"/>
          <w:sz w:val="24"/>
          <w:szCs w:val="24"/>
        </w:rPr>
        <w:t xml:space="preserve"> </w:t>
      </w:r>
      <w:r w:rsidRPr="00A36DB5">
        <w:rPr>
          <w:sz w:val="24"/>
          <w:szCs w:val="24"/>
        </w:rPr>
        <w:t>sumb</w:t>
      </w:r>
      <w:r w:rsidRPr="00A36DB5">
        <w:rPr>
          <w:spacing w:val="1"/>
          <w:sz w:val="24"/>
          <w:szCs w:val="24"/>
        </w:rPr>
        <w:t>e</w:t>
      </w:r>
      <w:r w:rsidRPr="00A36DB5">
        <w:rPr>
          <w:sz w:val="24"/>
          <w:szCs w:val="24"/>
        </w:rPr>
        <w:t>r</w:t>
      </w:r>
      <w:r w:rsidRPr="00A36DB5">
        <w:rPr>
          <w:spacing w:val="2"/>
          <w:sz w:val="24"/>
          <w:szCs w:val="24"/>
        </w:rPr>
        <w:t xml:space="preserve"> </w:t>
      </w:r>
      <w:r w:rsidRPr="00A36DB5">
        <w:rPr>
          <w:sz w:val="24"/>
          <w:szCs w:val="24"/>
        </w:rPr>
        <w:t>b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>laj</w:t>
      </w:r>
      <w:r w:rsidRPr="00A36DB5">
        <w:rPr>
          <w:spacing w:val="1"/>
          <w:sz w:val="24"/>
          <w:szCs w:val="24"/>
        </w:rPr>
        <w:t>a</w:t>
      </w:r>
      <w:r w:rsidRPr="00A36DB5">
        <w:rPr>
          <w:sz w:val="24"/>
          <w:szCs w:val="24"/>
        </w:rPr>
        <w:t>r</w:t>
      </w:r>
      <w:r w:rsidRPr="00A36DB5">
        <w:rPr>
          <w:spacing w:val="4"/>
          <w:sz w:val="24"/>
          <w:szCs w:val="24"/>
        </w:rPr>
        <w:t xml:space="preserve"> </w:t>
      </w:r>
      <w:r w:rsidRPr="00A36DB5">
        <w:rPr>
          <w:sz w:val="24"/>
          <w:szCs w:val="24"/>
        </w:rPr>
        <w:t>IPS K</w:t>
      </w:r>
      <w:r w:rsidRPr="00A36DB5">
        <w:rPr>
          <w:spacing w:val="-1"/>
          <w:sz w:val="24"/>
          <w:szCs w:val="24"/>
        </w:rPr>
        <w:t>e</w:t>
      </w:r>
      <w:r w:rsidRPr="00A36DB5">
        <w:rPr>
          <w:sz w:val="24"/>
          <w:szCs w:val="24"/>
        </w:rPr>
        <w:t xml:space="preserve">las </w:t>
      </w:r>
      <w:r w:rsidRPr="00A36DB5">
        <w:rPr>
          <w:spacing w:val="1"/>
          <w:sz w:val="24"/>
          <w:szCs w:val="24"/>
        </w:rPr>
        <w:t>V</w:t>
      </w:r>
      <w:r w:rsidRPr="00A36DB5">
        <w:rPr>
          <w:sz w:val="24"/>
          <w:szCs w:val="24"/>
        </w:rPr>
        <w:t>II</w:t>
      </w:r>
      <w:r w:rsidRPr="00A36DB5">
        <w:rPr>
          <w:spacing w:val="-4"/>
          <w:sz w:val="24"/>
          <w:szCs w:val="24"/>
        </w:rPr>
        <w:t xml:space="preserve"> </w:t>
      </w:r>
      <w:r w:rsidRPr="00A36DB5">
        <w:rPr>
          <w:spacing w:val="1"/>
          <w:sz w:val="24"/>
          <w:szCs w:val="24"/>
        </w:rPr>
        <w:t>S</w:t>
      </w:r>
      <w:r w:rsidRPr="00A36DB5">
        <w:rPr>
          <w:sz w:val="24"/>
          <w:szCs w:val="24"/>
        </w:rPr>
        <w:t>M</w:t>
      </w:r>
      <w:r w:rsidRPr="00A36DB5">
        <w:rPr>
          <w:spacing w:val="1"/>
          <w:sz w:val="24"/>
          <w:szCs w:val="24"/>
        </w:rPr>
        <w:t>P</w:t>
      </w:r>
      <w:r w:rsidRPr="00A36DB5">
        <w:rPr>
          <w:sz w:val="24"/>
          <w:szCs w:val="24"/>
        </w:rPr>
        <w:t>.</w:t>
      </w:r>
    </w:p>
    <w:sectPr w:rsidR="00357FE5" w:rsidRPr="00A36DB5">
      <w:pgSz w:w="11920" w:h="16840"/>
      <w:pgMar w:top="960" w:right="1580" w:bottom="280" w:left="168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146" w:rsidRDefault="00D82146">
      <w:r>
        <w:separator/>
      </w:r>
    </w:p>
  </w:endnote>
  <w:endnote w:type="continuationSeparator" w:id="0">
    <w:p w:rsidR="00D82146" w:rsidRDefault="00D8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146" w:rsidRDefault="00D82146">
      <w:r>
        <w:separator/>
      </w:r>
    </w:p>
  </w:footnote>
  <w:footnote w:type="continuationSeparator" w:id="0">
    <w:p w:rsidR="00D82146" w:rsidRDefault="00D82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FE5" w:rsidRDefault="00D82146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6.35pt;margin-top:35.55pt;width:16pt;height:14pt;z-index:-251658752;mso-position-horizontal-relative:page;mso-position-vertical-relative:page" filled="f" stroked="f">
          <v:textbox inset="0,0,0,0">
            <w:txbxContent>
              <w:p w:rsidR="00357FE5" w:rsidRDefault="00D82146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A36DB5">
                  <w:rPr>
                    <w:noProof/>
                    <w:sz w:val="24"/>
                    <w:szCs w:val="24"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F2A86"/>
    <w:multiLevelType w:val="multilevel"/>
    <w:tmpl w:val="1F6A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7FE5"/>
    <w:rsid w:val="00357FE5"/>
    <w:rsid w:val="00A36DB5"/>
    <w:rsid w:val="00D8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47DF2-7362-4AA9-8A62-FC253C75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2710</Words>
  <Characters>15448</Characters>
  <Application>Microsoft Office Word</Application>
  <DocSecurity>0</DocSecurity>
  <Lines>128</Lines>
  <Paragraphs>36</Paragraphs>
  <ScaleCrop>false</ScaleCrop>
  <Company/>
  <LinksUpToDate>false</LinksUpToDate>
  <CharactersWithSpaces>18122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2019-06-11T14:15:00Z</dcterms:created>
  <dcterms:modified xsi:type="dcterms:W3CDTF">2019-06-11T14:27:00Z</dcterms:modified>
</cp:coreProperties>
</file>