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545" w:right="583"/>
      </w:pPr>
      <w:r>
        <w:pict>
          <v:group style="position:absolute;margin-left:82.2pt;margin-top:50.16pt;width:442.8pt;height:8.64pt;mso-position-horizontal-relative:page;mso-position-vertical-relative:page;z-index:-922" coordorigin="1644,1003" coordsize="8856,173">
            <v:shape type="#_x0000_t75" style="position:absolute;left:1644;top:1003;width:8856;height:173">
              <v:imagedata o:title="" r:id="rId6"/>
            </v:shape>
            <v:shape style="position:absolute;left:1711;top:1058;width:8721;height:0" coordorigin="1711,1058" coordsize="8721,0" path="m1711,1058l10432,1058e" filled="f" stroked="t" strokeweight="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TEM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ERBASIS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JU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USAN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TEM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ERSI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RIWIJA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864" w:right="390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Utama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984" w:right="2023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Komput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408" w:right="34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rsitas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Sriwij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985" w:right="302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Email: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hyperlink r:id="rId7">
        <w:r>
          <w:rPr>
            <w:rFonts w:cs="Times New Roman" w:hAnsi="Times New Roman" w:eastAsia="Times New Roman" w:ascii="Times New Roman"/>
            <w:spacing w:val="-5"/>
            <w:w w:val="100"/>
            <w:sz w:val="24"/>
            <w:szCs w:val="24"/>
          </w:rPr>
          <w:t>y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diu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ma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unsr</w:t>
        </w:r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.id</w:t>
        </w:r>
      </w:hyperlink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869" w:right="390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02" w:right="102"/>
      </w:pP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tem</w:t>
      </w:r>
      <w:r>
        <w:rPr>
          <w:rFonts w:cs="Times New Roman" w:hAnsi="Times New Roman" w:eastAsia="Times New Roman" w:ascii="Times New Roman"/>
          <w:i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Ak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emik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Ber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i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i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tem</w:t>
      </w:r>
      <w:r>
        <w:rPr>
          <w:rFonts w:cs="Times New Roman" w:hAnsi="Times New Roman" w:eastAsia="Times New Roman" w:ascii="Times New Roman"/>
          <w:i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9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lmu</w:t>
      </w:r>
      <w:r>
        <w:rPr>
          <w:rFonts w:cs="Times New Roman" w:hAnsi="Times New Roman" w:eastAsia="Times New Roman" w:ascii="Times New Roman"/>
          <w:i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iver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ya</w:t>
      </w:r>
      <w:r>
        <w:rPr>
          <w:rFonts w:cs="Times New Roman" w:hAnsi="Times New Roman" w:eastAsia="Times New Roman" w:ascii="Times New Roman"/>
          <w:i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mer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tu</w:t>
      </w:r>
      <w:r>
        <w:rPr>
          <w:rFonts w:cs="Times New Roman" w:hAnsi="Times New Roman" w:eastAsia="Times New Roman" w:ascii="Times New Roman"/>
          <w:i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tem</w:t>
      </w:r>
      <w:r>
        <w:rPr>
          <w:rFonts w:cs="Times New Roman" w:hAnsi="Times New Roman" w:eastAsia="Times New Roman" w:ascii="Times New Roman"/>
          <w:i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mel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tu</w:t>
      </w:r>
      <w:r>
        <w:rPr>
          <w:rFonts w:cs="Times New Roman" w:hAnsi="Times New Roman" w:eastAsia="Times New Roman" w:ascii="Times New Roman"/>
          <w:i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i,</w:t>
      </w:r>
      <w:r>
        <w:rPr>
          <w:rFonts w:cs="Times New Roman" w:hAnsi="Times New Roman" w:eastAsia="Times New Roman" w:ascii="Times New Roman"/>
          <w:i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tk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i,</w:t>
      </w:r>
      <w:r>
        <w:rPr>
          <w:rFonts w:cs="Times New Roman" w:hAnsi="Times New Roman" w:eastAsia="Times New Roman" w:ascii="Times New Roman"/>
          <w:i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i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itu</w:t>
      </w:r>
      <w:r>
        <w:rPr>
          <w:rFonts w:cs="Times New Roman" w:hAnsi="Times New Roman" w:eastAsia="Times New Roman" w:ascii="Times New Roman"/>
          <w:i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i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ka</w:t>
      </w:r>
      <w:r>
        <w:rPr>
          <w:rFonts w:cs="Times New Roman" w:hAnsi="Times New Roman" w:eastAsia="Times New Roman" w:ascii="Times New Roman"/>
          <w:i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kses</w:t>
      </w:r>
      <w:r>
        <w:rPr>
          <w:rFonts w:cs="Times New Roman" w:hAnsi="Times New Roman" w:eastAsia="Times New Roman" w:ascii="Times New Roman"/>
          <w:i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ktu</w:t>
      </w:r>
      <w:r>
        <w:rPr>
          <w:rFonts w:cs="Times New Roman" w:hAnsi="Times New Roman" w:eastAsia="Times New Roman" w:ascii="Times New Roman"/>
          <w:i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tem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i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ite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tem</w:t>
      </w:r>
      <w:r>
        <w:rPr>
          <w:rFonts w:cs="Times New Roman" w:hAnsi="Times New Roman" w:eastAsia="Times New Roman" w:ascii="Times New Roman"/>
          <w:i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i,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me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ya</w:t>
      </w:r>
      <w:r>
        <w:rPr>
          <w:rFonts w:cs="Times New Roman" w:hAnsi="Times New Roman" w:eastAsia="Times New Roman" w:ascii="Times New Roman"/>
          <w:i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kses</w:t>
      </w:r>
      <w:r>
        <w:rPr>
          <w:rFonts w:cs="Times New Roman" w:hAnsi="Times New Roman" w:eastAsia="Times New Roman" w:ascii="Times New Roman"/>
          <w:i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leh</w:t>
      </w:r>
      <w:r>
        <w:rPr>
          <w:rFonts w:cs="Times New Roman" w:hAnsi="Times New Roman" w:eastAsia="Times New Roman" w:ascii="Times New Roman"/>
          <w:i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ter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tu</w:t>
      </w:r>
      <w:r>
        <w:rPr>
          <w:rFonts w:cs="Times New Roman" w:hAnsi="Times New Roman" w:eastAsia="Times New Roman" w:ascii="Times New Roman"/>
          <w:i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itu</w:t>
      </w:r>
      <w:r>
        <w:rPr>
          <w:rFonts w:cs="Times New Roman" w:hAnsi="Times New Roman" w:eastAsia="Times New Roman" w:ascii="Times New Roman"/>
          <w:i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i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eliti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tel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ike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tem</w:t>
      </w:r>
      <w:r>
        <w:rPr>
          <w:rFonts w:cs="Times New Roman" w:hAnsi="Times New Roman" w:eastAsia="Times New Roman" w:ascii="Times New Roman"/>
          <w:i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Ber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i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i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tem</w:t>
      </w:r>
      <w:r>
        <w:rPr>
          <w:rFonts w:cs="Times New Roman" w:hAnsi="Times New Roman" w:eastAsia="Times New Roman" w:ascii="Times New Roman"/>
          <w:i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lmu</w:t>
      </w:r>
      <w:r>
        <w:rPr>
          <w:rFonts w:cs="Times New Roman" w:hAnsi="Times New Roman" w:eastAsia="Times New Roman" w:ascii="Times New Roman"/>
          <w:i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ter.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tem</w:t>
      </w:r>
      <w:r>
        <w:rPr>
          <w:rFonts w:cs="Times New Roman" w:hAnsi="Times New Roman" w:eastAsia="Times New Roman" w:ascii="Times New Roman"/>
          <w:i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tu</w:t>
      </w:r>
      <w:r>
        <w:rPr>
          <w:rFonts w:cs="Times New Roman" w:hAnsi="Times New Roman" w:eastAsia="Times New Roman" w:ascii="Times New Roman"/>
          <w:i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em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tem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itu</w:t>
      </w:r>
      <w:r>
        <w:rPr>
          <w:rFonts w:cs="Times New Roman" w:hAnsi="Times New Roman" w:eastAsia="Times New Roman" w:ascii="Times New Roman"/>
          <w:i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i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Fl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i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text</w:t>
      </w:r>
      <w:r>
        <w:rPr>
          <w:rFonts w:cs="Times New Roman" w:hAnsi="Times New Roman" w:eastAsia="Times New Roman" w:ascii="Times New Roman"/>
          <w:i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m,</w:t>
      </w:r>
      <w:r>
        <w:rPr>
          <w:rFonts w:cs="Times New Roman" w:hAnsi="Times New Roman" w:eastAsia="Times New Roman" w:ascii="Times New Roman"/>
          <w:i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tity</w:t>
      </w:r>
      <w:r>
        <w:rPr>
          <w:rFonts w:cs="Times New Roman" w:hAnsi="Times New Roman" w:eastAsia="Times New Roman" w:ascii="Times New Roman"/>
          <w:i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Rel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ip</w:t>
      </w:r>
      <w:r>
        <w:rPr>
          <w:rFonts w:cs="Times New Roman" w:hAnsi="Times New Roman" w:eastAsia="Times New Roman" w:ascii="Times New Roman"/>
          <w:i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ERD)</w:t>
      </w:r>
      <w:r>
        <w:rPr>
          <w:rFonts w:cs="Times New Roman" w:hAnsi="Times New Roman" w:eastAsia="Times New Roman" w:ascii="Times New Roman"/>
          <w:i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Fl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erta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emr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HP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HTML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My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QL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02" w:right="6128"/>
      </w:pP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i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i,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Ak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emik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2" w:right="6643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AHUL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02" w:right="95" w:firstLine="720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tkan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teknol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bantu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learn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360"/>
        <w:ind w:left="102" w:right="94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Tuntun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butuhan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kompu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kompu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rba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butuhan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kompu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teknol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butuhan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kompu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lukan.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kompu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diseluruh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bumi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359"/>
        <w:ind w:left="102" w:right="98" w:firstLine="720"/>
        <w:sectPr>
          <w:pgNumType w:start="359"/>
          <w:pgMar w:header="133" w:footer="1369" w:top="800" w:bottom="280" w:left="1600" w:right="1300"/>
          <w:headerReference w:type="default" r:id="rId4"/>
          <w:footerReference w:type="default" r:id="rId5"/>
          <w:pgSz w:w="11920" w:h="16860"/>
        </w:sectPr>
      </w:pPr>
      <w:r>
        <w:pict>
          <v:shape type="#_x0000_t75" style="position:absolute;margin-left:82.44pt;margin-top:71.8831pt;width:442.68pt;height:8.76pt;mso-position-horizontal-relative:page;mso-position-vertical-relative:paragraph;z-index:-921">
            <v:imagedata o:title="" r:id="rId8"/>
          </v:shape>
        </w:pic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pula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menduku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kompu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bisa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diaks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rbag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luan,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ja,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ja,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knolo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thick" w:color="000000"/>
        </w:rPr>
        <w:t>bisa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thick" w:color="000000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thick" w:color="000000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thick" w:color="00000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  <w:u w:val="thick" w:color="00000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thick" w:color="00000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thick" w:color="000000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thick" w:color="00000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thick" w:color="000000"/>
        </w:rPr>
        <w:t>n,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thick" w:color="00000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thick" w:color="00000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thick" w:color="000000"/>
        </w:rPr>
        <w:t>lah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thick" w:color="00000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  <w:u w:val="thick" w:color="00000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thick" w:color="000000"/>
        </w:rPr>
        <w:t>tu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  <w:u w:val="thick" w:color="00000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  <w:u w:val="thick" w:color="000000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thick" w:color="000000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thick" w:color="00000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thick" w:color="00000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thick" w:color="00000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  <w:u w:val="thick" w:color="000000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thick" w:color="00000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thick" w:color="000000"/>
        </w:rPr>
        <w:t>h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  <w:u w:val="thick" w:color="000000"/>
        </w:rPr>
        <w:t>W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  <w:u w:val="thick" w:color="000000"/>
        </w:rPr>
        <w:t>orld</w:t>
      </w:r>
      <w:r>
        <w:rPr>
          <w:rFonts w:cs="Times New Roman" w:hAnsi="Times New Roman" w:eastAsia="Times New Roman" w:ascii="Times New Roman"/>
          <w:i/>
          <w:spacing w:val="41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  <w:u w:val="thick" w:color="000000"/>
        </w:rPr>
        <w:t>W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  <w:u w:val="thick" w:color="000000"/>
        </w:rPr>
        <w:t>i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  <w:u w:val="thick" w:color="000000"/>
        </w:rPr>
        <w:t>d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i/>
          <w:spacing w:val="37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  <w:u w:val="thick" w:color="000000"/>
        </w:rPr>
        <w:t>W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  <w:u w:val="thick" w:color="000000"/>
        </w:rPr>
        <w:t>b</w:t>
      </w:r>
      <w:r>
        <w:rPr>
          <w:rFonts w:cs="Times New Roman" w:hAnsi="Times New Roman" w:eastAsia="Times New Roman" w:ascii="Times New Roman"/>
          <w:i/>
          <w:spacing w:val="38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thick" w:color="00000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thick" w:color="00000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thick" w:color="000000"/>
        </w:rPr>
        <w:t>tau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thick" w:color="00000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thick" w:color="000000"/>
        </w:rPr>
        <w:t>lanjutn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  <w:u w:val="thick" w:color="000000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thick" w:color="00000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thick" w:color="000000"/>
        </w:rPr>
        <w:t>disebut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thick" w:color="000000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thick" w:color="00000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thick" w:color="000000"/>
        </w:rPr>
        <w:t>b”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102" w:right="100"/>
      </w:pPr>
      <w:r>
        <w:pict>
          <v:group style="position:absolute;margin-left:82.2pt;margin-top:50.16pt;width:442.8pt;height:8.64pt;mso-position-horizontal-relative:page;mso-position-vertical-relative:page;z-index:-920" coordorigin="1644,1003" coordsize="8856,173">
            <v:shape type="#_x0000_t75" style="position:absolute;left:1644;top:1003;width:8856;height:173">
              <v:imagedata o:title="" r:id="rId9"/>
            </v:shape>
            <v:shape style="position:absolute;left:1711;top:1058;width:8721;height:0" coordorigin="1711,1058" coordsize="8721,0" path="m1711,1058l10432,1058e" filled="f" stroked="t" strokeweight="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ja)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mampu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teks,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maupun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mampu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rti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rsif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dikemb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 w:lineRule="auto" w:line="360"/>
        <w:ind w:left="102" w:right="97" w:firstLine="720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rsitas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riwij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jurus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rsitas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wij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m,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jurus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rbag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lektr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nik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tak,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bsi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mendukung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nuhi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luruh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kibat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juru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dibuat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2" w:right="605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TINJ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2" w:right="59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rtian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tus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462" w:right="97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kumpu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teks,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rsif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maupun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dinamis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dihubun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rlink)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2" w:right="5428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Unsur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Unsur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59"/>
        <w:ind w:left="102" w:right="94" w:firstLine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unsur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nunja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462" w:right="19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(domain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me/U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tor)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822" w:right="97"/>
        <w:sectPr>
          <w:pgMar w:header="133" w:footer="1369" w:top="800" w:bottom="280" w:left="1600" w:right="1300"/>
          <w:pgSz w:w="11920" w:h="16860"/>
        </w:sectPr>
      </w:pPr>
      <w:r>
        <w:pict>
          <v:group style="position:absolute;margin-left:82.44pt;margin-top:127.983pt;width:442.68pt;height:8.76pt;mso-position-horizontal-relative:page;mso-position-vertical-relative:paragraph;z-index:-919" coordorigin="1649,2560" coordsize="8854,175">
            <v:shape type="#_x0000_t75" style="position:absolute;left:1649;top:2560;width:8854;height:175">
              <v:imagedata o:title="" r:id="rId10"/>
            </v:shape>
            <v:shape style="position:absolute;left:1715;top:2616;width:8721;height:0" coordorigin="1715,2616" coordsize="8721,0" path="m1715,2616l10436,2616e" filled="f" stroked="t" strokeweight="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biasa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dunia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domain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dunia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Contoh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/ww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unsri.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.id/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/ww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lbelik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status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domain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ndiri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822" w:right="100"/>
      </w:pPr>
      <w:r>
        <w:pict>
          <v:group style="position:absolute;margin-left:82.2pt;margin-top:50.16pt;width:442.8pt;height:8.64pt;mso-position-horizontal-relative:page;mso-position-vertical-relative:page;z-index:-918" coordorigin="1644,1003" coordsize="8856,173">
            <v:shape type="#_x0000_t75" style="position:absolute;left:1644;top:1003;width:8856;height:173">
              <v:imagedata o:title="" r:id="rId11"/>
            </v:shape>
            <v:shape style="position:absolute;left:1711;top:1058;width:8721;height:0" coordorigin="1711,1058" coordsize="8721,0" path="m1711,1058l10432,1058e" filled="f" stroked="t" strokeweight="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kstensi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lokasi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ontoh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domain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ksten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lokasi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o.id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.id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domain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o.id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domain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r.id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si).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46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Rumah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822" w:right="97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rtian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rddisk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rbag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lkan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bisa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sukk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hosting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pula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lkan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hosting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rddisk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umpai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46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m)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822" w:right="94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mahk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diaks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dinamis,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rlihat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mendukung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jenis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HP,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ripts,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HP,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dinamis,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HP,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bisa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dibuat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rita,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rtikel,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diskusi,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nisasi,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/>
        <w:ind w:left="462"/>
        <w:sectPr>
          <w:pgMar w:header="133" w:footer="1369" w:top="800" w:bottom="280" w:left="1600" w:right="1300"/>
          <w:pgSz w:w="11920" w:h="16860"/>
        </w:sectPr>
      </w:pPr>
      <w:r>
        <w:pict>
          <v:group style="position:absolute;margin-left:82.44pt;margin-top:52.3031pt;width:442.68pt;height:8.76pt;mso-position-horizontal-relative:page;mso-position-vertical-relative:paragraph;z-index:-917" coordorigin="1649,1046" coordsize="8854,175">
            <v:shape type="#_x0000_t75" style="position:absolute;left:1649;top:1046;width:8854;height:175">
              <v:imagedata o:title="" r:id="rId12"/>
            </v:shape>
            <v:shape style="position:absolute;left:1715;top:1102;width:8721;height:0" coordorigin="1715,1102" coordsize="8721,0" path="m1715,1102l10436,1102e" filled="f" stroked="t" strokeweight="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822" w:right="97"/>
      </w:pPr>
      <w:r>
        <w:pict>
          <v:group style="position:absolute;margin-left:82.2pt;margin-top:50.16pt;width:442.8pt;height:8.64pt;mso-position-horizontal-relative:page;mso-position-vertical-relative:page;z-index:-916" coordorigin="1644,1003" coordsize="8856,173">
            <v:shape type="#_x0000_t75" style="position:absolute;left:1644;top:1003;width:8856;height:173">
              <v:imagedata o:title="" r:id="rId13"/>
            </v:shape>
            <v:shape style="position:absolute;left:1711;top:1058;width:8721;height:0" coordorigin="1711,1058" coordsize="8721,0" path="m1711,1058l10432,1058e" filled="f" stroked="t" strokeweight="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domain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unsur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utama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 w:lineRule="auto" w:line="360"/>
        <w:ind w:left="822" w:right="10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ndiri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/>
        <w:ind w:left="46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822" w:right="10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npa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unju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t.Un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omosi.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360"/>
        <w:ind w:left="822" w:right="97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mfl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ikasi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 w:lineRule="auto" w:line="360"/>
        <w:ind w:left="822" w:right="10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pula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ukup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laupun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rkan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unju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/>
        <w:ind w:left="46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meliha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822" w:right="96"/>
        <w:sectPr>
          <w:pgMar w:header="133" w:footer="1369" w:top="800" w:bottom="280" w:left="1600" w:right="1300"/>
          <w:pgSz w:w="11920" w:h="16860"/>
        </w:sectPr>
      </w:pPr>
      <w:r>
        <w:pict>
          <v:group style="position:absolute;margin-left:82.44pt;margin-top:238.413pt;width:442.68pt;height:8.76pt;mso-position-horizontal-relative:page;mso-position-vertical-relative:paragraph;z-index:-915" coordorigin="1649,4768" coordsize="8854,175">
            <v:shape type="#_x0000_t75" style="position:absolute;left:1649;top:4768;width:8854;height:175">
              <v:imagedata o:title="" r:id="rId14"/>
            </v:shape>
            <v:shape style="position:absolute;left:1715;top:4825;width:8721;height:0" coordorigin="1715,4825" coordsize="8721,0" path="m1715,4825l10436,4825e" filled="f" stroked="t" strokeweight="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mendukung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meliha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suai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rti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masi,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rita,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rtikel,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tanpa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meliha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unju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meliha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rutin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riodic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butuhan.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meliha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rutin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rita,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rtikel,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nisasi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meliha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riodic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penju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2"/>
      </w:pPr>
      <w:r>
        <w:pict>
          <v:group style="position:absolute;margin-left:82.2pt;margin-top:50.16pt;width:442.8pt;height:8.64pt;mso-position-horizontal-relative:page;mso-position-vertical-relative:page;z-index:-914" coordorigin="1644,1003" coordsize="8856,173">
            <v:shape type="#_x0000_t75" style="position:absolute;left:1644;top:1003;width:8856;height:173">
              <v:imagedata o:title="" r:id="rId15"/>
            </v:shape>
            <v:shape style="position:absolute;left:1711;top:1058;width:8721;height:0" coordorigin="1711,1058" coordsize="8721,0" path="m1711,1058l10432,1058e" filled="f" stroked="t" strokeweight="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462" w:right="101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dibuat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Aplikasi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10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Metodolo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ian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822" w:right="100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bulan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bulan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mpai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ksan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labo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torium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Komputer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Komputer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ukit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46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umpu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822" w:righ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ndukung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laks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umpu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/>
        <w:ind w:left="822" w:right="6832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rv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59"/>
        <w:ind w:left="1182" w:right="10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teknik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umpu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822" w:right="650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Dokum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ntasi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182" w:right="102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dokumen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rhub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/>
        <w:ind w:left="822" w:right="6658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182" w:right="99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lokasi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pihak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rhub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jurus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jurus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46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822" w:right="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klasik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disebut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rstru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 w:lineRule="auto" w:line="360"/>
        <w:ind w:left="822" w:right="98"/>
        <w:sectPr>
          <w:pgMar w:header="133" w:footer="1369" w:top="800" w:bottom="280" w:left="1600" w:right="1300"/>
          <w:pgSz w:w="11920" w:h="16860"/>
        </w:sectPr>
      </w:pPr>
      <w:r>
        <w:pict>
          <v:group style="position:absolute;margin-left:82.44pt;margin-top:155.783pt;width:442.68pt;height:8.76pt;mso-position-horizontal-relative:page;mso-position-vertical-relative:paragraph;z-index:-913" coordorigin="1649,3116" coordsize="8854,175">
            <v:shape type="#_x0000_t75" style="position:absolute;left:1649;top:3116;width:8854;height:175">
              <v:imagedata o:title="" r:id="rId16"/>
            </v:shape>
            <v:shape style="position:absolute;left:1715;top:3172;width:8721;height:0" coordorigin="1715,3172" coordsize="8721,0" path="m1715,3172l10436,3172e" filled="f" stroked="t" strokeweight="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stem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stem,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plem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ntasi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sian,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meliha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(impl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tasi).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rikut.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822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182" w:right="96"/>
      </w:pPr>
      <w:r>
        <w:pict>
          <v:group style="position:absolute;margin-left:82.2pt;margin-top:50.16pt;width:442.8pt;height:8.64pt;mso-position-horizontal-relative:page;mso-position-vertical-relative:page;z-index:-912" coordorigin="1644,1003" coordsize="8856,173">
            <v:shape type="#_x0000_t75" style="position:absolute;left:1644;top:1003;width:8856;height:173">
              <v:imagedata o:title="" r:id="rId17"/>
            </v:shape>
            <v:shape style="position:absolute;left:1711;top:1058;width:8721;height:0" coordorigin="1711,1058" coordsize="8721,0" path="m1711,1058l10432,1058e" filled="f" stroked="t" strokeweight="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umpu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disebut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oses,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unjuk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10]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khir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ikasi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butuhan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82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in)</w:t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59"/>
        <w:ind w:left="1182" w:right="10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butuhan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butuhan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ikasi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dihasilk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rsitektur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mudah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sulit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ntasik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/>
        <w:ind w:left="822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mro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oding)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182" w:right="10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disebut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ntasi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82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ng)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59"/>
        <w:ind w:left="1182" w:right="101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(kompon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komponen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rpa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ntasik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ulai.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 w:lineRule="auto" w:line="359"/>
        <w:ind w:left="822" w:right="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stem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jurus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1"/>
        <w:ind w:left="102" w:right="550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 w:lineRule="auto" w:line="360"/>
        <w:ind w:left="102" w:right="96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102"/>
        <w:sectPr>
          <w:pgMar w:header="133" w:footer="1369" w:top="800" w:bottom="280" w:left="1600" w:right="1300"/>
          <w:pgSz w:w="11920" w:h="16860"/>
        </w:sectPr>
      </w:pPr>
      <w:r>
        <w:pict>
          <v:group style="position:absolute;margin-left:82.44pt;margin-top:744.84pt;width:442.68pt;height:8.76pt;mso-position-horizontal-relative:page;mso-position-vertical-relative:page;z-index:-911" coordorigin="1649,14897" coordsize="8854,175">
            <v:shape type="#_x0000_t75" style="position:absolute;left:1649;top:14897;width:8854;height:175">
              <v:imagedata o:title="" r:id="rId18"/>
            </v:shape>
            <v:shape style="position:absolute;left:1715;top:14953;width:8721;height:0" coordorigin="1715,14953" coordsize="8721,0" path="m1715,14953l10436,14953e" filled="f" stroked="t" strokeweight="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Konteks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9" w:lineRule="exact" w:line="220"/>
        <w:sectPr>
          <w:pgMar w:header="133" w:footer="1369" w:top="800" w:bottom="280" w:left="1600" w:right="1300"/>
          <w:pgSz w:w="11920" w:h="16860"/>
        </w:sectPr>
      </w:pPr>
      <w:r>
        <w:rPr>
          <w:sz w:val="22"/>
          <w:szCs w:val="22"/>
        </w:rPr>
      </w:r>
    </w:p>
    <w:p>
      <w:pPr>
        <w:rPr>
          <w:rFonts w:cs="Microsoft Sans Serif" w:hAnsi="Microsoft Sans Serif" w:eastAsia="Microsoft Sans Serif" w:ascii="Microsoft Sans Serif"/>
          <w:sz w:val="10"/>
          <w:szCs w:val="10"/>
        </w:rPr>
        <w:jc w:val="right"/>
        <w:spacing w:before="53"/>
      </w:pPr>
      <w:r>
        <w:pict>
          <v:group style="position:absolute;margin-left:82.2pt;margin-top:50.16pt;width:442.8pt;height:8.64pt;mso-position-horizontal-relative:page;mso-position-vertical-relative:page;z-index:-910" coordorigin="1644,1003" coordsize="8856,173">
            <v:shape type="#_x0000_t75" style="position:absolute;left:1644;top:1003;width:8856;height:173">
              <v:imagedata o:title="" r:id="rId19"/>
            </v:shape>
            <v:shape style="position:absolute;left:1711;top:1058;width:8721;height:0" coordorigin="1711,1058" coordsize="8721,0" path="m1711,1058l10432,1058e" filled="f" stroked="t" strokeweight="2pt" strokecolor="#000000">
              <v:path arrowok="t"/>
            </v:shape>
            <w10:wrap type="none"/>
          </v:group>
        </w:pict>
      </w:r>
      <w:r>
        <w:rPr>
          <w:rFonts w:cs="Microsoft Sans Serif" w:hAnsi="Microsoft Sans Serif" w:eastAsia="Microsoft Sans Serif" w:ascii="Microsoft Sans Serif"/>
          <w:spacing w:val="0"/>
          <w:w w:val="105"/>
          <w:sz w:val="10"/>
          <w:szCs w:val="10"/>
        </w:rPr>
        <w:t>ADMINISTRATOR</w:t>
      </w:r>
      <w:r>
        <w:rPr>
          <w:rFonts w:cs="Microsoft Sans Serif" w:hAnsi="Microsoft Sans Serif" w:eastAsia="Microsoft Sans Serif" w:ascii="Microsoft Sans Serif"/>
          <w:spacing w:val="0"/>
          <w:w w:val="100"/>
          <w:sz w:val="10"/>
          <w:szCs w:val="10"/>
        </w:rPr>
      </w:r>
    </w:p>
    <w:p>
      <w:pPr>
        <w:rPr>
          <w:rFonts w:cs="Microsoft Sans Serif" w:hAnsi="Microsoft Sans Serif" w:eastAsia="Microsoft Sans Serif" w:ascii="Microsoft Sans Serif"/>
          <w:sz w:val="8"/>
          <w:szCs w:val="8"/>
        </w:rPr>
        <w:jc w:val="left"/>
        <w:spacing w:before="98" w:lineRule="exact" w:line="80"/>
        <w:sectPr>
          <w:type w:val="continuous"/>
          <w:pgSz w:w="11920" w:h="16860"/>
          <w:pgMar w:top="800" w:bottom="280" w:left="1600" w:right="1300"/>
          <w:cols w:num="2" w:equalWidth="off">
            <w:col w:w="2791" w:space="497"/>
            <w:col w:w="5732"/>
          </w:cols>
        </w:sectPr>
      </w:pPr>
      <w:r>
        <w:br w:type="column"/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Laporan</w:t>
      </w:r>
      <w:r>
        <w:rPr>
          <w:rFonts w:cs="Microsoft Sans Serif" w:hAnsi="Microsoft Sans Serif" w:eastAsia="Microsoft Sans Serif" w:ascii="Microsoft Sans Serif"/>
          <w:spacing w:val="-6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Absensi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</w:r>
    </w:p>
    <w:p>
      <w:pPr>
        <w:rPr>
          <w:rFonts w:cs="Microsoft Sans Serif" w:hAnsi="Microsoft Sans Serif" w:eastAsia="Microsoft Sans Serif" w:ascii="Microsoft Sans Serif"/>
          <w:sz w:val="8"/>
          <w:szCs w:val="8"/>
        </w:rPr>
        <w:jc w:val="right"/>
        <w:spacing w:before="88"/>
      </w:pPr>
      <w:r>
        <w:pict>
          <v:group style="position:absolute;margin-left:171.923pt;margin-top:-18.4361pt;width:260.214pt;height:154.274pt;mso-position-horizontal-relative:page;mso-position-vertical-relative:paragraph;z-index:-908" coordorigin="3438,-369" coordsize="5204,3085">
            <v:shape style="position:absolute;left:5626;top:840;width:1871;height:1869" coordorigin="5626,840" coordsize="1871,1869" path="m5631,1868l5626,1791,5628,1715,5636,1641,5649,1569,5668,1498,5692,1430,5721,1364,5756,1300,5794,1240,5838,1183,5885,1129,5937,1079,5992,1033,6051,991,6114,954,6179,922,6248,894,6319,872,6393,855,6469,845,6545,840,6621,842,6695,849,6768,863,6839,882,6907,906,6973,935,7037,969,7097,1008,7154,1051,7208,1099,7258,1150,7304,1206,7346,1265,7383,1327,7416,1392,7443,1461,7466,1532,7482,1606,7493,1682,7497,1758,7496,1834,7488,1908,7475,1980,7456,2051,7432,2119,7402,2185,7368,2249,7329,2309,7286,2366,7238,2420,7187,2470,7131,2516,7072,2558,7010,2595,6945,2628,6876,2655,6805,2677,6731,2694,6655,2704,6578,2709,6503,2707,6429,2700,6356,2686,6285,2667,6217,2643,6151,2614,6087,2580,6027,2541,5969,2498,5916,2450,5866,2399,5820,2343,5778,2284,5740,2222,5708,2157,5680,2088,5658,2017,5642,1943,5631,1868xe" filled="f" stroked="t" strokeweight="0.78772pt" strokecolor="#000000">
              <v:path arrowok="t"/>
            </v:shape>
            <v:shape style="position:absolute;left:3443;top:-364;width:1024;height:581" coordorigin="3443,-364" coordsize="1024,581" path="m3443,217l4467,217,4467,-364,3443,-364,3443,217xe" filled="f" stroked="t" strokeweight="0.472479pt" strokecolor="#000000">
              <v:path arrowok="t"/>
            </v:shape>
            <v:shape style="position:absolute;left:4235;top:217;width:1281;height:1314" coordorigin="4235,217" coordsize="1281,1314" path="m4235,217l4235,1531,5515,1531e" filled="f" stroked="t" strokeweight="0.787733pt" strokecolor="#333300">
              <v:path arrowok="t"/>
            </v:shape>
            <v:shape style="position:absolute;left:5503;top:1482;width:147;height:98" coordorigin="5503,1482" coordsize="147,98" path="m5503,1482l5503,1580,5649,1531,5503,1482xe" filled="t" fillcolor="#333300" stroked="f">
              <v:path arrowok="t"/>
              <v:fill/>
            </v:shape>
            <v:shape style="position:absolute;left:4149;top:217;width:1347;height:1458" coordorigin="4149,217" coordsize="1347,1458" path="m4149,217l4149,1675,5495,1675e" filled="f" stroked="t" strokeweight="0.78776pt" strokecolor="#333300">
              <v:path arrowok="t"/>
            </v:shape>
            <v:shape style="position:absolute;left:5483;top:1627;width:147;height:98" coordorigin="5483,1627" coordsize="147,98" path="m5483,1627l5483,1724,5630,1675,5483,1627xe" filled="t" fillcolor="#333300" stroked="f">
              <v:path arrowok="t"/>
              <v:fill/>
            </v:shape>
            <v:shape style="position:absolute;left:4046;top:217;width:1452;height:1615" coordorigin="4046,217" coordsize="1452,1615" path="m4046,217l4046,1832,5499,1832e" filled="f" stroked="t" strokeweight="0.787773pt" strokecolor="#333300">
              <v:path arrowok="t"/>
            </v:shape>
            <v:shape style="position:absolute;left:5487;top:1783;width:147;height:98" coordorigin="5487,1783" coordsize="147,98" path="m5487,1783l5487,1881,5633,1832,5487,1783xe" filled="t" fillcolor="#333300" stroked="f">
              <v:path arrowok="t"/>
              <v:fill/>
            </v:shape>
            <v:shape style="position:absolute;left:3950;top:217;width:1573;height:1768" coordorigin="3950,217" coordsize="1573,1768" path="m3950,217l3950,1985,5523,1985e" filled="f" stroked="t" strokeweight="0.787778pt" strokecolor="#333300">
              <v:path arrowok="t"/>
            </v:shape>
            <v:shape style="position:absolute;left:5511;top:1936;width:147;height:98" coordorigin="5511,1936" coordsize="147,98" path="m5511,1936l5511,2033,5657,1985,5511,1936xe" filled="t" fillcolor="#333300" stroked="f">
              <v:path arrowok="t"/>
              <v:fill/>
            </v:shape>
            <v:shape style="position:absolute;left:3862;top:217;width:1712;height:1917" coordorigin="3862,217" coordsize="1712,1917" path="m3862,217l3862,2134,5574,2134e" filled="f" stroked="t" strokeweight="0.787776pt" strokecolor="#333300">
              <v:path arrowok="t"/>
            </v:shape>
            <v:shape style="position:absolute;left:5562;top:2085;width:147;height:98" coordorigin="5562,2085" coordsize="147,98" path="m5562,2085l5562,2183,5708,2134,5562,2085xe" filled="t" fillcolor="#333300" stroked="f">
              <v:path arrowok="t"/>
              <v:fill/>
            </v:shape>
            <v:shape style="position:absolute;left:3769;top:217;width:1877;height:2072" coordorigin="3769,217" coordsize="1877,2072" path="m3769,217l3769,2289,5646,2289e" filled="f" stroked="t" strokeweight="0.787769pt" strokecolor="#333300">
              <v:path arrowok="t"/>
            </v:shape>
            <v:shape style="position:absolute;left:5634;top:2240;width:147;height:98" coordorigin="5634,2240" coordsize="147,98" path="m5634,2240l5634,2337,5781,2289,5634,2240xe" filled="t" fillcolor="#333300" stroked="f">
              <v:path arrowok="t"/>
              <v:fill/>
            </v:shape>
            <v:shape style="position:absolute;left:3676;top:217;width:2098;height:2226" coordorigin="3676,217" coordsize="2098,2226" path="m3676,217l3676,2443,5774,2443e" filled="f" stroked="t" strokeweight="0.78775pt" strokecolor="#333300">
              <v:path arrowok="t"/>
            </v:shape>
            <v:shape style="position:absolute;left:5762;top:2394;width:147;height:98" coordorigin="5762,2394" coordsize="147,98" path="m5762,2394l5762,2492,5908,2443,5762,2394xe" filled="t" fillcolor="#333300" stroked="f">
              <v:path arrowok="t"/>
              <v:fill/>
            </v:shape>
            <v:shape style="position:absolute;left:4602;top:45;width:1221;height:1157" coordorigin="4602,45" coordsize="1221,1157" path="m5822,1202l5822,45,4602,45e" filled="f" stroked="t" strokeweight="0.787693pt" strokecolor="#333300">
              <v:path arrowok="t"/>
            </v:shape>
            <v:shape style="position:absolute;left:4467;top:-4;width:147;height:98" coordorigin="4467,-4" coordsize="147,98" path="m4614,94l4614,-4,4467,45,4614,94xe" filled="t" fillcolor="#333300" stroked="f">
              <v:path arrowok="t"/>
              <v:fill/>
            </v:shape>
            <v:shape style="position:absolute;left:4602;top:-138;width:1350;height:1204" coordorigin="4602,-138" coordsize="1350,1204" path="m5951,1067l5951,-138,4602,-138e" filled="f" stroked="t" strokeweight="0.787664pt" strokecolor="#333300">
              <v:path arrowok="t"/>
            </v:shape>
            <v:shape style="position:absolute;left:4467;top:-186;width:147;height:98" coordorigin="4467,-186" coordsize="147,98" path="m4614,-89l4614,-186,4467,-138,4614,-89xe" filled="t" fillcolor="#333300" stroked="f">
              <v:path arrowok="t"/>
              <v:fill/>
            </v:shape>
            <v:shape style="position:absolute;left:3583;top:217;width:2386;height:2372" coordorigin="3583,217" coordsize="2386,2372" path="m3583,217l3583,2589,5969,2589e" filled="f" stroked="t" strokeweight="0.787717pt" strokecolor="#333300">
              <v:path arrowok="t"/>
            </v:shape>
            <v:shape style="position:absolute;left:5957;top:2540;width:147;height:98" coordorigin="5957,2540" coordsize="147,98" path="m5957,2540l5957,2638,6104,2589,5957,2540xe" filled="t" fillcolor="#333300" stroked="f">
              <v:path arrowok="t"/>
              <v:fill/>
            </v:shape>
            <v:shape style="position:absolute;left:7614;top:-15;width:1024;height:581" coordorigin="7614,-15" coordsize="1024,581" path="m7614,566l8638,566,8638,-15,7614,-15,7614,566xe" filled="f" stroked="t" strokeweight="0.472479pt" strokecolor="#000000">
              <v:path arrowok="t"/>
            </v:shape>
            <v:shape style="position:absolute;left:7560;top:566;width:833;height:849" coordorigin="7560,566" coordsize="833,849" path="m7560,1415l8393,1415,8393,566e" filled="f" stroked="t" strokeweight="0.78773pt" strokecolor="#000000">
              <v:path arrowok="t"/>
            </v:shape>
            <v:shape style="position:absolute;left:7426;top:1366;width:147;height:98" coordorigin="7426,1366" coordsize="147,98" path="m7572,1464l7572,1366,7426,1415,7572,1464xe" filled="t" fillcolor="#000000" stroked="f">
              <v:path arrowok="t"/>
              <v:fill/>
            </v:shape>
            <v:shape style="position:absolute;left:7493;top:700;width:1024;height:870" coordorigin="7493,700" coordsize="1024,870" path="m7493,1570l8517,1570,8517,700e" filled="f" stroked="t" strokeweight="0.78764pt" strokecolor="#000000">
              <v:path arrowok="t"/>
            </v:shape>
            <v:shape style="position:absolute;left:8468;top:566;width:98;height:146" coordorigin="8468,566" coordsize="98,146" path="m8468,712l8566,712,8517,566,8468,712xe" filled="t" fillcolor="#000000" stroked="f">
              <v:path arrowok="t"/>
              <v:fill/>
            </v:shape>
            <w10:wrap type="none"/>
          </v:group>
        </w:pic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Laporan</w:t>
      </w:r>
      <w:r>
        <w:rPr>
          <w:rFonts w:cs="Microsoft Sans Serif" w:hAnsi="Microsoft Sans Serif" w:eastAsia="Microsoft Sans Serif" w:ascii="Microsoft Sans Serif"/>
          <w:spacing w:val="-6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98"/>
          <w:sz w:val="8"/>
          <w:szCs w:val="8"/>
        </w:rPr>
        <w:t>Nilai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rFonts w:cs="Microsoft Sans Serif" w:hAnsi="Microsoft Sans Serif" w:eastAsia="Microsoft Sans Serif" w:ascii="Microsoft Sans Serif"/>
          <w:sz w:val="10"/>
          <w:szCs w:val="10"/>
        </w:rPr>
        <w:jc w:val="left"/>
        <w:spacing w:lineRule="exact" w:line="100"/>
        <w:sectPr>
          <w:type w:val="continuous"/>
          <w:pgSz w:w="11920" w:h="16860"/>
          <w:pgMar w:top="800" w:bottom="280" w:left="1600" w:right="1300"/>
          <w:cols w:num="2" w:equalWidth="off">
            <w:col w:w="3761" w:space="2444"/>
            <w:col w:w="2815"/>
          </w:cols>
        </w:sectPr>
      </w:pPr>
      <w:r>
        <w:rPr>
          <w:rFonts w:cs="Microsoft Sans Serif" w:hAnsi="Microsoft Sans Serif" w:eastAsia="Microsoft Sans Serif" w:ascii="Microsoft Sans Serif"/>
          <w:spacing w:val="0"/>
          <w:w w:val="105"/>
          <w:sz w:val="10"/>
          <w:szCs w:val="10"/>
        </w:rPr>
        <w:t>MAHASISWA</w:t>
      </w:r>
      <w:r>
        <w:rPr>
          <w:rFonts w:cs="Microsoft Sans Serif" w:hAnsi="Microsoft Sans Serif" w:eastAsia="Microsoft Sans Serif" w:ascii="Microsoft Sans Serif"/>
          <w:spacing w:val="0"/>
          <w:w w:val="10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  <w:sectPr>
          <w:type w:val="continuous"/>
          <w:pgSz w:w="11920" w:h="16860"/>
          <w:pgMar w:top="800" w:bottom="280" w:left="1600" w:right="1300"/>
        </w:sectPr>
      </w:pPr>
      <w:r>
        <w:rPr>
          <w:sz w:val="24"/>
          <w:szCs w:val="24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Microsoft Sans Serif" w:hAnsi="Microsoft Sans Serif" w:eastAsia="Microsoft Sans Serif" w:ascii="Microsoft Sans Serif"/>
          <w:sz w:val="8"/>
          <w:szCs w:val="8"/>
        </w:rPr>
        <w:jc w:val="right"/>
        <w:ind w:right="616"/>
      </w:pP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Data</w:t>
      </w:r>
      <w:r>
        <w:rPr>
          <w:rFonts w:cs="Microsoft Sans Serif" w:hAnsi="Microsoft Sans Serif" w:eastAsia="Microsoft Sans Serif" w:ascii="Microsoft Sans Serif"/>
          <w:spacing w:val="-3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98"/>
          <w:sz w:val="8"/>
          <w:szCs w:val="8"/>
        </w:rPr>
        <w:t>Mahasiswa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</w:r>
    </w:p>
    <w:p>
      <w:pPr>
        <w:rPr>
          <w:rFonts w:cs="Microsoft Sans Serif" w:hAnsi="Microsoft Sans Serif" w:eastAsia="Microsoft Sans Serif" w:ascii="Microsoft Sans Serif"/>
          <w:sz w:val="8"/>
          <w:szCs w:val="8"/>
        </w:rPr>
        <w:jc w:val="right"/>
        <w:spacing w:before="73"/>
        <w:ind w:right="774"/>
      </w:pP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Data</w:t>
      </w:r>
      <w:r>
        <w:rPr>
          <w:rFonts w:cs="Microsoft Sans Serif" w:hAnsi="Microsoft Sans Serif" w:eastAsia="Microsoft Sans Serif" w:ascii="Microsoft Sans Serif"/>
          <w:spacing w:val="-3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98"/>
          <w:sz w:val="8"/>
          <w:szCs w:val="8"/>
        </w:rPr>
        <w:t>Dosen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</w:r>
    </w:p>
    <w:p>
      <w:pPr>
        <w:rPr>
          <w:rFonts w:cs="Microsoft Sans Serif" w:hAnsi="Microsoft Sans Serif" w:eastAsia="Microsoft Sans Serif" w:ascii="Microsoft Sans Serif"/>
          <w:sz w:val="8"/>
          <w:szCs w:val="8"/>
        </w:rPr>
        <w:jc w:val="right"/>
        <w:spacing w:before="52"/>
        <w:ind w:right="767"/>
      </w:pP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Data</w:t>
      </w:r>
      <w:r>
        <w:rPr>
          <w:rFonts w:cs="Microsoft Sans Serif" w:hAnsi="Microsoft Sans Serif" w:eastAsia="Microsoft Sans Serif" w:ascii="Microsoft Sans Serif"/>
          <w:spacing w:val="-3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98"/>
          <w:sz w:val="8"/>
          <w:szCs w:val="8"/>
        </w:rPr>
        <w:t>Alumni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</w:r>
    </w:p>
    <w:p>
      <w:pPr>
        <w:rPr>
          <w:rFonts w:cs="Microsoft Sans Serif" w:hAnsi="Microsoft Sans Serif" w:eastAsia="Microsoft Sans Serif" w:ascii="Microsoft Sans Serif"/>
          <w:sz w:val="8"/>
          <w:szCs w:val="8"/>
        </w:rPr>
        <w:jc w:val="right"/>
        <w:spacing w:before="65"/>
        <w:ind w:right="590"/>
      </w:pP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Data</w:t>
      </w:r>
      <w:r>
        <w:rPr>
          <w:rFonts w:cs="Microsoft Sans Serif" w:hAnsi="Microsoft Sans Serif" w:eastAsia="Microsoft Sans Serif" w:ascii="Microsoft Sans Serif"/>
          <w:spacing w:val="-3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Mata</w:t>
      </w:r>
      <w:r>
        <w:rPr>
          <w:rFonts w:cs="Microsoft Sans Serif" w:hAnsi="Microsoft Sans Serif" w:eastAsia="Microsoft Sans Serif" w:ascii="Microsoft Sans Serif"/>
          <w:spacing w:val="-4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98"/>
          <w:sz w:val="8"/>
          <w:szCs w:val="8"/>
        </w:rPr>
        <w:t>Kuliah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</w:r>
    </w:p>
    <w:p>
      <w:pPr>
        <w:rPr>
          <w:rFonts w:cs="Microsoft Sans Serif" w:hAnsi="Microsoft Sans Serif" w:eastAsia="Microsoft Sans Serif" w:ascii="Microsoft Sans Serif"/>
          <w:sz w:val="8"/>
          <w:szCs w:val="8"/>
        </w:rPr>
        <w:jc w:val="right"/>
        <w:spacing w:before="65"/>
        <w:ind w:right="221"/>
      </w:pP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Data</w:t>
      </w:r>
      <w:r>
        <w:rPr>
          <w:rFonts w:cs="Microsoft Sans Serif" w:hAnsi="Microsoft Sans Serif" w:eastAsia="Microsoft Sans Serif" w:ascii="Microsoft Sans Serif"/>
          <w:spacing w:val="-3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Kelas</w:t>
      </w:r>
      <w:r>
        <w:rPr>
          <w:rFonts w:cs="Microsoft Sans Serif" w:hAnsi="Microsoft Sans Serif" w:eastAsia="Microsoft Sans Serif" w:ascii="Microsoft Sans Serif"/>
          <w:spacing w:val="-4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dan</w:t>
      </w:r>
      <w:r>
        <w:rPr>
          <w:rFonts w:cs="Microsoft Sans Serif" w:hAnsi="Microsoft Sans Serif" w:eastAsia="Microsoft Sans Serif" w:ascii="Microsoft Sans Serif"/>
          <w:spacing w:val="-3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98"/>
          <w:sz w:val="8"/>
          <w:szCs w:val="8"/>
        </w:rPr>
        <w:t>Perkuliahan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</w:r>
    </w:p>
    <w:p>
      <w:pPr>
        <w:rPr>
          <w:rFonts w:cs="Microsoft Sans Serif" w:hAnsi="Microsoft Sans Serif" w:eastAsia="Microsoft Sans Serif" w:ascii="Microsoft Sans Serif"/>
          <w:sz w:val="8"/>
          <w:szCs w:val="8"/>
        </w:rPr>
        <w:jc w:val="right"/>
        <w:spacing w:before="59"/>
        <w:ind w:right="857"/>
      </w:pP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Data</w:t>
      </w:r>
      <w:r>
        <w:rPr>
          <w:rFonts w:cs="Microsoft Sans Serif" w:hAnsi="Microsoft Sans Serif" w:eastAsia="Microsoft Sans Serif" w:ascii="Microsoft Sans Serif"/>
          <w:spacing w:val="-3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98"/>
          <w:sz w:val="8"/>
          <w:szCs w:val="8"/>
        </w:rPr>
        <w:t>Nilai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</w:r>
    </w:p>
    <w:p>
      <w:pPr>
        <w:rPr>
          <w:rFonts w:cs="Microsoft Sans Serif" w:hAnsi="Microsoft Sans Serif" w:eastAsia="Microsoft Sans Serif" w:ascii="Microsoft Sans Serif"/>
          <w:sz w:val="8"/>
          <w:szCs w:val="8"/>
        </w:rPr>
        <w:jc w:val="right"/>
        <w:spacing w:before="61"/>
        <w:ind w:right="188"/>
      </w:pP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Data</w:t>
      </w:r>
      <w:r>
        <w:rPr>
          <w:rFonts w:cs="Microsoft Sans Serif" w:hAnsi="Microsoft Sans Serif" w:eastAsia="Microsoft Sans Serif" w:ascii="Microsoft Sans Serif"/>
          <w:spacing w:val="-3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Jurnal</w:t>
      </w:r>
      <w:r>
        <w:rPr>
          <w:rFonts w:cs="Microsoft Sans Serif" w:hAnsi="Microsoft Sans Serif" w:eastAsia="Microsoft Sans Serif" w:ascii="Microsoft Sans Serif"/>
          <w:spacing w:val="-4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Sistem</w:t>
      </w:r>
      <w:r>
        <w:rPr>
          <w:rFonts w:cs="Microsoft Sans Serif" w:hAnsi="Microsoft Sans Serif" w:eastAsia="Microsoft Sans Serif" w:ascii="Microsoft Sans Serif"/>
          <w:spacing w:val="-5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98"/>
          <w:sz w:val="8"/>
          <w:szCs w:val="8"/>
        </w:rPr>
        <w:t>Informasi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</w:r>
    </w:p>
    <w:p>
      <w:pPr>
        <w:rPr>
          <w:rFonts w:cs="Microsoft Sans Serif" w:hAnsi="Microsoft Sans Serif" w:eastAsia="Microsoft Sans Serif" w:ascii="Microsoft Sans Serif"/>
          <w:sz w:val="8"/>
          <w:szCs w:val="8"/>
        </w:rPr>
        <w:jc w:val="right"/>
        <w:spacing w:before="58" w:lineRule="exact" w:line="80"/>
      </w:pP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Data</w:t>
      </w:r>
      <w:r>
        <w:rPr>
          <w:rFonts w:cs="Microsoft Sans Serif" w:hAnsi="Microsoft Sans Serif" w:eastAsia="Microsoft Sans Serif" w:ascii="Microsoft Sans Serif"/>
          <w:spacing w:val="-3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Kurikulum,</w:t>
      </w:r>
      <w:r>
        <w:rPr>
          <w:rFonts w:cs="Microsoft Sans Serif" w:hAnsi="Microsoft Sans Serif" w:eastAsia="Microsoft Sans Serif" w:ascii="Microsoft Sans Serif"/>
          <w:spacing w:val="-8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Silabus,</w:t>
      </w:r>
      <w:r>
        <w:rPr>
          <w:rFonts w:cs="Microsoft Sans Serif" w:hAnsi="Microsoft Sans Serif" w:eastAsia="Microsoft Sans Serif" w:ascii="Microsoft Sans Serif"/>
          <w:spacing w:val="-6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dan</w:t>
      </w:r>
      <w:r>
        <w:rPr>
          <w:rFonts w:cs="Microsoft Sans Serif" w:hAnsi="Microsoft Sans Serif" w:eastAsia="Microsoft Sans Serif" w:ascii="Microsoft Sans Serif"/>
          <w:spacing w:val="-3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98"/>
          <w:sz w:val="8"/>
          <w:szCs w:val="8"/>
        </w:rPr>
        <w:t>SAP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</w:r>
    </w:p>
    <w:p>
      <w:pPr>
        <w:rPr>
          <w:rFonts w:cs="Microsoft Sans Serif" w:hAnsi="Microsoft Sans Serif" w:eastAsia="Microsoft Sans Serif" w:ascii="Microsoft Sans Serif"/>
          <w:sz w:val="24"/>
          <w:szCs w:val="24"/>
        </w:rPr>
        <w:jc w:val="center"/>
        <w:spacing w:before="40" w:lineRule="auto" w:line="261"/>
        <w:ind w:left="-20" w:right="-20"/>
      </w:pPr>
      <w:r>
        <w:br w:type="column"/>
      </w:r>
      <w:r>
        <w:rPr>
          <w:rFonts w:cs="Microsoft Sans Serif" w:hAnsi="Microsoft Sans Serif" w:eastAsia="Microsoft Sans Serif" w:ascii="Microsoft Sans Serif"/>
          <w:w w:val="102"/>
          <w:sz w:val="24"/>
          <w:szCs w:val="24"/>
        </w:rPr>
        <w:t>S</w:t>
      </w:r>
      <w:r>
        <w:rPr>
          <w:rFonts w:cs="Microsoft Sans Serif" w:hAnsi="Microsoft Sans Serif" w:eastAsia="Microsoft Sans Serif" w:ascii="Microsoft Sans Serif"/>
          <w:w w:val="103"/>
          <w:sz w:val="24"/>
          <w:szCs w:val="24"/>
        </w:rPr>
        <w:t>I</w:t>
      </w:r>
      <w:r>
        <w:rPr>
          <w:rFonts w:cs="Microsoft Sans Serif" w:hAnsi="Microsoft Sans Serif" w:eastAsia="Microsoft Sans Serif" w:ascii="Microsoft Sans Serif"/>
          <w:w w:val="102"/>
          <w:sz w:val="24"/>
          <w:szCs w:val="24"/>
        </w:rPr>
        <w:t>STEM</w:t>
      </w:r>
      <w:r>
        <w:rPr>
          <w:rFonts w:cs="Microsoft Sans Serif" w:hAnsi="Microsoft Sans Serif" w:eastAsia="Microsoft Sans Serif" w:ascii="Microsoft Sans Serif"/>
          <w:w w:val="102"/>
          <w:sz w:val="24"/>
          <w:szCs w:val="24"/>
        </w:rPr>
        <w:t> </w:t>
      </w:r>
      <w:r>
        <w:rPr>
          <w:rFonts w:cs="Microsoft Sans Serif" w:hAnsi="Microsoft Sans Serif" w:eastAsia="Microsoft Sans Serif" w:ascii="Microsoft Sans Serif"/>
          <w:w w:val="103"/>
          <w:sz w:val="24"/>
          <w:szCs w:val="24"/>
        </w:rPr>
        <w:t>I</w:t>
      </w:r>
      <w:r>
        <w:rPr>
          <w:rFonts w:cs="Microsoft Sans Serif" w:hAnsi="Microsoft Sans Serif" w:eastAsia="Microsoft Sans Serif" w:ascii="Microsoft Sans Serif"/>
          <w:w w:val="102"/>
          <w:sz w:val="24"/>
          <w:szCs w:val="24"/>
        </w:rPr>
        <w:t>NFORMAS</w:t>
      </w:r>
      <w:r>
        <w:rPr>
          <w:rFonts w:cs="Microsoft Sans Serif" w:hAnsi="Microsoft Sans Serif" w:eastAsia="Microsoft Sans Serif" w:ascii="Microsoft Sans Serif"/>
          <w:w w:val="103"/>
          <w:sz w:val="24"/>
          <w:szCs w:val="24"/>
        </w:rPr>
        <w:t>I</w:t>
      </w:r>
      <w:r>
        <w:rPr>
          <w:rFonts w:cs="Microsoft Sans Serif" w:hAnsi="Microsoft Sans Serif" w:eastAsia="Microsoft Sans Serif" w:ascii="Microsoft Sans Serif"/>
          <w:w w:val="103"/>
          <w:sz w:val="24"/>
          <w:szCs w:val="24"/>
        </w:rPr>
        <w:t> </w:t>
      </w:r>
      <w:r>
        <w:rPr>
          <w:rFonts w:cs="Microsoft Sans Serif" w:hAnsi="Microsoft Sans Serif" w:eastAsia="Microsoft Sans Serif" w:ascii="Microsoft Sans Serif"/>
          <w:w w:val="102"/>
          <w:sz w:val="24"/>
          <w:szCs w:val="24"/>
        </w:rPr>
        <w:t>BERBAS</w:t>
      </w:r>
      <w:r>
        <w:rPr>
          <w:rFonts w:cs="Microsoft Sans Serif" w:hAnsi="Microsoft Sans Serif" w:eastAsia="Microsoft Sans Serif" w:ascii="Microsoft Sans Serif"/>
          <w:w w:val="103"/>
          <w:sz w:val="24"/>
          <w:szCs w:val="24"/>
        </w:rPr>
        <w:t>I</w:t>
      </w:r>
      <w:r>
        <w:rPr>
          <w:rFonts w:cs="Microsoft Sans Serif" w:hAnsi="Microsoft Sans Serif" w:eastAsia="Microsoft Sans Serif" w:ascii="Microsoft Sans Serif"/>
          <w:w w:val="102"/>
          <w:sz w:val="24"/>
          <w:szCs w:val="24"/>
        </w:rPr>
        <w:t>S</w:t>
      </w:r>
      <w:r>
        <w:rPr>
          <w:rFonts w:cs="Microsoft Sans Serif" w:hAnsi="Microsoft Sans Serif" w:eastAsia="Microsoft Sans Serif" w:ascii="Microsoft Sans Serif"/>
          <w:w w:val="102"/>
          <w:sz w:val="24"/>
          <w:szCs w:val="24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2"/>
          <w:sz w:val="24"/>
          <w:szCs w:val="24"/>
        </w:rPr>
        <w:t>WEB</w:t>
      </w:r>
      <w:r>
        <w:rPr>
          <w:rFonts w:cs="Microsoft Sans Serif" w:hAnsi="Microsoft Sans Serif" w:eastAsia="Microsoft Sans Serif" w:ascii="Microsoft Sans Serif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Microsoft Sans Serif" w:hAnsi="Microsoft Sans Serif" w:eastAsia="Microsoft Sans Serif" w:ascii="Microsoft Sans Serif"/>
          <w:sz w:val="8"/>
          <w:szCs w:val="8"/>
        </w:rPr>
        <w:jc w:val="left"/>
        <w:spacing w:lineRule="auto" w:line="385"/>
        <w:ind w:right="2458" w:firstLine="2"/>
        <w:sectPr>
          <w:type w:val="continuous"/>
          <w:pgSz w:w="11920" w:h="16860"/>
          <w:pgMar w:top="800" w:bottom="280" w:left="1600" w:right="1300"/>
          <w:cols w:num="3" w:equalWidth="off">
            <w:col w:w="3887" w:space="418"/>
            <w:col w:w="1315" w:space="450"/>
            <w:col w:w="2950"/>
          </w:cols>
        </w:sectPr>
      </w:pP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Data</w:t>
      </w:r>
      <w:r>
        <w:rPr>
          <w:rFonts w:cs="Microsoft Sans Serif" w:hAnsi="Microsoft Sans Serif" w:eastAsia="Microsoft Sans Serif" w:ascii="Microsoft Sans Serif"/>
          <w:spacing w:val="-3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KRS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Laporan</w:t>
      </w:r>
      <w:r>
        <w:rPr>
          <w:rFonts w:cs="Microsoft Sans Serif" w:hAnsi="Microsoft Sans Serif" w:eastAsia="Microsoft Sans Serif" w:ascii="Microsoft Sans Serif"/>
          <w:spacing w:val="-6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Nilai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54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2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rikut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59"/>
        <w:ind w:left="822" w:right="97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Admin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ru.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bsensi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 w:lineRule="auto" w:line="361"/>
        <w:ind w:left="822" w:right="100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iswa,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melihat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nilai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taupun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(tr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nskrip)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 w:lineRule="exact" w:line="260"/>
        <w:ind w:left="102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20" w:h="16860"/>
          <w:pgMar w:top="800" w:bottom="280" w:left="1600" w:right="1300"/>
        </w:sectPr>
      </w:pPr>
      <w:r>
        <w:rPr>
          <w:sz w:val="20"/>
          <w:szCs w:val="20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Microsoft Sans Serif" w:hAnsi="Microsoft Sans Serif" w:eastAsia="Microsoft Sans Serif" w:ascii="Microsoft Sans Serif"/>
          <w:sz w:val="12"/>
          <w:szCs w:val="12"/>
        </w:rPr>
        <w:jc w:val="left"/>
        <w:ind w:left="645" w:right="-39"/>
      </w:pPr>
      <w:r>
        <w:rPr>
          <w:rFonts w:cs="Microsoft Sans Serif" w:hAnsi="Microsoft Sans Serif" w:eastAsia="Microsoft Sans Serif" w:ascii="Microsoft Sans Serif"/>
          <w:spacing w:val="0"/>
          <w:w w:val="104"/>
          <w:sz w:val="12"/>
          <w:szCs w:val="12"/>
        </w:rPr>
        <w:t>ADMINISTRATOR</w:t>
      </w:r>
      <w:r>
        <w:rPr>
          <w:rFonts w:cs="Microsoft Sans Serif" w:hAnsi="Microsoft Sans Serif" w:eastAsia="Microsoft Sans Serif" w:ascii="Microsoft Sans Serif"/>
          <w:spacing w:val="0"/>
          <w:w w:val="100"/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Microsoft Sans Serif" w:hAnsi="Microsoft Sans Serif" w:eastAsia="Microsoft Sans Serif" w:ascii="Microsoft Sans Serif"/>
          <w:sz w:val="8"/>
          <w:szCs w:val="8"/>
        </w:rPr>
        <w:jc w:val="left"/>
        <w:spacing w:lineRule="exact" w:line="60"/>
        <w:ind w:right="-32"/>
      </w:pP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Input</w:t>
      </w:r>
      <w:r>
        <w:rPr>
          <w:rFonts w:cs="Microsoft Sans Serif" w:hAnsi="Microsoft Sans Serif" w:eastAsia="Microsoft Sans Serif" w:ascii="Microsoft Sans Serif"/>
          <w:spacing w:val="20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11"/>
          <w:sz w:val="8"/>
          <w:szCs w:val="8"/>
        </w:rPr>
        <w:t>Data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11"/>
          <w:sz w:val="8"/>
          <w:szCs w:val="8"/>
        </w:rPr>
        <w:t>Dosen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Microsoft Sans Serif" w:hAnsi="Microsoft Sans Serif" w:eastAsia="Microsoft Sans Serif" w:ascii="Microsoft Sans Serif"/>
          <w:sz w:val="8"/>
          <w:szCs w:val="8"/>
        </w:rPr>
        <w:jc w:val="left"/>
        <w:ind w:right="-32"/>
      </w:pP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Input</w:t>
      </w:r>
      <w:r>
        <w:rPr>
          <w:rFonts w:cs="Microsoft Sans Serif" w:hAnsi="Microsoft Sans Serif" w:eastAsia="Microsoft Sans Serif" w:ascii="Microsoft Sans Serif"/>
          <w:spacing w:val="20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Data</w:t>
      </w:r>
      <w:r>
        <w:rPr>
          <w:rFonts w:cs="Microsoft Sans Serif" w:hAnsi="Microsoft Sans Serif" w:eastAsia="Microsoft Sans Serif" w:ascii="Microsoft Sans Serif"/>
          <w:spacing w:val="19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11"/>
          <w:sz w:val="8"/>
          <w:szCs w:val="8"/>
        </w:rPr>
        <w:t>Mata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11"/>
          <w:sz w:val="8"/>
          <w:szCs w:val="8"/>
        </w:rPr>
        <w:t>Kuliah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rFonts w:cs="Microsoft Sans Serif" w:hAnsi="Microsoft Sans Serif" w:eastAsia="Microsoft Sans Serif" w:ascii="Microsoft Sans Serif"/>
          <w:sz w:val="8"/>
          <w:szCs w:val="8"/>
        </w:rPr>
        <w:jc w:val="left"/>
        <w:ind w:right="-32"/>
      </w:pP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Input</w:t>
      </w:r>
      <w:r>
        <w:rPr>
          <w:rFonts w:cs="Microsoft Sans Serif" w:hAnsi="Microsoft Sans Serif" w:eastAsia="Microsoft Sans Serif" w:ascii="Microsoft Sans Serif"/>
          <w:spacing w:val="20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Data</w:t>
      </w:r>
      <w:r>
        <w:rPr>
          <w:rFonts w:cs="Microsoft Sans Serif" w:hAnsi="Microsoft Sans Serif" w:eastAsia="Microsoft Sans Serif" w:ascii="Microsoft Sans Serif"/>
          <w:spacing w:val="19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11"/>
          <w:sz w:val="8"/>
          <w:szCs w:val="8"/>
        </w:rPr>
        <w:t>Jurnal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11"/>
          <w:sz w:val="8"/>
          <w:szCs w:val="8"/>
        </w:rPr>
        <w:t>SI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</w:r>
    </w:p>
    <w:p>
      <w:pPr>
        <w:rPr>
          <w:rFonts w:cs="Microsoft Sans Serif" w:hAnsi="Microsoft Sans Serif" w:eastAsia="Microsoft Sans Serif" w:ascii="Microsoft Sans Serif"/>
          <w:sz w:val="8"/>
          <w:szCs w:val="8"/>
        </w:rPr>
        <w:jc w:val="left"/>
        <w:spacing w:before="59"/>
        <w:sectPr>
          <w:type w:val="continuous"/>
          <w:pgSz w:w="11920" w:h="16860"/>
          <w:pgMar w:top="800" w:bottom="280" w:left="1600" w:right="1300"/>
          <w:cols w:num="5" w:equalWidth="off">
            <w:col w:w="1681" w:space="1205"/>
            <w:col w:w="606" w:space="363"/>
            <w:col w:w="793" w:space="455"/>
            <w:col w:w="688" w:space="487"/>
            <w:col w:w="2742"/>
          </w:cols>
        </w:sectPr>
      </w:pPr>
      <w:r>
        <w:br w:type="column"/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Input</w:t>
      </w:r>
      <w:r>
        <w:rPr>
          <w:rFonts w:cs="Microsoft Sans Serif" w:hAnsi="Microsoft Sans Serif" w:eastAsia="Microsoft Sans Serif" w:ascii="Microsoft Sans Serif"/>
          <w:spacing w:val="20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Data</w:t>
      </w:r>
      <w:r>
        <w:rPr>
          <w:rFonts w:cs="Microsoft Sans Serif" w:hAnsi="Microsoft Sans Serif" w:eastAsia="Microsoft Sans Serif" w:ascii="Microsoft Sans Serif"/>
          <w:spacing w:val="19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11"/>
          <w:sz w:val="8"/>
          <w:szCs w:val="8"/>
        </w:rPr>
        <w:t>Kurikulum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20" w:h="16860"/>
          <w:pgMar w:top="800" w:bottom="280" w:left="1600" w:right="1300"/>
        </w:sectPr>
      </w:pPr>
      <w:r>
        <w:rPr>
          <w:sz w:val="20"/>
          <w:szCs w:val="20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Microsoft Sans Serif" w:hAnsi="Microsoft Sans Serif" w:eastAsia="Microsoft Sans Serif" w:ascii="Microsoft Sans Serif"/>
          <w:sz w:val="8"/>
          <w:szCs w:val="8"/>
        </w:rPr>
        <w:jc w:val="right"/>
        <w:ind w:right="16"/>
      </w:pP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Input</w:t>
      </w:r>
      <w:r>
        <w:rPr>
          <w:rFonts w:cs="Microsoft Sans Serif" w:hAnsi="Microsoft Sans Serif" w:eastAsia="Microsoft Sans Serif" w:ascii="Microsoft Sans Serif"/>
          <w:spacing w:val="20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11"/>
          <w:sz w:val="8"/>
          <w:szCs w:val="8"/>
        </w:rPr>
        <w:t>Data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</w:r>
    </w:p>
    <w:p>
      <w:pPr>
        <w:rPr>
          <w:rFonts w:cs="Microsoft Sans Serif" w:hAnsi="Microsoft Sans Serif" w:eastAsia="Microsoft Sans Serif" w:ascii="Microsoft Sans Serif"/>
          <w:sz w:val="8"/>
          <w:szCs w:val="8"/>
        </w:rPr>
        <w:jc w:val="right"/>
        <w:spacing w:before="14"/>
      </w:pPr>
      <w:r>
        <w:rPr>
          <w:rFonts w:cs="Microsoft Sans Serif" w:hAnsi="Microsoft Sans Serif" w:eastAsia="Microsoft Sans Serif" w:ascii="Microsoft Sans Serif"/>
          <w:spacing w:val="0"/>
          <w:w w:val="111"/>
          <w:sz w:val="8"/>
          <w:szCs w:val="8"/>
        </w:rPr>
        <w:t>Mahasiswa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</w:r>
    </w:p>
    <w:p>
      <w:pPr>
        <w:rPr>
          <w:rFonts w:cs="Microsoft Sans Serif" w:hAnsi="Microsoft Sans Serif" w:eastAsia="Microsoft Sans Serif" w:ascii="Microsoft Sans Serif"/>
          <w:sz w:val="9"/>
          <w:szCs w:val="9"/>
        </w:rPr>
        <w:jc w:val="center"/>
        <w:spacing w:before="72"/>
        <w:ind w:left="134" w:right="151"/>
      </w:pPr>
      <w:r>
        <w:br w:type="column"/>
      </w:r>
      <w:r>
        <w:rPr>
          <w:rFonts w:cs="Microsoft Sans Serif" w:hAnsi="Microsoft Sans Serif" w:eastAsia="Microsoft Sans Serif" w:ascii="Microsoft Sans Serif"/>
          <w:spacing w:val="0"/>
          <w:w w:val="104"/>
          <w:sz w:val="9"/>
          <w:szCs w:val="9"/>
        </w:rPr>
        <w:t>1.0</w:t>
      </w: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rFonts w:cs="Microsoft Sans Serif" w:hAnsi="Microsoft Sans Serif" w:eastAsia="Microsoft Sans Serif" w:ascii="Microsoft Sans Serif"/>
          <w:sz w:val="9"/>
          <w:szCs w:val="9"/>
        </w:rPr>
        <w:jc w:val="center"/>
        <w:ind w:left="108" w:right="108"/>
      </w:pPr>
      <w:r>
        <w:rPr>
          <w:rFonts w:cs="Microsoft Sans Serif" w:hAnsi="Microsoft Sans Serif" w:eastAsia="Microsoft Sans Serif" w:ascii="Microsoft Sans Serif"/>
          <w:spacing w:val="0"/>
          <w:w w:val="104"/>
          <w:sz w:val="9"/>
          <w:szCs w:val="9"/>
        </w:rPr>
        <w:t>Data</w:t>
      </w: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</w:r>
    </w:p>
    <w:p>
      <w:pPr>
        <w:rPr>
          <w:rFonts w:cs="Microsoft Sans Serif" w:hAnsi="Microsoft Sans Serif" w:eastAsia="Microsoft Sans Serif" w:ascii="Microsoft Sans Serif"/>
          <w:sz w:val="9"/>
          <w:szCs w:val="9"/>
        </w:rPr>
        <w:jc w:val="center"/>
        <w:spacing w:before="10"/>
        <w:ind w:left="-27" w:right="-27"/>
      </w:pPr>
      <w:r>
        <w:rPr>
          <w:rFonts w:cs="Microsoft Sans Serif" w:hAnsi="Microsoft Sans Serif" w:eastAsia="Microsoft Sans Serif" w:ascii="Microsoft Sans Serif"/>
          <w:spacing w:val="0"/>
          <w:w w:val="104"/>
          <w:sz w:val="9"/>
          <w:szCs w:val="9"/>
        </w:rPr>
        <w:t>Mahasiswa</w:t>
      </w: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</w:r>
    </w:p>
    <w:p>
      <w:pPr>
        <w:rPr>
          <w:rFonts w:cs="Microsoft Sans Serif" w:hAnsi="Microsoft Sans Serif" w:eastAsia="Microsoft Sans Serif" w:ascii="Microsoft Sans Serif"/>
          <w:sz w:val="9"/>
          <w:szCs w:val="9"/>
        </w:rPr>
        <w:jc w:val="center"/>
        <w:spacing w:before="64"/>
        <w:ind w:left="146" w:right="163"/>
      </w:pPr>
      <w:r>
        <w:br w:type="column"/>
      </w:r>
      <w:r>
        <w:rPr>
          <w:rFonts w:cs="Microsoft Sans Serif" w:hAnsi="Microsoft Sans Serif" w:eastAsia="Microsoft Sans Serif" w:ascii="Microsoft Sans Serif"/>
          <w:spacing w:val="0"/>
          <w:w w:val="104"/>
          <w:sz w:val="9"/>
          <w:szCs w:val="9"/>
        </w:rPr>
        <w:t>2.0</w:t>
      </w: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Microsoft Sans Serif" w:hAnsi="Microsoft Sans Serif" w:eastAsia="Microsoft Sans Serif" w:ascii="Microsoft Sans Serif"/>
          <w:sz w:val="9"/>
          <w:szCs w:val="9"/>
        </w:rPr>
        <w:jc w:val="center"/>
        <w:ind w:left="-27" w:right="-27"/>
      </w:pP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  <w:t>Data</w:t>
      </w:r>
      <w:r>
        <w:rPr>
          <w:rFonts w:cs="Microsoft Sans Serif" w:hAnsi="Microsoft Sans Serif" w:eastAsia="Microsoft Sans Serif" w:ascii="Microsoft Sans Serif"/>
          <w:spacing w:val="9"/>
          <w:w w:val="100"/>
          <w:sz w:val="9"/>
          <w:szCs w:val="9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4"/>
          <w:sz w:val="9"/>
          <w:szCs w:val="9"/>
        </w:rPr>
        <w:t>Dosen</w:t>
      </w: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</w:r>
    </w:p>
    <w:p>
      <w:pPr>
        <w:rPr>
          <w:rFonts w:cs="Microsoft Sans Serif" w:hAnsi="Microsoft Sans Serif" w:eastAsia="Microsoft Sans Serif" w:ascii="Microsoft Sans Serif"/>
          <w:sz w:val="9"/>
          <w:szCs w:val="9"/>
        </w:rPr>
        <w:jc w:val="center"/>
        <w:spacing w:before="53"/>
        <w:ind w:left="115" w:right="132"/>
      </w:pPr>
      <w:r>
        <w:br w:type="column"/>
      </w:r>
      <w:r>
        <w:rPr>
          <w:rFonts w:cs="Microsoft Sans Serif" w:hAnsi="Microsoft Sans Serif" w:eastAsia="Microsoft Sans Serif" w:ascii="Microsoft Sans Serif"/>
          <w:spacing w:val="0"/>
          <w:w w:val="104"/>
          <w:sz w:val="9"/>
          <w:szCs w:val="9"/>
        </w:rPr>
        <w:t>4.0</w:t>
      </w: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rFonts w:cs="Microsoft Sans Serif" w:hAnsi="Microsoft Sans Serif" w:eastAsia="Microsoft Sans Serif" w:ascii="Microsoft Sans Serif"/>
          <w:sz w:val="9"/>
          <w:szCs w:val="9"/>
        </w:rPr>
        <w:jc w:val="center"/>
        <w:ind w:left="-28" w:right="-28"/>
      </w:pP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  <w:t>Data</w:t>
      </w:r>
      <w:r>
        <w:rPr>
          <w:rFonts w:cs="Microsoft Sans Serif" w:hAnsi="Microsoft Sans Serif" w:eastAsia="Microsoft Sans Serif" w:ascii="Microsoft Sans Serif"/>
          <w:spacing w:val="9"/>
          <w:w w:val="100"/>
          <w:sz w:val="9"/>
          <w:szCs w:val="9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4"/>
          <w:sz w:val="9"/>
          <w:szCs w:val="9"/>
        </w:rPr>
        <w:t>Mata</w:t>
      </w: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</w:r>
    </w:p>
    <w:p>
      <w:pPr>
        <w:rPr>
          <w:rFonts w:cs="Microsoft Sans Serif" w:hAnsi="Microsoft Sans Serif" w:eastAsia="Microsoft Sans Serif" w:ascii="Microsoft Sans Serif"/>
          <w:sz w:val="9"/>
          <w:szCs w:val="9"/>
        </w:rPr>
        <w:jc w:val="left"/>
        <w:spacing w:before="10"/>
        <w:ind w:left="85"/>
      </w:pPr>
      <w:r>
        <w:rPr>
          <w:rFonts w:cs="Microsoft Sans Serif" w:hAnsi="Microsoft Sans Serif" w:eastAsia="Microsoft Sans Serif" w:ascii="Microsoft Sans Serif"/>
          <w:spacing w:val="0"/>
          <w:w w:val="104"/>
          <w:sz w:val="9"/>
          <w:szCs w:val="9"/>
        </w:rPr>
        <w:t>Kuliah</w:t>
      </w: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</w:r>
    </w:p>
    <w:p>
      <w:pPr>
        <w:rPr>
          <w:rFonts w:cs="Microsoft Sans Serif" w:hAnsi="Microsoft Sans Serif" w:eastAsia="Microsoft Sans Serif" w:ascii="Microsoft Sans Serif"/>
          <w:sz w:val="9"/>
          <w:szCs w:val="9"/>
        </w:rPr>
        <w:jc w:val="center"/>
        <w:spacing w:before="69"/>
        <w:ind w:left="139" w:right="155"/>
      </w:pPr>
      <w:r>
        <w:br w:type="column"/>
      </w:r>
      <w:r>
        <w:rPr>
          <w:rFonts w:cs="Microsoft Sans Serif" w:hAnsi="Microsoft Sans Serif" w:eastAsia="Microsoft Sans Serif" w:ascii="Microsoft Sans Serif"/>
          <w:spacing w:val="0"/>
          <w:w w:val="104"/>
          <w:sz w:val="9"/>
          <w:szCs w:val="9"/>
        </w:rPr>
        <w:t>7.0</w:t>
      </w: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Microsoft Sans Serif" w:hAnsi="Microsoft Sans Serif" w:eastAsia="Microsoft Sans Serif" w:ascii="Microsoft Sans Serif"/>
          <w:sz w:val="9"/>
          <w:szCs w:val="9"/>
        </w:rPr>
        <w:jc w:val="center"/>
        <w:spacing w:lineRule="auto" w:line="264"/>
        <w:ind w:left="-8" w:right="-8"/>
      </w:pP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  <w:t>Data</w:t>
      </w:r>
      <w:r>
        <w:rPr>
          <w:rFonts w:cs="Microsoft Sans Serif" w:hAnsi="Microsoft Sans Serif" w:eastAsia="Microsoft Sans Serif" w:ascii="Microsoft Sans Serif"/>
          <w:spacing w:val="9"/>
          <w:w w:val="100"/>
          <w:sz w:val="9"/>
          <w:szCs w:val="9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4"/>
          <w:sz w:val="9"/>
          <w:szCs w:val="9"/>
        </w:rPr>
        <w:t>Jurnal</w:t>
      </w:r>
      <w:r>
        <w:rPr>
          <w:rFonts w:cs="Microsoft Sans Serif" w:hAnsi="Microsoft Sans Serif" w:eastAsia="Microsoft Sans Serif" w:ascii="Microsoft Sans Serif"/>
          <w:spacing w:val="0"/>
          <w:w w:val="104"/>
          <w:sz w:val="9"/>
          <w:szCs w:val="9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4"/>
          <w:sz w:val="9"/>
          <w:szCs w:val="9"/>
        </w:rPr>
        <w:t>Sistem</w:t>
      </w:r>
      <w:r>
        <w:rPr>
          <w:rFonts w:cs="Microsoft Sans Serif" w:hAnsi="Microsoft Sans Serif" w:eastAsia="Microsoft Sans Serif" w:ascii="Microsoft Sans Serif"/>
          <w:spacing w:val="0"/>
          <w:w w:val="104"/>
          <w:sz w:val="9"/>
          <w:szCs w:val="9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4"/>
          <w:sz w:val="9"/>
          <w:szCs w:val="9"/>
        </w:rPr>
        <w:t>Informasi</w:t>
      </w: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</w:r>
    </w:p>
    <w:p>
      <w:pPr>
        <w:rPr>
          <w:rFonts w:cs="Microsoft Sans Serif" w:hAnsi="Microsoft Sans Serif" w:eastAsia="Microsoft Sans Serif" w:ascii="Microsoft Sans Serif"/>
          <w:sz w:val="9"/>
          <w:szCs w:val="9"/>
        </w:rPr>
        <w:jc w:val="center"/>
        <w:spacing w:before="69"/>
        <w:ind w:left="219" w:right="1842"/>
      </w:pPr>
      <w:r>
        <w:br w:type="column"/>
      </w:r>
      <w:r>
        <w:rPr>
          <w:rFonts w:cs="Microsoft Sans Serif" w:hAnsi="Microsoft Sans Serif" w:eastAsia="Microsoft Sans Serif" w:ascii="Microsoft Sans Serif"/>
          <w:spacing w:val="0"/>
          <w:w w:val="104"/>
          <w:sz w:val="9"/>
          <w:szCs w:val="9"/>
        </w:rPr>
        <w:t>8.0</w:t>
      </w: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Microsoft Sans Serif" w:hAnsi="Microsoft Sans Serif" w:eastAsia="Microsoft Sans Serif" w:ascii="Microsoft Sans Serif"/>
          <w:sz w:val="9"/>
          <w:szCs w:val="9"/>
        </w:rPr>
        <w:jc w:val="center"/>
        <w:spacing w:lineRule="auto" w:line="264"/>
        <w:ind w:left="-8" w:right="1571"/>
        <w:sectPr>
          <w:type w:val="continuous"/>
          <w:pgSz w:w="11920" w:h="16860"/>
          <w:pgMar w:top="800" w:bottom="280" w:left="1600" w:right="1300"/>
          <w:cols w:num="6" w:equalWidth="off">
            <w:col w:w="1796" w:space="369"/>
            <w:col w:w="470" w:space="658"/>
            <w:col w:w="494" w:space="699"/>
            <w:col w:w="432" w:space="707"/>
            <w:col w:w="479" w:space="658"/>
            <w:col w:w="2258"/>
          </w:cols>
        </w:sectPr>
      </w:pP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  <w:t>Data</w:t>
      </w:r>
      <w:r>
        <w:rPr>
          <w:rFonts w:cs="Microsoft Sans Serif" w:hAnsi="Microsoft Sans Serif" w:eastAsia="Microsoft Sans Serif" w:ascii="Microsoft Sans Serif"/>
          <w:spacing w:val="9"/>
          <w:w w:val="100"/>
          <w:sz w:val="9"/>
          <w:szCs w:val="9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4"/>
          <w:sz w:val="9"/>
          <w:szCs w:val="9"/>
        </w:rPr>
        <w:t>Kurikulum,</w:t>
      </w:r>
      <w:r>
        <w:rPr>
          <w:rFonts w:cs="Microsoft Sans Serif" w:hAnsi="Microsoft Sans Serif" w:eastAsia="Microsoft Sans Serif" w:ascii="Microsoft Sans Serif"/>
          <w:spacing w:val="0"/>
          <w:w w:val="104"/>
          <w:sz w:val="9"/>
          <w:szCs w:val="9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  <w:t>Silabus</w:t>
      </w:r>
      <w:r>
        <w:rPr>
          <w:rFonts w:cs="Microsoft Sans Serif" w:hAnsi="Microsoft Sans Serif" w:eastAsia="Microsoft Sans Serif" w:ascii="Microsoft Sans Serif"/>
          <w:spacing w:val="13"/>
          <w:w w:val="100"/>
          <w:sz w:val="9"/>
          <w:szCs w:val="9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4"/>
          <w:sz w:val="9"/>
          <w:szCs w:val="9"/>
        </w:rPr>
        <w:t>dan</w:t>
      </w:r>
      <w:r>
        <w:rPr>
          <w:rFonts w:cs="Microsoft Sans Serif" w:hAnsi="Microsoft Sans Serif" w:eastAsia="Microsoft Sans Serif" w:ascii="Microsoft Sans Serif"/>
          <w:spacing w:val="0"/>
          <w:w w:val="104"/>
          <w:sz w:val="9"/>
          <w:szCs w:val="9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4"/>
          <w:sz w:val="9"/>
          <w:szCs w:val="9"/>
        </w:rPr>
        <w:t>SAP</w:t>
      </w: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20" w:h="16860"/>
          <w:pgMar w:top="800" w:bottom="280" w:left="1600" w:right="1300"/>
        </w:sectPr>
      </w:pPr>
      <w:r>
        <w:rPr>
          <w:sz w:val="20"/>
          <w:szCs w:val="20"/>
        </w:rPr>
      </w:r>
    </w:p>
    <w:p>
      <w:pPr>
        <w:rPr>
          <w:rFonts w:cs="Microsoft Sans Serif" w:hAnsi="Microsoft Sans Serif" w:eastAsia="Microsoft Sans Serif" w:ascii="Microsoft Sans Serif"/>
          <w:sz w:val="9"/>
          <w:szCs w:val="9"/>
        </w:rPr>
        <w:jc w:val="right"/>
        <w:spacing w:before="79" w:lineRule="exact" w:line="100"/>
      </w:pP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  <w:t>D1</w:t>
      </w: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  <w:t>  </w:t>
      </w:r>
      <w:r>
        <w:rPr>
          <w:rFonts w:cs="Microsoft Sans Serif" w:hAnsi="Microsoft Sans Serif" w:eastAsia="Microsoft Sans Serif" w:ascii="Microsoft Sans Serif"/>
          <w:spacing w:val="18"/>
          <w:w w:val="100"/>
          <w:sz w:val="9"/>
          <w:szCs w:val="9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4"/>
          <w:sz w:val="9"/>
          <w:szCs w:val="9"/>
        </w:rPr>
        <w:t>Mahasiswa</w:t>
      </w: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</w:r>
    </w:p>
    <w:p>
      <w:pPr>
        <w:rPr>
          <w:rFonts w:cs="Microsoft Sans Serif" w:hAnsi="Microsoft Sans Serif" w:eastAsia="Microsoft Sans Serif" w:ascii="Microsoft Sans Serif"/>
          <w:sz w:val="9"/>
          <w:szCs w:val="9"/>
        </w:rPr>
        <w:jc w:val="left"/>
        <w:spacing w:before="68"/>
        <w:ind w:right="-35"/>
      </w:pPr>
      <w:r>
        <w:br w:type="column"/>
      </w: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  <w:t>D2</w:t>
      </w: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  <w:t>  </w:t>
      </w:r>
      <w:r>
        <w:rPr>
          <w:rFonts w:cs="Microsoft Sans Serif" w:hAnsi="Microsoft Sans Serif" w:eastAsia="Microsoft Sans Serif" w:ascii="Microsoft Sans Serif"/>
          <w:spacing w:val="19"/>
          <w:w w:val="100"/>
          <w:sz w:val="9"/>
          <w:szCs w:val="9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0"/>
          <w:position w:val="1"/>
          <w:sz w:val="9"/>
          <w:szCs w:val="9"/>
        </w:rPr>
        <w:t>Dosen</w:t>
      </w:r>
      <w:r>
        <w:rPr>
          <w:rFonts w:cs="Microsoft Sans Serif" w:hAnsi="Microsoft Sans Serif" w:eastAsia="Microsoft Sans Serif" w:ascii="Microsoft Sans Serif"/>
          <w:spacing w:val="0"/>
          <w:w w:val="100"/>
          <w:position w:val="1"/>
          <w:sz w:val="9"/>
          <w:szCs w:val="9"/>
        </w:rPr>
        <w:t>                            </w:t>
      </w:r>
      <w:r>
        <w:rPr>
          <w:rFonts w:cs="Microsoft Sans Serif" w:hAnsi="Microsoft Sans Serif" w:eastAsia="Microsoft Sans Serif" w:ascii="Microsoft Sans Serif"/>
          <w:spacing w:val="5"/>
          <w:w w:val="100"/>
          <w:position w:val="1"/>
          <w:sz w:val="9"/>
          <w:szCs w:val="9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0"/>
          <w:position w:val="0"/>
          <w:sz w:val="9"/>
          <w:szCs w:val="9"/>
        </w:rPr>
        <w:t>D4</w:t>
      </w:r>
      <w:r>
        <w:rPr>
          <w:rFonts w:cs="Microsoft Sans Serif" w:hAnsi="Microsoft Sans Serif" w:eastAsia="Microsoft Sans Serif" w:ascii="Microsoft Sans Serif"/>
          <w:spacing w:val="0"/>
          <w:w w:val="100"/>
          <w:position w:val="0"/>
          <w:sz w:val="9"/>
          <w:szCs w:val="9"/>
        </w:rPr>
        <w:t>    </w:t>
      </w:r>
      <w:r>
        <w:rPr>
          <w:rFonts w:cs="Microsoft Sans Serif" w:hAnsi="Microsoft Sans Serif" w:eastAsia="Microsoft Sans Serif" w:ascii="Microsoft Sans Serif"/>
          <w:spacing w:val="17"/>
          <w:w w:val="100"/>
          <w:position w:val="0"/>
          <w:sz w:val="9"/>
          <w:szCs w:val="9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4"/>
          <w:position w:val="1"/>
          <w:sz w:val="9"/>
          <w:szCs w:val="9"/>
        </w:rPr>
        <w:t>Mata_Kuliah</w:t>
      </w:r>
      <w:r>
        <w:rPr>
          <w:rFonts w:cs="Microsoft Sans Serif" w:hAnsi="Microsoft Sans Serif" w:eastAsia="Microsoft Sans Serif" w:ascii="Microsoft Sans Serif"/>
          <w:spacing w:val="0"/>
          <w:w w:val="100"/>
          <w:position w:val="0"/>
          <w:sz w:val="9"/>
          <w:szCs w:val="9"/>
        </w:rPr>
      </w:r>
    </w:p>
    <w:p>
      <w:pPr>
        <w:rPr>
          <w:rFonts w:cs="Microsoft Sans Serif" w:hAnsi="Microsoft Sans Serif" w:eastAsia="Microsoft Sans Serif" w:ascii="Microsoft Sans Serif"/>
          <w:sz w:val="9"/>
          <w:szCs w:val="9"/>
        </w:rPr>
        <w:jc w:val="left"/>
        <w:spacing w:before="51"/>
        <w:sectPr>
          <w:type w:val="continuous"/>
          <w:pgSz w:w="11920" w:h="16860"/>
          <w:pgMar w:top="800" w:bottom="280" w:left="1600" w:right="1300"/>
          <w:cols w:num="3" w:equalWidth="off">
            <w:col w:w="2568" w:space="469"/>
            <w:col w:w="1937" w:space="372"/>
            <w:col w:w="3674"/>
          </w:cols>
        </w:sectPr>
      </w:pPr>
      <w:r>
        <w:br w:type="column"/>
      </w:r>
      <w:r>
        <w:rPr>
          <w:rFonts w:cs="Microsoft Sans Serif" w:hAnsi="Microsoft Sans Serif" w:eastAsia="Microsoft Sans Serif" w:ascii="Microsoft Sans Serif"/>
          <w:spacing w:val="0"/>
          <w:w w:val="100"/>
          <w:position w:val="2"/>
          <w:sz w:val="9"/>
          <w:szCs w:val="9"/>
        </w:rPr>
        <w:t>D7</w:t>
      </w:r>
      <w:r>
        <w:rPr>
          <w:rFonts w:cs="Microsoft Sans Serif" w:hAnsi="Microsoft Sans Serif" w:eastAsia="Microsoft Sans Serif" w:ascii="Microsoft Sans Serif"/>
          <w:spacing w:val="0"/>
          <w:w w:val="100"/>
          <w:position w:val="2"/>
          <w:sz w:val="9"/>
          <w:szCs w:val="9"/>
        </w:rPr>
        <w:t>     </w:t>
      </w:r>
      <w:r>
        <w:rPr>
          <w:rFonts w:cs="Microsoft Sans Serif" w:hAnsi="Microsoft Sans Serif" w:eastAsia="Microsoft Sans Serif" w:ascii="Microsoft Sans Serif"/>
          <w:spacing w:val="2"/>
          <w:w w:val="100"/>
          <w:position w:val="2"/>
          <w:sz w:val="9"/>
          <w:szCs w:val="9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0"/>
          <w:position w:val="3"/>
          <w:sz w:val="9"/>
          <w:szCs w:val="9"/>
        </w:rPr>
        <w:t>Data_Jurnal</w:t>
      </w:r>
      <w:r>
        <w:rPr>
          <w:rFonts w:cs="Microsoft Sans Serif" w:hAnsi="Microsoft Sans Serif" w:eastAsia="Microsoft Sans Serif" w:ascii="Microsoft Sans Serif"/>
          <w:spacing w:val="0"/>
          <w:w w:val="100"/>
          <w:position w:val="3"/>
          <w:sz w:val="9"/>
          <w:szCs w:val="9"/>
        </w:rPr>
        <w:t>                   </w:t>
      </w:r>
      <w:r>
        <w:rPr>
          <w:rFonts w:cs="Microsoft Sans Serif" w:hAnsi="Microsoft Sans Serif" w:eastAsia="Microsoft Sans Serif" w:ascii="Microsoft Sans Serif"/>
          <w:spacing w:val="6"/>
          <w:w w:val="100"/>
          <w:position w:val="3"/>
          <w:sz w:val="9"/>
          <w:szCs w:val="9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0"/>
          <w:position w:val="0"/>
          <w:sz w:val="9"/>
          <w:szCs w:val="9"/>
        </w:rPr>
        <w:t>D8</w:t>
      </w:r>
      <w:r>
        <w:rPr>
          <w:rFonts w:cs="Microsoft Sans Serif" w:hAnsi="Microsoft Sans Serif" w:eastAsia="Microsoft Sans Serif" w:ascii="Microsoft Sans Serif"/>
          <w:spacing w:val="0"/>
          <w:w w:val="100"/>
          <w:position w:val="0"/>
          <w:sz w:val="9"/>
          <w:szCs w:val="9"/>
        </w:rPr>
        <w:t>    </w:t>
      </w:r>
      <w:r>
        <w:rPr>
          <w:rFonts w:cs="Microsoft Sans Serif" w:hAnsi="Microsoft Sans Serif" w:eastAsia="Microsoft Sans Serif" w:ascii="Microsoft Sans Serif"/>
          <w:spacing w:val="8"/>
          <w:w w:val="100"/>
          <w:position w:val="0"/>
          <w:sz w:val="9"/>
          <w:szCs w:val="9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4"/>
          <w:position w:val="1"/>
          <w:sz w:val="9"/>
          <w:szCs w:val="9"/>
        </w:rPr>
        <w:t>Data_Kurikulum</w:t>
      </w:r>
      <w:r>
        <w:rPr>
          <w:rFonts w:cs="Microsoft Sans Serif" w:hAnsi="Microsoft Sans Serif" w:eastAsia="Microsoft Sans Serif" w:ascii="Microsoft Sans Serif"/>
          <w:spacing w:val="0"/>
          <w:w w:val="100"/>
          <w:position w:val="0"/>
          <w:sz w:val="9"/>
          <w:szCs w:val="9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20" w:h="16860"/>
          <w:pgMar w:top="800" w:bottom="280" w:left="1600" w:right="130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Microsoft Sans Serif" w:hAnsi="Microsoft Sans Serif" w:eastAsia="Microsoft Sans Serif" w:ascii="Microsoft Sans Serif"/>
          <w:sz w:val="8"/>
          <w:szCs w:val="8"/>
        </w:rPr>
        <w:jc w:val="left"/>
        <w:ind w:left="1224" w:right="-32"/>
      </w:pP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Input</w:t>
      </w:r>
      <w:r>
        <w:rPr>
          <w:rFonts w:cs="Microsoft Sans Serif" w:hAnsi="Microsoft Sans Serif" w:eastAsia="Microsoft Sans Serif" w:ascii="Microsoft Sans Serif"/>
          <w:spacing w:val="20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Data</w:t>
      </w:r>
      <w:r>
        <w:rPr>
          <w:rFonts w:cs="Microsoft Sans Serif" w:hAnsi="Microsoft Sans Serif" w:eastAsia="Microsoft Sans Serif" w:ascii="Microsoft Sans Serif"/>
          <w:spacing w:val="19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Kelas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1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11"/>
          <w:sz w:val="8"/>
          <w:szCs w:val="8"/>
        </w:rPr>
        <w:t>dan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11"/>
          <w:sz w:val="8"/>
          <w:szCs w:val="8"/>
        </w:rPr>
        <w:t>Perkuliahan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Microsoft Sans Serif" w:hAnsi="Microsoft Sans Serif" w:eastAsia="Microsoft Sans Serif" w:ascii="Microsoft Sans Serif"/>
          <w:sz w:val="9"/>
          <w:szCs w:val="9"/>
        </w:rPr>
        <w:jc w:val="center"/>
        <w:ind w:left="153" w:right="159"/>
      </w:pPr>
      <w:r>
        <w:pict>
          <v:group style="position:absolute;margin-left:107.42pt;margin-top:430.579pt;width:354.906pt;height:290.11pt;mso-position-horizontal-relative:page;mso-position-vertical-relative:page;z-index:-907" coordorigin="2148,8612" coordsize="7098,5802">
            <v:shape style="position:absolute;left:3474;top:10651;width:1100;height:243" coordorigin="3474,10651" coordsize="1100,243" path="m3474,10893l4573,10893,4573,10651,3474,10651,3474,10893xe" filled="f" stroked="t" strokeweight="0.560689pt" strokecolor="#000000">
              <v:path arrowok="t"/>
            </v:shape>
            <v:shape style="position:absolute;left:3623;top:10651;width:0;height:243" coordorigin="3623,10651" coordsize="0,243" path="m3623,10651l3623,10893e" filled="f" stroked="t" strokeweight="0.562212pt" strokecolor="#000000">
              <v:path arrowok="t"/>
            </v:shape>
            <v:shape style="position:absolute;left:2154;top:8617;width:1217;height:690" coordorigin="2154,8617" coordsize="1217,690" path="m2154,9307l3371,9307,3371,8617,2154,8617,2154,9307xe" filled="f" stroked="t" strokeweight="0.561003pt" strokecolor="#000000">
              <v:path arrowok="t"/>
            </v:shape>
            <v:shape style="position:absolute;left:2873;top:9307;width:610;height:712" coordorigin="2873,9307" coordsize="610,712" path="m2873,9307l2873,10019,3483,10019e" filled="f" stroked="t" strokeweight="0.561536pt" strokecolor="#333300">
              <v:path arrowok="t"/>
            </v:shape>
            <v:shape style="position:absolute;left:3560;top:9638;width:863;height:762" coordorigin="3560,9638" coordsize="863,762" path="m4201,10399l4247,10395,4289,10381,4328,10360,4361,10332,4388,10298,4408,10259,4420,10216,4423,10179,4423,9859,4418,9813,4405,9771,4383,9733,4355,9700,4321,9673,4282,9653,4239,9641,4201,9638,3781,9638,3758,9639,3735,9643,3714,9648,3693,9656,3673,9666,3655,9677,3637,9691,3622,9705,3607,9722,3595,9739,3584,9758,3575,9778,3568,9799,3563,9821,3560,9844,3560,9859,3560,10179,3561,10202,3564,10224,3570,10246,3578,10266,3587,10286,3599,10305,3612,10322,3627,10338,3644,10352,3661,10365,3680,10375,3700,10384,3721,10391,3743,10396,3766,10399,3781,10399,4201,10399xe" filled="f" stroked="t" strokeweight="0.561314pt" strokecolor="#000000">
              <v:path arrowok="t"/>
            </v:shape>
            <v:shape style="position:absolute;left:3560;top:9908;width:863;height:0" coordorigin="3560,9908" coordsize="863,0" path="m3560,9908l4423,9908e" filled="f" stroked="t" strokeweight="0.560614pt" strokecolor="#000000">
              <v:path arrowok="t"/>
            </v:shape>
            <v:shape style="position:absolute;left:3458;top:9968;width:101;height:101" coordorigin="3458,9968" coordsize="101,101" path="m3560,10019l3458,9968,3461,9974,3467,9992,3470,10012,3470,10031,3466,10051,3458,10069,3560,10019xe" filled="t" fillcolor="#333300" stroked="f">
              <v:path arrowok="t"/>
              <v:fill/>
            </v:shape>
            <v:shape style="position:absolute;left:4050;top:10399;width:2;height:169" coordorigin="4050,10399" coordsize="2,169" path="m4052,10399l4050,10569e" filled="f" stroked="t" strokeweight="0.562212pt" strokecolor="#333300">
              <v:path arrowok="t"/>
            </v:shape>
            <v:shape style="position:absolute;left:3999;top:10543;width:101;height:102" coordorigin="3999,10543" coordsize="101,102" path="m4048,10645l4101,10545,4095,10547,4076,10553,4057,10556,4037,10555,4018,10551,3999,10543,4048,10645xe" filled="t" fillcolor="#333300" stroked="f">
              <v:path arrowok="t"/>
              <v:fill/>
            </v:shape>
            <v:shape style="position:absolute;left:3371;top:9177;width:1760;height:365" coordorigin="3371,9177" coordsize="1760,365" path="m3371,9177l5131,9177,5131,9542e" filled="f" stroked="t" strokeweight="0.56068pt" strokecolor="#333300">
              <v:path arrowok="t"/>
            </v:shape>
            <v:shape style="position:absolute;left:4700;top:9619;width:863;height:762" coordorigin="4700,9619" coordsize="863,762" path="m5341,10380l5365,10379,5387,10375,5409,10370,5429,10362,5449,10352,5468,10341,5485,10327,5501,10313,5515,10296,5528,10279,5539,10260,5548,10240,5555,10219,5560,10197,5562,10174,5563,10159,5563,9839,5561,9816,5558,9794,5552,9772,5544,9752,5535,9732,5523,9713,5510,9696,5495,9680,5479,9666,5461,9654,5442,9643,5422,9634,5401,9627,5379,9622,5356,9619,5341,9619,4921,9619,4898,9620,4853,9629,4813,9647,4777,9671,4747,9703,4724,9739,4708,9780,4700,9825,4700,9839,4700,10159,4704,10205,4718,10247,4739,10285,4767,10318,4801,10345,4840,10365,4883,10377,4921,10380,5341,10380xe" filled="f" stroked="t" strokeweight="0.561314pt" strokecolor="#000000">
              <v:path arrowok="t"/>
            </v:shape>
            <v:shape style="position:absolute;left:4700;top:9889;width:863;height:0" coordorigin="4700,9889" coordsize="863,0" path="m4700,9889l5563,9889e" filled="f" stroked="t" strokeweight="0.560614pt" strokecolor="#000000">
              <v:path arrowok="t"/>
            </v:shape>
            <v:shape style="position:absolute;left:5080;top:9518;width:101;height:101" coordorigin="5080,9518" coordsize="101,101" path="m5131,9619l5182,9518,5176,9520,5157,9527,5138,9529,5118,9529,5099,9525,5080,9518,5131,9619xe" filled="t" fillcolor="#333300" stroked="f">
              <v:path arrowok="t"/>
              <v:fill/>
            </v:shape>
            <v:shape style="position:absolute;left:3371;top:9023;width:2922;height:520" coordorigin="3371,9023" coordsize="2922,520" path="m3371,9023l6293,9023,6293,9542e" filled="f" stroked="t" strokeweight="0.560663pt" strokecolor="#333300">
              <v:path arrowok="t"/>
            </v:shape>
            <v:shape style="position:absolute;left:5862;top:9619;width:863;height:762" coordorigin="5862,9619" coordsize="863,762" path="m6503,10380l6527,10379,6549,10375,6571,10370,6591,10362,6611,10352,6630,10341,6647,10327,6663,10313,6677,10296,6690,10279,6701,10260,6710,10240,6717,10219,6722,10197,6724,10174,6725,10159,6725,9839,6724,9816,6720,9794,6714,9772,6707,9752,6697,9732,6685,9713,6672,9696,6657,9680,6641,9666,6623,9654,6604,9643,6584,9634,6563,9627,6541,9622,6518,9619,6503,9619,6083,9619,6060,9620,6016,9629,5975,9647,5939,9671,5909,9703,5886,9739,5870,9780,5862,9825,5862,9839,5862,10159,5866,10205,5880,10247,5901,10285,5929,10318,5963,10345,6002,10365,6045,10377,6083,10380,6503,10380xe" filled="f" stroked="t" strokeweight="0.561314pt" strokecolor="#000000">
              <v:path arrowok="t"/>
            </v:shape>
            <v:shape style="position:absolute;left:5862;top:9889;width:863;height:0" coordorigin="5862,9889" coordsize="863,0" path="m5862,9889l6725,9889e" filled="f" stroked="t" strokeweight="0.560614pt" strokecolor="#000000">
              <v:path arrowok="t"/>
            </v:shape>
            <v:shape style="position:absolute;left:6242;top:9518;width:101;height:101" coordorigin="6242,9518" coordsize="101,101" path="m6293,9619l6344,9518,6338,9520,6319,9527,6300,9529,6280,9529,6261,9525,6242,9518,6293,9619xe" filled="t" fillcolor="#333300" stroked="f">
              <v:path arrowok="t"/>
              <v:fill/>
            </v:shape>
            <v:shape style="position:absolute;left:4600;top:10639;width:1100;height:243" coordorigin="4600,10639" coordsize="1100,243" path="m4600,10882l5699,10882,5699,10639,4600,10639,4600,10882xe" filled="f" stroked="t" strokeweight="0.560689pt" strokecolor="#000000">
              <v:path arrowok="t"/>
            </v:shape>
            <v:shape style="position:absolute;left:4780;top:10639;width:0;height:243" coordorigin="4780,10639" coordsize="0,243" path="m4780,10639l4780,10882e" filled="f" stroked="t" strokeweight="0.562212pt" strokecolor="#000000">
              <v:path arrowok="t"/>
            </v:shape>
            <v:shape style="position:absolute;left:5148;top:10391;width:1;height:172" coordorigin="5148,10391" coordsize="1,172" path="m5148,10391l5149,10563e" filled="f" stroked="t" strokeweight="0.562212pt" strokecolor="#333300">
              <v:path arrowok="t"/>
            </v:shape>
            <v:shape style="position:absolute;left:5098;top:10538;width:101;height:101" coordorigin="5098,10538" coordsize="101,101" path="m5150,10639l5199,10538,5194,10541,5175,10547,5156,10550,5136,10550,5117,10546,5098,10539,5150,10639xe" filled="t" fillcolor="#333300" stroked="f">
              <v:path arrowok="t"/>
              <v:fill/>
            </v:shape>
            <v:shape style="position:absolute;left:6311;top:10391;width:1;height:172" coordorigin="6311,10391" coordsize="1,172" path="m6311,10391l6312,10563e" filled="f" stroked="t" strokeweight="0.562212pt" strokecolor="#333300">
              <v:path arrowok="t"/>
            </v:shape>
            <v:shape style="position:absolute;left:5763;top:10639;width:1100;height:243" coordorigin="5763,10639" coordsize="1100,243" path="m5763,10882l6862,10882,6862,10639,5763,10639,5763,10882xe" filled="f" stroked="t" strokeweight="0.560689pt" strokecolor="#000000">
              <v:path arrowok="t"/>
            </v:shape>
            <v:shape style="position:absolute;left:5943;top:10639;width:0;height:243" coordorigin="5943,10639" coordsize="0,243" path="m5943,10639l5943,10882e" filled="f" stroked="t" strokeweight="0.562212pt" strokecolor="#000000">
              <v:path arrowok="t"/>
            </v:shape>
            <v:shape style="position:absolute;left:6261;top:10538;width:101;height:101" coordorigin="6261,10538" coordsize="101,101" path="m6313,10639l6362,10538,6357,10541,6338,10547,6319,10550,6299,10550,6280,10546,6261,10539,6313,10639xe" filled="t" fillcolor="#333300" stroked="f">
              <v:path arrowok="t"/>
              <v:fill/>
            </v:shape>
            <v:shape style="position:absolute;left:4023;top:10893;width:1030;height:425" coordorigin="4023,10893" coordsize="1030,425" path="m4023,10893l4023,11318,4087,11318,4094,11297,4111,11284,4124,11281,4145,11288,4158,11305,4161,11318,5054,11318e" filled="f" stroked="t" strokeweight="0.560847pt" strokecolor="#000000">
              <v:path arrowok="t"/>
            </v:shape>
            <v:shape style="position:absolute;left:5054;top:11318;width:0;height:51" coordorigin="5054,11318" coordsize="0,51" path="m5054,11318l5054,11369e" filled="f" stroked="t" strokeweight="0.562212pt" strokecolor="#000000">
              <v:path arrowok="t"/>
            </v:shape>
            <v:shape style="position:absolute;left:4716;top:11451;width:863;height:761" coordorigin="4716,11451" coordsize="863,761" path="m5358,12212l5381,12211,5404,12207,5425,12202,5446,12194,5466,12184,5484,12173,5501,12159,5517,12145,5532,12128,5544,12111,5555,12092,5564,12072,5571,12051,5576,12029,5579,12006,5579,11991,5579,11671,5578,11648,5575,11626,5569,11604,5561,11584,5551,11564,5540,11545,5527,11528,5512,11512,5495,11498,5478,11486,5459,11475,5438,11466,5417,11459,5395,11454,5373,11451,5358,11451,4937,11451,4914,11452,4892,11455,4870,11461,4849,11469,4830,11478,4811,11490,4794,11503,4778,11518,4764,11534,4751,11552,4740,11571,4731,11591,4724,11612,4719,11634,4717,11657,4716,11671,4716,11991,4717,12014,4721,12037,4726,12058,4734,12079,4744,12099,4756,12117,4769,12134,4784,12150,4800,12164,4818,12177,4837,12188,4857,12197,4878,12204,4900,12209,4923,12212,4937,12212,5358,12212xe" filled="f" stroked="t" strokeweight="0.561314pt" strokecolor="#000000">
              <v:path arrowok="t"/>
            </v:shape>
            <v:shape style="position:absolute;left:4716;top:11721;width:863;height:0" coordorigin="4716,11721" coordsize="863,0" path="m4716,11721l5579,11721e" filled="f" stroked="t" strokeweight="0.560614pt" strokecolor="#000000">
              <v:path arrowok="t"/>
            </v:shape>
            <v:shape style="position:absolute;left:5003;top:11344;width:101;height:101" coordorigin="5003,11344" coordsize="101,101" path="m5054,11445l5104,11344,5099,11347,5080,11353,5060,11356,5041,11355,5021,11351,5003,11344,5054,11445xe" filled="t" fillcolor="#000000" stroked="f">
              <v:path arrowok="t"/>
              <v:fill/>
            </v:shape>
            <v:shape style="position:absolute;left:5148;top:10882;width:2;height:492" coordorigin="5148,10882" coordsize="2,492" path="m5150,10882l5148,11374e" filled="f" stroked="t" strokeweight="0.562212pt" strokecolor="#000000">
              <v:path arrowok="t"/>
            </v:shape>
            <v:shape style="position:absolute;left:5097;top:11349;width:101;height:101" coordorigin="5097,11349" coordsize="101,101" path="m5148,11451l5199,11350,5193,11352,5174,11359,5155,11361,5135,11361,5116,11357,5097,11349,5148,11451xe" filled="t" fillcolor="#000000" stroked="f">
              <v:path arrowok="t"/>
              <v:fill/>
            </v:shape>
            <v:shape style="position:absolute;left:5253;top:10882;width:1060;height:436" coordorigin="5253,10882" coordsize="1060,436" path="m6313,10882l6313,11318,5253,11318e" filled="f" stroked="t" strokeweight="0.560846pt" strokecolor="#000000">
              <v:path arrowok="t"/>
            </v:shape>
            <v:shape style="position:absolute;left:5253;top:11318;width:0;height:51" coordorigin="5253,11318" coordsize="0,51" path="m5253,11318l5253,11369e" filled="f" stroked="t" strokeweight="0.562212pt" strokecolor="#000000">
              <v:path arrowok="t"/>
            </v:shape>
            <v:shape style="position:absolute;left:5202;top:11344;width:101;height:101" coordorigin="5202,11344" coordsize="101,101" path="m5253,11445l5303,11344,5298,11347,5279,11353,5260,11356,5240,11355,5221,11351,5202,11344,5253,11445xe" filled="t" fillcolor="#000000" stroked="f">
              <v:path arrowok="t"/>
              <v:fill/>
            </v:shape>
            <v:shape style="position:absolute;left:5148;top:12212;width:1;height:172" coordorigin="5148,12212" coordsize="1,172" path="m5148,12212l5149,12384e" filled="f" stroked="t" strokeweight="0.562212pt" strokecolor="#333300">
              <v:path arrowok="t"/>
            </v:shape>
            <v:shape style="position:absolute;left:4600;top:12460;width:1100;height:243" coordorigin="4600,12460" coordsize="1100,243" path="m4600,12703l5699,12703,5699,12460,4600,12460,4600,12703xe" filled="f" stroked="t" strokeweight="0.560689pt" strokecolor="#000000">
              <v:path arrowok="t"/>
            </v:shape>
            <v:shape style="position:absolute;left:4780;top:12460;width:0;height:243" coordorigin="4780,12460" coordsize="0,243" path="m4780,12460l4780,12703e" filled="f" stroked="t" strokeweight="0.562212pt" strokecolor="#000000">
              <v:path arrowok="t"/>
            </v:shape>
            <v:shape style="position:absolute;left:5098;top:12359;width:101;height:101" coordorigin="5098,12359" coordsize="101,101" path="m5150,12460l5199,12359,5194,12362,5175,12368,5156,12371,5136,12371,5117,12367,5098,12360,5150,12460xe" filled="t" fillcolor="#333300" stroked="f">
              <v:path arrowok="t"/>
              <v:fill/>
            </v:shape>
            <v:shape style="position:absolute;left:2763;top:9307;width:1882;height:2417" coordorigin="2763,9307" coordsize="1882,2417" path="m2763,9307l2763,11724,4087,11724,4094,11703,4111,11690,4124,11688,4145,11694,4158,11711,4161,11724,4645,11724e" filled="f" stroked="t" strokeweight="0.561609pt" strokecolor="#333300">
              <v:path arrowok="t"/>
            </v:shape>
            <v:shape style="position:absolute;left:4620;top:11674;width:101;height:101" coordorigin="4620,11674" coordsize="101,101" path="m4722,11724l4620,11674,4623,11679,4629,11698,4632,11717,4632,11737,4628,11756,4620,11775,4722,11724xe" filled="t" fillcolor="#333300" stroked="f">
              <v:path arrowok="t"/>
              <v:fill/>
            </v:shape>
            <v:shape style="position:absolute;left:5150;top:12703;width:1;height:172" coordorigin="5150,12703" coordsize="1,172" path="m5150,12703l5152,12875e" filled="f" stroked="t" strokeweight="0.562212pt" strokecolor="#333300">
              <v:path arrowok="t"/>
            </v:shape>
            <v:shape style="position:absolute;left:4722;top:12957;width:863;height:761" coordorigin="4722,12957" coordsize="863,761" path="m5364,13718l5387,13717,5409,13713,5431,13708,5452,13700,5471,13690,5490,13678,5507,13665,5523,13650,5537,13634,5550,13616,5561,13597,5570,13577,5577,13556,5582,13534,5584,13512,5585,13497,5585,13177,5584,13154,5580,13132,5574,13110,5567,13089,5557,13070,5545,13051,5532,13034,5517,13018,5501,13004,5483,12991,5464,12981,5444,12972,5423,12965,5401,12960,5378,12957,5364,12957,4943,12957,4920,12958,4897,12961,4876,12967,4855,12975,4835,12984,4817,12996,4799,13009,4784,13024,4769,13040,4757,13058,4746,13077,4737,13097,4730,13118,4725,13140,4722,13163,4722,13177,4722,13497,4723,13520,4726,13543,4732,13564,4740,13585,4749,13605,4761,13623,4774,13640,4789,13656,4806,13670,4823,13683,4842,13694,4862,13703,4884,13710,4906,13715,4928,13717,4943,13718,5364,13718xe" filled="f" stroked="t" strokeweight="0.561314pt" strokecolor="#000000">
              <v:path arrowok="t"/>
            </v:shape>
            <v:shape style="position:absolute;left:4722;top:13227;width:863;height:0" coordorigin="4722,13227" coordsize="863,0" path="m4722,13227l5585,13227e" filled="f" stroked="t" strokeweight="0.560614pt" strokecolor="#000000">
              <v:path arrowok="t"/>
            </v:shape>
            <v:shape style="position:absolute;left:5101;top:12850;width:101;height:101" coordorigin="5101,12850" coordsize="101,101" path="m5152,12951l5202,12850,5196,12853,5178,12859,5158,12862,5139,12862,5119,12858,5101,12851,5152,12951xe" filled="t" fillcolor="#333300" stroked="f">
              <v:path arrowok="t"/>
              <v:fill/>
            </v:shape>
            <v:shape style="position:absolute;left:5160;top:13718;width:1;height:172" coordorigin="5160,13718" coordsize="1,172" path="m5160,13718l5161,13890e" filled="f" stroked="t" strokeweight="0.562212pt" strokecolor="#333300">
              <v:path arrowok="t"/>
            </v:shape>
            <v:shape style="position:absolute;left:4612;top:13967;width:1100;height:243" coordorigin="4612,13967" coordsize="1100,243" path="m4612,14210l5711,14210,5711,13967,4612,13967,4612,14210xe" filled="f" stroked="t" strokeweight="0.560689pt" strokecolor="#000000">
              <v:path arrowok="t"/>
            </v:shape>
            <v:shape style="position:absolute;left:4792;top:13967;width:0;height:243" coordorigin="4792,13967" coordsize="0,243" path="m4792,13967l4792,14210e" filled="f" stroked="t" strokeweight="0.562212pt" strokecolor="#000000">
              <v:path arrowok="t"/>
            </v:shape>
            <v:shape style="position:absolute;left:5110;top:13865;width:101;height:101" coordorigin="5110,13865" coordsize="101,101" path="m5162,13967l5211,13865,5206,13868,5187,13874,5168,13877,5148,13877,5129,13873,5110,13866,5162,13967xe" filled="t" fillcolor="#333300" stroked="f">
              <v:path arrowok="t"/>
              <v:fill/>
            </v:shape>
            <v:shape style="position:absolute;left:4124;top:10893;width:0;height:1138" coordorigin="4124,10893" coordsize="0,1138" path="m4124,10893l4124,12031e" filled="f" stroked="t" strokeweight="0.562212pt" strokecolor="#333300">
              <v:path arrowok="t"/>
            </v:shape>
            <v:shape style="position:absolute;left:3593;top:12107;width:863;height:762" coordorigin="3593,12107" coordsize="863,762" path="m4235,12869l4280,12864,4323,12851,4361,12829,4394,12801,4421,12767,4441,12728,4453,12685,4456,12648,4456,12328,4451,12282,4438,12240,4417,12202,4388,12169,4354,12142,4315,12122,4272,12110,4235,12107,3814,12107,3791,12108,3747,12118,3706,12135,3671,12160,3640,12191,3617,12228,3601,12269,3593,12313,3593,12328,3593,12648,3597,12694,3611,12736,3632,12774,3660,12807,3695,12834,3734,12854,3777,12866,3814,12869,4235,12869xe" filled="f" stroked="t" strokeweight="0.561314pt" strokecolor="#000000">
              <v:path arrowok="t"/>
            </v:shape>
            <v:shape style="position:absolute;left:3593;top:12378;width:863;height:0" coordorigin="3593,12378" coordsize="863,0" path="m3593,12378l4456,12378e" filled="f" stroked="t" strokeweight="0.560614pt" strokecolor="#000000">
              <v:path arrowok="t"/>
            </v:shape>
            <v:shape style="position:absolute;left:4073;top:12006;width:101;height:101" coordorigin="4073,12006" coordsize="101,101" path="m4124,12107l4175,12006,4169,12009,4150,12015,4131,12018,4111,12017,4092,12014,4073,12006,4124,12107xe" filled="t" fillcolor="#333300" stroked="f">
              <v:path arrowok="t"/>
              <v:fill/>
            </v:shape>
            <v:shape style="position:absolute;left:4035;top:12869;width:1;height:172" coordorigin="4035,12869" coordsize="1,172" path="m4035,12869l4037,13041e" filled="f" stroked="t" strokeweight="0.562212pt" strokecolor="#333300">
              <v:path arrowok="t"/>
            </v:shape>
            <v:shape style="position:absolute;left:3405;top:13120;width:1100;height:243" coordorigin="3405,13120" coordsize="1100,243" path="m3405,13363l4504,13363,4504,13120,3405,13120,3405,13363xe" filled="f" stroked="t" strokeweight="0.560689pt" strokecolor="#000000">
              <v:path arrowok="t"/>
            </v:shape>
            <v:shape style="position:absolute;left:3585;top:13120;width:0;height:243" coordorigin="3585,13120" coordsize="0,243" path="m3585,13120l3585,13363e" filled="f" stroked="t" strokeweight="0.562212pt" strokecolor="#000000">
              <v:path arrowok="t"/>
            </v:shape>
            <v:shape style="position:absolute;left:3986;top:13016;width:101;height:101" coordorigin="3986,13016" coordsize="101,101" path="m4037,13117l4087,13016,4082,13018,4063,13025,4043,13028,4024,13027,4005,13024,3986,13016,4037,13117xe" filled="t" fillcolor="#333300" stroked="f">
              <v:path arrowok="t"/>
              <v:fill/>
            </v:shape>
            <v:shape style="position:absolute;left:2597;top:9307;width:919;height:3181" coordorigin="2597,9307" coordsize="919,3181" path="m2597,9307l2597,12488,3516,12488e" filled="f" stroked="t" strokeweight="0.562089pt" strokecolor="#333300">
              <v:path arrowok="t"/>
            </v:shape>
            <v:shape style="position:absolute;left:3492;top:12437;width:101;height:101" coordorigin="3492,12437" coordsize="101,101" path="m3593,12488l3492,12437,3494,12443,3500,12462,3503,12481,3503,12501,3499,12520,3492,12538,3593,12488xe" filled="t" fillcolor="#333300" stroked="f">
              <v:path arrowok="t"/>
              <v:fill/>
            </v:shape>
            <v:shape style="position:absolute;left:3371;top:8890;width:4084;height:669" coordorigin="3371,8890" coordsize="4084,669" path="m3371,8890l7455,8890,7455,9559e" filled="f" stroked="t" strokeweight="0.560656pt" strokecolor="#333300">
              <v:path arrowok="t"/>
            </v:shape>
            <v:shape style="position:absolute;left:7024;top:9635;width:863;height:762" coordorigin="7024,9635" coordsize="863,762" path="m7665,10397l7689,10395,7711,10392,7733,10386,7754,10379,7773,10369,7792,10357,7809,10344,7825,10329,7839,10313,7852,10295,7863,10276,7872,10256,7879,10235,7884,10213,7886,10191,7887,10176,7887,9856,7886,9833,7882,9810,7876,9789,7869,9768,7859,9748,7847,9730,7834,9713,7819,9697,7803,9683,7785,9670,7766,9659,7746,9650,7725,9643,7703,9638,7680,9636,7665,9635,7245,9635,7222,9636,7199,9640,7178,9646,7157,9653,7137,9663,7119,9675,7101,9688,7086,9703,7071,9719,7059,9737,7048,9756,7039,9776,7032,9797,7027,9819,7024,9841,7024,9856,7024,10176,7025,10199,7028,10222,7034,10243,7042,10264,7052,10283,7063,10302,7076,10319,7091,10335,7108,10349,7125,10362,7144,10373,7165,10382,7186,10389,7208,10394,7230,10396,7245,10397,7665,10397xe" filled="f" stroked="t" strokeweight="0.561314pt" strokecolor="#000000">
              <v:path arrowok="t"/>
            </v:shape>
            <v:shape style="position:absolute;left:7024;top:9906;width:863;height:0" coordorigin="7024,9906" coordsize="863,0" path="m7024,9906l7887,9906e" filled="f" stroked="t" strokeweight="0.560614pt" strokecolor="#000000">
              <v:path arrowok="t"/>
            </v:shape>
            <v:shape style="position:absolute;left:7405;top:9534;width:101;height:101" coordorigin="7405,9534" coordsize="101,101" path="m7455,9635l7506,9534,7500,9537,7481,9543,7462,9546,7442,9545,7423,9542,7405,9534,7455,9635xe" filled="t" fillcolor="#333300" stroked="f">
              <v:path arrowok="t"/>
              <v:fill/>
            </v:shape>
            <v:shape style="position:absolute;left:3371;top:8736;width:5301;height:823" coordorigin="3371,8736" coordsize="5301,823" path="m3371,8736l8673,8736,8673,9559e" filled="f" stroked="t" strokeweight="0.560652pt" strokecolor="#333300">
              <v:path arrowok="t"/>
            </v:shape>
            <v:shape style="position:absolute;left:8241;top:9635;width:863;height:762" coordorigin="8241,9635" coordsize="863,762" path="m8883,10397l8928,10392,8971,10379,9009,10357,9042,10329,9069,10295,9089,10256,9101,10213,9104,10176,9104,9856,9099,9810,9086,9768,9065,9730,9036,9697,9002,9670,8963,9650,8920,9638,8883,9635,8462,9635,8417,9640,8374,9653,8336,9675,8303,9703,8276,9737,8256,9776,8244,9819,8241,9856,8241,10176,8242,10199,8246,10222,8251,10243,8259,10264,8269,10283,8280,10302,8294,10319,8309,10335,8325,10349,8343,10362,8362,10373,8382,10382,8403,10389,8425,10394,8448,10396,8462,10397,8883,10397xe" filled="f" stroked="t" strokeweight="0.561314pt" strokecolor="#000000">
              <v:path arrowok="t"/>
            </v:shape>
            <v:shape style="position:absolute;left:8241;top:9906;width:863;height:0" coordorigin="8241,9906" coordsize="863,0" path="m8241,9906l9104,9906e" filled="f" stroked="t" strokeweight="0.560614pt" strokecolor="#000000">
              <v:path arrowok="t"/>
            </v:shape>
            <v:shape style="position:absolute;left:8622;top:9534;width:101;height:101" coordorigin="8622,9534" coordsize="101,101" path="m8673,9635l8723,9534,8718,9537,8699,9543,8679,9546,8660,9545,8641,9542,8622,9534,8673,9635xe" filled="t" fillcolor="#333300" stroked="f">
              <v:path arrowok="t"/>
              <v:fill/>
            </v:shape>
            <v:shape style="position:absolute;left:6913;top:10628;width:1100;height:243" coordorigin="6913,10628" coordsize="1100,243" path="m6913,10871l8012,10871,8012,10628,6913,10628,6913,10871xe" filled="f" stroked="t" strokeweight="0.560689pt" strokecolor="#000000">
              <v:path arrowok="t"/>
            </v:shape>
            <v:shape style="position:absolute;left:7093;top:10628;width:0;height:243" coordorigin="7093,10628" coordsize="0,243" path="m7093,10628l7093,10871e" filled="f" stroked="t" strokeweight="0.562212pt" strokecolor="#000000">
              <v:path arrowok="t"/>
            </v:shape>
            <v:shape style="position:absolute;left:7455;top:10397;width:1;height:172" coordorigin="7455,10397" coordsize="1,172" path="m7455,10397l7457,10569e" filled="f" stroked="t" strokeweight="0.562212pt" strokecolor="#333300">
              <v:path arrowok="t"/>
            </v:shape>
            <v:shape style="position:absolute;left:7406;top:10544;width:101;height:101" coordorigin="7406,10544" coordsize="101,101" path="m7457,10645l7507,10544,7501,10546,7483,10553,7463,10556,7444,10555,7424,10552,7406,10544,7457,10645xe" filled="t" fillcolor="#333300" stroked="f">
              <v:path arrowok="t"/>
              <v:fill/>
            </v:shape>
            <v:shape style="position:absolute;left:8141;top:10651;width:1100;height:243" coordorigin="8141,10651" coordsize="1100,243" path="m8141,10893l9241,10893,9241,10651,8141,10651,8141,10893xe" filled="f" stroked="t" strokeweight="0.560689pt" strokecolor="#000000">
              <v:path arrowok="t"/>
            </v:shape>
            <v:shape style="position:absolute;left:8321;top:10651;width:0;height:243" coordorigin="8321,10651" coordsize="0,243" path="m8321,10651l8321,10893e" filled="f" stroked="t" strokeweight="0.562212pt" strokecolor="#000000">
              <v:path arrowok="t"/>
            </v:shape>
            <v:shape style="position:absolute;left:8684;top:10419;width:1;height:172" coordorigin="8684,10419" coordsize="1,172" path="m8684,10419l8685,10591e" filled="f" stroked="t" strokeweight="0.562212pt" strokecolor="#333300">
              <v:path arrowok="t"/>
            </v:shape>
            <v:shape style="position:absolute;left:8634;top:10566;width:101;height:101" coordorigin="8634,10566" coordsize="101,101" path="m8686,10667l8735,10566,8730,10568,8711,10575,8692,10578,8672,10577,8653,10574,8634,10567,8686,10667xe" filled="t" fillcolor="#333300" stroked="f">
              <v:path arrowok="t"/>
              <v:fill/>
            </v:shape>
            <v:shape style="position:absolute;left:6692;top:10893;width:2000;height:160" coordorigin="6692,10893" coordsize="2000,160" path="m8691,10893l8691,11053,6692,11053e" filled="f" stroked="t" strokeweight="0.560625pt" strokecolor="#000000">
              <v:path arrowok="t"/>
            </v:shape>
            <v:shape style="position:absolute;left:6692;top:10959;width:0;height:95" coordorigin="6692,10959" coordsize="0,95" path="m6692,11053l6692,10959e" filled="f" stroked="t" strokeweight="0.562212pt" strokecolor="#000000">
              <v:path arrowok="t"/>
            </v:shape>
            <v:shape style="position:absolute;left:6641;top:10882;width:101;height:101" coordorigin="6641,10882" coordsize="101,101" path="m6692,10882l6641,10983,6647,10981,6665,10974,6685,10971,6704,10972,6724,10976,6742,10983,6692,10882xe" filled="t" fillcolor="#000000" stroked="f">
              <v:path arrowok="t"/>
              <v:fill/>
            </v:shape>
            <v:shape style="position:absolute;left:6913;top:12267;width:1217;height:690" coordorigin="6913,12267" coordsize="1217,690" path="m6913,12957l8130,12957,8130,12267,6913,12267,6913,12957xe" filled="f" stroked="t" strokeweight="0.561003pt" strokecolor="#000000">
              <v:path arrowok="t"/>
            </v:shape>
            <v:shape style="position:absolute;left:5658;top:12010;width:1255;height:588" coordorigin="5658,12010" coordsize="1255,588" path="m6913,12598l6315,12598,6315,12010,5658,12010e" filled="f" stroked="t" strokeweight="0.560902pt" strokecolor="#000000">
              <v:path arrowok="t"/>
            </v:shape>
            <v:shape style="position:absolute;left:5581;top:11960;width:101;height:101" coordorigin="5581,11960" coordsize="101,101" path="m5581,12010l5683,12061,5680,12056,5674,12037,5671,12017,5671,11998,5675,11979,5683,11960,5581,12010xe" filled="t" fillcolor="#000000" stroked="f">
              <v:path arrowok="t"/>
              <v:fill/>
            </v:shape>
            <v:shape style="position:absolute;left:4237;top:10893;width:3285;height:300" coordorigin="4237,10893" coordsize="3285,300" path="m4237,10893l4237,11193,5112,11193,5118,11172,5135,11159,5148,11156,5170,11163,5183,11180,5186,11193,6276,11193,6282,11172,6299,11159,6313,11156,6334,11163,6347,11180,6349,11193,7522,11193e" filled="f" stroked="t" strokeweight="0.560628pt" strokecolor="#333300">
              <v:path arrowok="t"/>
            </v:shape>
            <v:shape style="position:absolute;left:7522;top:11193;width:11;height:998" coordorigin="7522,11193" coordsize="11,998" path="m7533,11193l7522,11193,7522,12191e" filled="f" stroked="t" strokeweight="0.562212pt" strokecolor="#000000">
              <v:path arrowok="t"/>
            </v:shape>
            <v:shape style="position:absolute;left:7471;top:12166;width:101;height:101" coordorigin="7471,12166" coordsize="101,101" path="m7522,12267l7572,12166,7567,12169,7548,12175,7528,12178,7509,12178,7490,12174,7471,12166,7522,12267xe" filled="t" fillcolor="#000000" stroked="f">
              <v:path arrowok="t"/>
              <v:fill/>
            </v:shape>
            <v:shape style="position:absolute;left:7112;top:13172;width:863;height:761" coordorigin="7112,13172" coordsize="863,761" path="m7754,13934l7777,13932,7800,13929,7821,13923,7842,13915,7862,13906,7880,13894,7898,13881,7913,13866,7928,13850,7940,13832,7951,13813,7960,13793,7967,13772,7972,13750,7975,13727,7975,13713,7975,13393,7974,13370,7971,13347,7965,13326,7957,13305,7947,13285,7936,13267,7923,13250,7908,13234,7891,13220,7874,13207,7855,13196,7834,13187,7813,13180,7791,13175,7769,13173,7754,13172,7333,13172,7310,13173,7288,13177,7266,13183,7245,13190,7226,13200,7207,13212,7190,13225,7174,13240,7160,13256,7147,13274,7136,13293,7127,13313,7120,13334,7115,13356,7113,13378,7112,13393,7112,13713,7113,13736,7117,13758,7123,13780,7130,13801,7140,13820,7152,13839,7165,13856,7180,13872,7196,13886,7214,13899,7233,13910,7253,13919,7274,13926,7296,13930,7319,13933,7333,13934,7754,13934xe" filled="f" stroked="t" strokeweight="0.561314pt" strokecolor="#000000">
              <v:path arrowok="t"/>
            </v:shape>
            <v:shape style="position:absolute;left:7112;top:13443;width:863;height:0" coordorigin="7112,13443" coordsize="863,0" path="m7112,13443l7975,13443e" filled="f" stroked="t" strokeweight="0.560614pt" strokecolor="#000000">
              <v:path arrowok="t"/>
            </v:shape>
            <v:shape style="position:absolute;left:3954;top:13363;width:3777;height:1046" coordorigin="3954,13363" coordsize="3777,1046" path="m3954,13363l3954,14408,7732,14408e" filled="f" stroked="t" strokeweight="0.560728pt" strokecolor="#333300">
              <v:path arrowok="t"/>
            </v:shape>
            <v:shape style="position:absolute;left:7732;top:14010;width:0;height:398" coordorigin="7732,14010" coordsize="0,398" path="m7732,14408l7732,14010e" filled="f" stroked="t" strokeweight="0.562212pt" strokecolor="#000000">
              <v:path arrowok="t"/>
            </v:shape>
            <v:shape style="position:absolute;left:7681;top:13934;width:101;height:101" coordorigin="7681,13934" coordsize="101,101" path="m7732,13934l7681,14035,7687,14032,7706,14026,7725,14023,7745,14023,7764,14027,7782,14035,7732,13934xe" filled="t" fillcolor="#000000" stroked="f">
              <v:path arrowok="t"/>
              <v:fill/>
            </v:shape>
            <v:shape style="position:absolute;left:5811;top:14085;width:1735;height:14" coordorigin="5811,14085" coordsize="1735,14" path="m5811,14085l7546,14099e" filled="f" stroked="t" strokeweight="0.560615pt" strokecolor="#333300">
              <v:path arrowok="t"/>
            </v:shape>
            <v:shape style="position:absolute;left:7545;top:14010;width:1;height:89" coordorigin="7545,14010" coordsize="1,89" path="m7546,14099l7545,14010e" filled="f" stroked="t" strokeweight="0.562212pt" strokecolor="#000000">
              <v:path arrowok="t"/>
            </v:shape>
            <v:shape style="position:absolute;left:7494;top:13934;width:101;height:102" coordorigin="7494,13934" coordsize="101,102" path="m7544,13934l7494,14035,7500,14032,7519,14026,7538,14023,7558,14023,7577,14027,7596,14034,7544,13934xe" filled="t" fillcolor="#000000" stroked="f">
              <v:path arrowok="t"/>
              <v:fill/>
            </v:shape>
            <v:shape style="position:absolute;left:8052;top:10893;width:742;height:2660" coordorigin="8052,10893" coordsize="742,2660" path="m8794,10893l8794,13553,8052,13553e" filled="f" stroked="t" strokeweight="0.562097pt" strokecolor="#333300">
              <v:path arrowok="t"/>
            </v:shape>
            <v:shape style="position:absolute;left:7975;top:13502;width:101;height:101" coordorigin="7975,13502" coordsize="101,101" path="m7975,13553l8077,13603,8074,13598,8068,13579,8065,13560,8065,13540,8069,13521,8077,13502,7975,13553xe" filled="t" fillcolor="#333300" stroked="f">
              <v:path arrowok="t"/>
              <v:fill/>
            </v:shape>
            <v:shape style="position:absolute;left:5806;top:12576;width:1229;height:977" coordorigin="5806,12576" coordsize="1229,977" path="m5806,12576l5806,13553,7036,13553e" filled="f" stroked="t" strokeweight="0.561233pt" strokecolor="#333300">
              <v:path arrowok="t"/>
            </v:shape>
            <v:shape style="position:absolute;left:7011;top:13502;width:101;height:101" coordorigin="7011,13502" coordsize="101,101" path="m7112,13553l7011,13502,7013,13508,7020,13527,7023,13546,7022,13566,7018,13585,7011,13603,7112,13553xe" filled="t" fillcolor="#333300" stroked="f">
              <v:path arrowok="t"/>
              <v:fill/>
            </v:shape>
            <v:shape style="position:absolute;left:7519;top:13033;width:2;height:139" coordorigin="7519,13033" coordsize="2,139" path="m7519,13172l7521,13033e" filled="f" stroked="t" strokeweight="0.562212pt" strokecolor="#000000">
              <v:path arrowok="t"/>
            </v:shape>
            <v:shape style="position:absolute;left:7470;top:12957;width:101;height:101" coordorigin="7470,12957" coordsize="101,101" path="m7522,12957l7470,13057,7476,13055,7494,13049,7514,13046,7533,13047,7553,13051,7571,13058,7522,12957xe" filled="t" fillcolor="#000000" stroked="f">
              <v:path arrowok="t"/>
              <v:fill/>
            </v:shape>
            <w10:wrap type="none"/>
          </v:group>
        </w:pict>
      </w:r>
      <w:r>
        <w:rPr>
          <w:rFonts w:cs="Microsoft Sans Serif" w:hAnsi="Microsoft Sans Serif" w:eastAsia="Microsoft Sans Serif" w:ascii="Microsoft Sans Serif"/>
          <w:spacing w:val="0"/>
          <w:w w:val="104"/>
          <w:sz w:val="9"/>
          <w:szCs w:val="9"/>
        </w:rPr>
        <w:t>5.0</w:t>
      </w: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Microsoft Sans Serif" w:hAnsi="Microsoft Sans Serif" w:eastAsia="Microsoft Sans Serif" w:ascii="Microsoft Sans Serif"/>
          <w:sz w:val="9"/>
          <w:szCs w:val="9"/>
        </w:rPr>
        <w:jc w:val="center"/>
        <w:spacing w:lineRule="auto" w:line="264"/>
        <w:ind w:left="-8" w:right="-8"/>
      </w:pP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  <w:t>Data</w:t>
      </w:r>
      <w:r>
        <w:rPr>
          <w:rFonts w:cs="Microsoft Sans Serif" w:hAnsi="Microsoft Sans Serif" w:eastAsia="Microsoft Sans Serif" w:ascii="Microsoft Sans Serif"/>
          <w:spacing w:val="9"/>
          <w:w w:val="100"/>
          <w:sz w:val="9"/>
          <w:szCs w:val="9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4"/>
          <w:sz w:val="9"/>
          <w:szCs w:val="9"/>
        </w:rPr>
        <w:t>Kelas</w:t>
      </w:r>
      <w:r>
        <w:rPr>
          <w:rFonts w:cs="Microsoft Sans Serif" w:hAnsi="Microsoft Sans Serif" w:eastAsia="Microsoft Sans Serif" w:ascii="Microsoft Sans Serif"/>
          <w:spacing w:val="0"/>
          <w:w w:val="104"/>
          <w:sz w:val="9"/>
          <w:szCs w:val="9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4"/>
          <w:sz w:val="9"/>
          <w:szCs w:val="9"/>
        </w:rPr>
        <w:t>dan</w:t>
      </w:r>
      <w:r>
        <w:rPr>
          <w:rFonts w:cs="Microsoft Sans Serif" w:hAnsi="Microsoft Sans Serif" w:eastAsia="Microsoft Sans Serif" w:ascii="Microsoft Sans Serif"/>
          <w:spacing w:val="0"/>
          <w:w w:val="104"/>
          <w:sz w:val="9"/>
          <w:szCs w:val="9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4"/>
          <w:sz w:val="9"/>
          <w:szCs w:val="9"/>
        </w:rPr>
        <w:t>Perkuliahan</w:t>
      </w: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Microsoft Sans Serif" w:hAnsi="Microsoft Sans Serif" w:eastAsia="Microsoft Sans Serif" w:ascii="Microsoft Sans Serif"/>
          <w:sz w:val="8"/>
          <w:szCs w:val="8"/>
        </w:rPr>
        <w:jc w:val="left"/>
        <w:ind w:right="-32"/>
      </w:pP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Input</w:t>
      </w:r>
      <w:r>
        <w:rPr>
          <w:rFonts w:cs="Microsoft Sans Serif" w:hAnsi="Microsoft Sans Serif" w:eastAsia="Microsoft Sans Serif" w:ascii="Microsoft Sans Serif"/>
          <w:spacing w:val="20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11"/>
          <w:sz w:val="8"/>
          <w:szCs w:val="8"/>
        </w:rPr>
        <w:t>Data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11"/>
          <w:sz w:val="8"/>
          <w:szCs w:val="8"/>
        </w:rPr>
        <w:t>KRS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</w:r>
    </w:p>
    <w:p>
      <w:pPr>
        <w:rPr>
          <w:rFonts w:cs="Microsoft Sans Serif" w:hAnsi="Microsoft Sans Serif" w:eastAsia="Microsoft Sans Serif" w:ascii="Microsoft Sans Serif"/>
          <w:sz w:val="8"/>
          <w:szCs w:val="8"/>
        </w:rPr>
        <w:jc w:val="center"/>
        <w:spacing w:before="59" w:lineRule="auto" w:line="282"/>
        <w:ind w:left="-6" w:right="1858"/>
        <w:sectPr>
          <w:type w:val="continuous"/>
          <w:pgSz w:w="11920" w:h="16860"/>
          <w:pgMar w:top="800" w:bottom="280" w:left="1600" w:right="1300"/>
          <w:cols w:num="4" w:equalWidth="off">
            <w:col w:w="2386" w:space="922"/>
            <w:col w:w="496" w:space="347"/>
            <w:col w:w="541" w:space="1978"/>
            <w:col w:w="2350"/>
          </w:cols>
        </w:sectPr>
      </w:pPr>
      <w:r>
        <w:br w:type="column"/>
      </w:r>
      <w:r>
        <w:rPr>
          <w:rFonts w:cs="Microsoft Sans Serif" w:hAnsi="Microsoft Sans Serif" w:eastAsia="Microsoft Sans Serif" w:ascii="Microsoft Sans Serif"/>
          <w:spacing w:val="0"/>
          <w:w w:val="111"/>
          <w:sz w:val="8"/>
          <w:szCs w:val="8"/>
        </w:rPr>
        <w:t>Laporan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11"/>
          <w:sz w:val="8"/>
          <w:szCs w:val="8"/>
        </w:rPr>
        <w:t>Data</w:t>
      </w:r>
      <w:r>
        <w:rPr>
          <w:rFonts w:cs="Microsoft Sans Serif" w:hAnsi="Microsoft Sans Serif" w:eastAsia="Microsoft Sans Serif" w:ascii="Microsoft Sans Serif"/>
          <w:spacing w:val="0"/>
          <w:w w:val="111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11"/>
          <w:sz w:val="8"/>
          <w:szCs w:val="8"/>
        </w:rPr>
        <w:t>Kurikulum,</w:t>
      </w:r>
      <w:r>
        <w:rPr>
          <w:rFonts w:cs="Microsoft Sans Serif" w:hAnsi="Microsoft Sans Serif" w:eastAsia="Microsoft Sans Serif" w:ascii="Microsoft Sans Serif"/>
          <w:spacing w:val="0"/>
          <w:w w:val="111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11"/>
          <w:sz w:val="8"/>
          <w:szCs w:val="8"/>
        </w:rPr>
        <w:t>Silabus,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11"/>
          <w:sz w:val="8"/>
          <w:szCs w:val="8"/>
        </w:rPr>
        <w:t>dan</w:t>
      </w:r>
      <w:r>
        <w:rPr>
          <w:rFonts w:cs="Microsoft Sans Serif" w:hAnsi="Microsoft Sans Serif" w:eastAsia="Microsoft Sans Serif" w:ascii="Microsoft Sans Serif"/>
          <w:spacing w:val="0"/>
          <w:w w:val="111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11"/>
          <w:sz w:val="8"/>
          <w:szCs w:val="8"/>
        </w:rPr>
        <w:t>SAP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Microsoft Sans Serif" w:hAnsi="Microsoft Sans Serif" w:eastAsia="Microsoft Sans Serif" w:ascii="Microsoft Sans Serif"/>
          <w:sz w:val="8"/>
          <w:szCs w:val="8"/>
        </w:rPr>
        <w:jc w:val="left"/>
        <w:ind w:left="1058" w:right="-32"/>
      </w:pP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Input</w:t>
      </w:r>
      <w:r>
        <w:rPr>
          <w:rFonts w:cs="Microsoft Sans Serif" w:hAnsi="Microsoft Sans Serif" w:eastAsia="Microsoft Sans Serif" w:ascii="Microsoft Sans Serif"/>
          <w:spacing w:val="20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11"/>
          <w:sz w:val="8"/>
          <w:szCs w:val="8"/>
        </w:rPr>
        <w:t>Data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11"/>
          <w:sz w:val="8"/>
          <w:szCs w:val="8"/>
        </w:rPr>
        <w:t>Alumni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Microsoft Sans Serif" w:hAnsi="Microsoft Sans Serif" w:eastAsia="Microsoft Sans Serif" w:ascii="Microsoft Sans Serif"/>
          <w:sz w:val="9"/>
          <w:szCs w:val="9"/>
        </w:rPr>
        <w:jc w:val="center"/>
        <w:ind w:left="155" w:right="171"/>
      </w:pPr>
      <w:r>
        <w:rPr>
          <w:rFonts w:cs="Microsoft Sans Serif" w:hAnsi="Microsoft Sans Serif" w:eastAsia="Microsoft Sans Serif" w:ascii="Microsoft Sans Serif"/>
          <w:spacing w:val="0"/>
          <w:w w:val="104"/>
          <w:sz w:val="9"/>
          <w:szCs w:val="9"/>
        </w:rPr>
        <w:t>3.0</w:t>
      </w: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Microsoft Sans Serif" w:hAnsi="Microsoft Sans Serif" w:eastAsia="Microsoft Sans Serif" w:ascii="Microsoft Sans Serif"/>
          <w:sz w:val="9"/>
          <w:szCs w:val="9"/>
        </w:rPr>
        <w:jc w:val="center"/>
        <w:ind w:left="-27" w:right="-27"/>
      </w:pP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  <w:t>Data</w:t>
      </w:r>
      <w:r>
        <w:rPr>
          <w:rFonts w:cs="Microsoft Sans Serif" w:hAnsi="Microsoft Sans Serif" w:eastAsia="Microsoft Sans Serif" w:ascii="Microsoft Sans Serif"/>
          <w:spacing w:val="9"/>
          <w:w w:val="100"/>
          <w:sz w:val="9"/>
          <w:szCs w:val="9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4"/>
          <w:sz w:val="9"/>
          <w:szCs w:val="9"/>
        </w:rPr>
        <w:t>Alumni</w:t>
      </w: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Microsoft Sans Serif" w:hAnsi="Microsoft Sans Serif" w:eastAsia="Microsoft Sans Serif" w:ascii="Microsoft Sans Serif"/>
          <w:sz w:val="9"/>
          <w:szCs w:val="9"/>
        </w:rPr>
        <w:jc w:val="left"/>
        <w:ind w:right="-34"/>
      </w:pP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  <w:t>D5</w:t>
      </w: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  <w:t>  </w:t>
      </w:r>
      <w:r>
        <w:rPr>
          <w:rFonts w:cs="Microsoft Sans Serif" w:hAnsi="Microsoft Sans Serif" w:eastAsia="Microsoft Sans Serif" w:ascii="Microsoft Sans Serif"/>
          <w:spacing w:val="15"/>
          <w:w w:val="100"/>
          <w:sz w:val="9"/>
          <w:szCs w:val="9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4"/>
          <w:sz w:val="9"/>
          <w:szCs w:val="9"/>
        </w:rPr>
        <w:t>Kelas_Perkuliahan</w:t>
      </w: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Microsoft Sans Serif" w:hAnsi="Microsoft Sans Serif" w:eastAsia="Microsoft Sans Serif" w:ascii="Microsoft Sans Serif"/>
          <w:sz w:val="12"/>
          <w:szCs w:val="12"/>
        </w:rPr>
        <w:jc w:val="left"/>
        <w:spacing w:lineRule="exact" w:line="120"/>
        <w:sectPr>
          <w:type w:val="continuous"/>
          <w:pgSz w:w="11920" w:h="16860"/>
          <w:pgMar w:top="800" w:bottom="280" w:left="1600" w:right="1300"/>
          <w:cols w:num="4" w:equalWidth="off">
            <w:col w:w="1678" w:space="489"/>
            <w:col w:w="511" w:space="360"/>
            <w:col w:w="985" w:space="1517"/>
            <w:col w:w="3480"/>
          </w:cols>
        </w:sectPr>
      </w:pPr>
      <w:r>
        <w:rPr>
          <w:rFonts w:cs="Microsoft Sans Serif" w:hAnsi="Microsoft Sans Serif" w:eastAsia="Microsoft Sans Serif" w:ascii="Microsoft Sans Serif"/>
          <w:spacing w:val="0"/>
          <w:w w:val="104"/>
          <w:sz w:val="12"/>
          <w:szCs w:val="12"/>
        </w:rPr>
        <w:t>MAHASISWA</w:t>
      </w:r>
      <w:r>
        <w:rPr>
          <w:rFonts w:cs="Microsoft Sans Serif" w:hAnsi="Microsoft Sans Serif" w:eastAsia="Microsoft Sans Serif" w:ascii="Microsoft Sans Serif"/>
          <w:spacing w:val="0"/>
          <w:w w:val="100"/>
          <w:sz w:val="12"/>
          <w:szCs w:val="12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20" w:h="16860"/>
          <w:pgMar w:top="800" w:bottom="280" w:left="1600" w:right="1300"/>
        </w:sectPr>
      </w:pPr>
      <w:r>
        <w:rPr>
          <w:sz w:val="20"/>
          <w:szCs w:val="20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Microsoft Sans Serif" w:hAnsi="Microsoft Sans Serif" w:eastAsia="Microsoft Sans Serif" w:ascii="Microsoft Sans Serif"/>
          <w:sz w:val="9"/>
          <w:szCs w:val="9"/>
        </w:rPr>
        <w:jc w:val="right"/>
      </w:pP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  <w:t>D3</w:t>
      </w: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  <w:t>   </w:t>
      </w:r>
      <w:r>
        <w:rPr>
          <w:rFonts w:cs="Microsoft Sans Serif" w:hAnsi="Microsoft Sans Serif" w:eastAsia="Microsoft Sans Serif" w:ascii="Microsoft Sans Serif"/>
          <w:spacing w:val="1"/>
          <w:w w:val="100"/>
          <w:sz w:val="9"/>
          <w:szCs w:val="9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4"/>
          <w:sz w:val="9"/>
          <w:szCs w:val="9"/>
        </w:rPr>
        <w:t>Alumni</w:t>
      </w: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</w:r>
    </w:p>
    <w:p>
      <w:pPr>
        <w:rPr>
          <w:rFonts w:cs="Microsoft Sans Serif" w:hAnsi="Microsoft Sans Serif" w:eastAsia="Microsoft Sans Serif" w:ascii="Microsoft Sans Serif"/>
          <w:sz w:val="9"/>
          <w:szCs w:val="9"/>
        </w:rPr>
        <w:jc w:val="center"/>
        <w:spacing w:before="53"/>
        <w:ind w:left="412" w:right="119"/>
      </w:pPr>
      <w:r>
        <w:br w:type="column"/>
      </w:r>
      <w:r>
        <w:rPr>
          <w:rFonts w:cs="Microsoft Sans Serif" w:hAnsi="Microsoft Sans Serif" w:eastAsia="Microsoft Sans Serif" w:ascii="Microsoft Sans Serif"/>
          <w:spacing w:val="0"/>
          <w:w w:val="104"/>
          <w:sz w:val="9"/>
          <w:szCs w:val="9"/>
        </w:rPr>
        <w:t>6.0</w:t>
      </w: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Microsoft Sans Serif" w:hAnsi="Microsoft Sans Serif" w:eastAsia="Microsoft Sans Serif" w:ascii="Microsoft Sans Serif"/>
          <w:sz w:val="9"/>
          <w:szCs w:val="9"/>
        </w:rPr>
        <w:jc w:val="center"/>
        <w:ind w:left="281" w:right="-27"/>
      </w:pP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  <w:t>Data</w:t>
      </w:r>
      <w:r>
        <w:rPr>
          <w:rFonts w:cs="Microsoft Sans Serif" w:hAnsi="Microsoft Sans Serif" w:eastAsia="Microsoft Sans Serif" w:ascii="Microsoft Sans Serif"/>
          <w:spacing w:val="9"/>
          <w:w w:val="100"/>
          <w:sz w:val="9"/>
          <w:szCs w:val="9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4"/>
          <w:sz w:val="9"/>
          <w:szCs w:val="9"/>
        </w:rPr>
        <w:t>Nilai</w:t>
      </w: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Microsoft Sans Serif" w:hAnsi="Microsoft Sans Serif" w:eastAsia="Microsoft Sans Serif" w:ascii="Microsoft Sans Serif"/>
          <w:sz w:val="9"/>
          <w:szCs w:val="9"/>
        </w:rPr>
        <w:jc w:val="left"/>
        <w:spacing w:lineRule="exact" w:line="100"/>
      </w:pP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  <w:t>D6</w:t>
      </w: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  <w:t>   </w:t>
      </w:r>
      <w:r>
        <w:rPr>
          <w:rFonts w:cs="Microsoft Sans Serif" w:hAnsi="Microsoft Sans Serif" w:eastAsia="Microsoft Sans Serif" w:ascii="Microsoft Sans Serif"/>
          <w:spacing w:val="1"/>
          <w:w w:val="100"/>
          <w:sz w:val="9"/>
          <w:szCs w:val="9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4"/>
          <w:sz w:val="9"/>
          <w:szCs w:val="9"/>
        </w:rPr>
        <w:t>Nilai</w:t>
      </w: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Microsoft Sans Serif" w:hAnsi="Microsoft Sans Serif" w:eastAsia="Microsoft Sans Serif" w:ascii="Microsoft Sans Serif"/>
          <w:sz w:val="8"/>
          <w:szCs w:val="8"/>
        </w:rPr>
        <w:jc w:val="left"/>
      </w:pPr>
      <w:r>
        <w:rPr>
          <w:rFonts w:cs="Microsoft Sans Serif" w:hAnsi="Microsoft Sans Serif" w:eastAsia="Microsoft Sans Serif" w:ascii="Microsoft Sans Serif"/>
          <w:spacing w:val="0"/>
          <w:w w:val="111"/>
          <w:sz w:val="8"/>
          <w:szCs w:val="8"/>
        </w:rPr>
        <w:t>Laporan</w:t>
      </w:r>
      <w:r>
        <w:rPr>
          <w:rFonts w:cs="Microsoft Sans Serif" w:hAnsi="Microsoft Sans Serif" w:eastAsia="Microsoft Sans Serif" w:ascii="Microsoft Sans Serif"/>
          <w:spacing w:val="-2"/>
          <w:w w:val="111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11"/>
          <w:sz w:val="8"/>
          <w:szCs w:val="8"/>
        </w:rPr>
        <w:t>Data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</w:r>
    </w:p>
    <w:p>
      <w:pPr>
        <w:rPr>
          <w:rFonts w:cs="Microsoft Sans Serif" w:hAnsi="Microsoft Sans Serif" w:eastAsia="Microsoft Sans Serif" w:ascii="Microsoft Sans Serif"/>
          <w:sz w:val="8"/>
          <w:szCs w:val="8"/>
        </w:rPr>
        <w:jc w:val="left"/>
        <w:spacing w:before="14"/>
        <w:ind w:left="30"/>
      </w:pPr>
      <w:r>
        <w:rPr>
          <w:rFonts w:cs="Microsoft Sans Serif" w:hAnsi="Microsoft Sans Serif" w:eastAsia="Microsoft Sans Serif" w:ascii="Microsoft Sans Serif"/>
          <w:spacing w:val="0"/>
          <w:w w:val="111"/>
          <w:sz w:val="8"/>
          <w:szCs w:val="8"/>
        </w:rPr>
        <w:t>Perkuliahan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Microsoft Sans Serif" w:hAnsi="Microsoft Sans Serif" w:eastAsia="Microsoft Sans Serif" w:ascii="Microsoft Sans Serif"/>
          <w:sz w:val="8"/>
          <w:szCs w:val="8"/>
        </w:rPr>
        <w:jc w:val="left"/>
        <w:ind w:left="41" w:right="-32"/>
      </w:pPr>
      <w:r>
        <w:rPr>
          <w:rFonts w:cs="Microsoft Sans Serif" w:hAnsi="Microsoft Sans Serif" w:eastAsia="Microsoft Sans Serif" w:ascii="Microsoft Sans Serif"/>
          <w:spacing w:val="0"/>
          <w:w w:val="111"/>
          <w:sz w:val="8"/>
          <w:szCs w:val="8"/>
        </w:rPr>
        <w:t>Laporan</w:t>
      </w:r>
      <w:r>
        <w:rPr>
          <w:rFonts w:cs="Microsoft Sans Serif" w:hAnsi="Microsoft Sans Serif" w:eastAsia="Microsoft Sans Serif" w:ascii="Microsoft Sans Serif"/>
          <w:spacing w:val="-2"/>
          <w:w w:val="111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Data</w:t>
      </w:r>
      <w:r>
        <w:rPr>
          <w:rFonts w:cs="Microsoft Sans Serif" w:hAnsi="Microsoft Sans Serif" w:eastAsia="Microsoft Sans Serif" w:ascii="Microsoft Sans Serif"/>
          <w:spacing w:val="19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11"/>
          <w:sz w:val="8"/>
          <w:szCs w:val="8"/>
        </w:rPr>
        <w:t>Nilai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11"/>
          <w:sz w:val="8"/>
          <w:szCs w:val="8"/>
        </w:rPr>
        <w:t>Akademik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br w:type="column"/>
      </w:r>
      <w:r>
        <w:rPr>
          <w:sz w:val="26"/>
          <w:szCs w:val="26"/>
        </w:rPr>
      </w:r>
    </w:p>
    <w:p>
      <w:pPr>
        <w:rPr>
          <w:rFonts w:cs="Microsoft Sans Serif" w:hAnsi="Microsoft Sans Serif" w:eastAsia="Microsoft Sans Serif" w:ascii="Microsoft Sans Serif"/>
          <w:sz w:val="9"/>
          <w:szCs w:val="9"/>
        </w:rPr>
        <w:jc w:val="left"/>
        <w:ind w:left="99"/>
      </w:pPr>
      <w:r>
        <w:rPr>
          <w:rFonts w:cs="Microsoft Sans Serif" w:hAnsi="Microsoft Sans Serif" w:eastAsia="Microsoft Sans Serif" w:ascii="Microsoft Sans Serif"/>
          <w:spacing w:val="0"/>
          <w:w w:val="104"/>
          <w:sz w:val="9"/>
          <w:szCs w:val="9"/>
        </w:rPr>
        <w:t>9.0</w:t>
      </w: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Microsoft Sans Serif" w:hAnsi="Microsoft Sans Serif" w:eastAsia="Microsoft Sans Serif" w:ascii="Microsoft Sans Serif"/>
          <w:sz w:val="9"/>
          <w:szCs w:val="9"/>
        </w:rPr>
        <w:jc w:val="left"/>
        <w:sectPr>
          <w:type w:val="continuous"/>
          <w:pgSz w:w="11920" w:h="16860"/>
          <w:pgMar w:top="800" w:bottom="280" w:left="1600" w:right="1300"/>
          <w:cols w:num="4" w:equalWidth="off">
            <w:col w:w="2342" w:space="708"/>
            <w:col w:w="716" w:space="537"/>
            <w:col w:w="1051" w:space="427"/>
            <w:col w:w="3239"/>
          </w:cols>
        </w:sectPr>
      </w:pPr>
      <w:r>
        <w:rPr>
          <w:rFonts w:cs="Microsoft Sans Serif" w:hAnsi="Microsoft Sans Serif" w:eastAsia="Microsoft Sans Serif" w:ascii="Microsoft Sans Serif"/>
          <w:spacing w:val="0"/>
          <w:w w:val="104"/>
          <w:sz w:val="9"/>
          <w:szCs w:val="9"/>
        </w:rPr>
        <w:t>Laporan</w:t>
      </w:r>
      <w:r>
        <w:rPr>
          <w:rFonts w:cs="Microsoft Sans Serif" w:hAnsi="Microsoft Sans Serif" w:eastAsia="Microsoft Sans Serif" w:ascii="Microsoft Sans Serif"/>
          <w:spacing w:val="0"/>
          <w:w w:val="100"/>
          <w:sz w:val="9"/>
          <w:szCs w:val="9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rFonts w:cs="Microsoft Sans Serif" w:hAnsi="Microsoft Sans Serif" w:eastAsia="Microsoft Sans Serif" w:ascii="Microsoft Sans Serif"/>
          <w:sz w:val="8"/>
          <w:szCs w:val="8"/>
        </w:rPr>
        <w:jc w:val="left"/>
        <w:ind w:left="4810"/>
      </w:pPr>
      <w:r>
        <w:rPr>
          <w:rFonts w:cs="Microsoft Sans Serif" w:hAnsi="Microsoft Sans Serif" w:eastAsia="Microsoft Sans Serif" w:ascii="Microsoft Sans Serif"/>
          <w:spacing w:val="0"/>
          <w:w w:val="111"/>
          <w:sz w:val="8"/>
          <w:szCs w:val="8"/>
        </w:rPr>
        <w:t>Laporan</w:t>
      </w:r>
      <w:r>
        <w:rPr>
          <w:rFonts w:cs="Microsoft Sans Serif" w:hAnsi="Microsoft Sans Serif" w:eastAsia="Microsoft Sans Serif" w:ascii="Microsoft Sans Serif"/>
          <w:spacing w:val="-2"/>
          <w:w w:val="111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Data</w:t>
      </w:r>
      <w:r>
        <w:rPr>
          <w:rFonts w:cs="Microsoft Sans Serif" w:hAnsi="Microsoft Sans Serif" w:eastAsia="Microsoft Sans Serif" w:ascii="Microsoft Sans Serif"/>
          <w:spacing w:val="19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11"/>
          <w:sz w:val="8"/>
          <w:szCs w:val="8"/>
        </w:rPr>
        <w:t>Alumni</w:t>
      </w:r>
      <w:r>
        <w:rPr>
          <w:rFonts w:cs="Microsoft Sans Serif" w:hAnsi="Microsoft Sans Serif" w:eastAsia="Microsoft Sans Serif" w:ascii="Microsoft Sans Serif"/>
          <w:spacing w:val="-2"/>
          <w:w w:val="111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  <w:t>dan</w:t>
      </w:r>
      <w:r>
        <w:rPr>
          <w:rFonts w:cs="Microsoft Sans Serif" w:hAnsi="Microsoft Sans Serif" w:eastAsia="Microsoft Sans Serif" w:ascii="Microsoft Sans Serif"/>
          <w:spacing w:val="15"/>
          <w:w w:val="100"/>
          <w:sz w:val="8"/>
          <w:szCs w:val="8"/>
        </w:rPr>
        <w:t> </w:t>
      </w:r>
      <w:r>
        <w:rPr>
          <w:rFonts w:cs="Microsoft Sans Serif" w:hAnsi="Microsoft Sans Serif" w:eastAsia="Microsoft Sans Serif" w:ascii="Microsoft Sans Serif"/>
          <w:spacing w:val="0"/>
          <w:w w:val="111"/>
          <w:sz w:val="8"/>
          <w:szCs w:val="8"/>
        </w:rPr>
        <w:t>Yudisium</w:t>
      </w:r>
      <w:r>
        <w:rPr>
          <w:rFonts w:cs="Microsoft Sans Serif" w:hAnsi="Microsoft Sans Serif" w:eastAsia="Microsoft Sans Serif" w:ascii="Microsoft Sans Serif"/>
          <w:spacing w:val="0"/>
          <w:w w:val="100"/>
          <w:sz w:val="8"/>
          <w:szCs w:val="8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50"/>
        <w:sectPr>
          <w:type w:val="continuous"/>
          <w:pgSz w:w="11920" w:h="16860"/>
          <w:pgMar w:top="800" w:bottom="280" w:left="1600" w:right="1300"/>
        </w:sectPr>
      </w:pPr>
      <w:r>
        <w:pict>
          <v:group style="position:absolute;margin-left:82.44pt;margin-top:16.4831pt;width:442.68pt;height:8.76pt;mso-position-horizontal-relative:page;mso-position-vertical-relative:paragraph;z-index:-909" coordorigin="1649,330" coordsize="8854,175">
            <v:shape type="#_x0000_t75" style="position:absolute;left:1649;top:330;width:8854;height:175">
              <v:imagedata o:title="" r:id="rId20"/>
            </v:shape>
            <v:shape style="position:absolute;left:1715;top:386;width:8721;height:0" coordorigin="1715,386" coordsize="8721,0" path="m1715,386l10436,386e" filled="f" stroked="t" strokeweight="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102" w:right="96"/>
      </w:pPr>
      <w:r>
        <w:pict>
          <v:group style="position:absolute;margin-left:82.2pt;margin-top:50.16pt;width:442.8pt;height:8.64pt;mso-position-horizontal-relative:page;mso-position-vertical-relative:page;z-index:-906" coordorigin="1644,1003" coordsize="8856,173">
            <v:shape type="#_x0000_t75" style="position:absolute;left:1644;top:1003;width:8856;height:173">
              <v:imagedata o:title="" r:id="rId21"/>
            </v:shape>
            <v:shape style="position:absolute;left:1711;top:1058;width:8721;height:0" coordorigin="1711,1058" coordsize="8721,0" path="m1711,1058l10432,1058e" filled="f" stroked="t" strokeweight="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Admin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rikut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822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59"/>
        <w:ind w:left="1182" w:right="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Admin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tahun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ru.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82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b.)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n)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182" w:right="10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Admin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dosen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822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ni)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59"/>
        <w:ind w:left="1182" w:right="21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Admin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olah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alumni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82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d.)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h)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182" w:righ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Admin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Kuliah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/>
        <w:ind w:left="822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rkuli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n)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182" w:right="98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rkuli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82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59"/>
        <w:ind w:left="1182" w:right="9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Admin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822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masi)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182" w:right="10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Admin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82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h.)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rikulum,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labus)</w:t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59"/>
        <w:ind w:left="1182" w:right="9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Admin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kulu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labus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rsimpan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rikulum.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820" w:val="left"/>
        </w:tabs>
        <w:jc w:val="both"/>
        <w:spacing w:before="7"/>
        <w:ind w:left="115" w:right="134"/>
        <w:sectPr>
          <w:pgMar w:header="133" w:footer="1369" w:top="800" w:bottom="280" w:left="1600" w:right="1300"/>
          <w:pgSz w:w="11920" w:h="16860"/>
        </w:sectPr>
      </w:pPr>
      <w:r>
        <w:pict>
          <v:shape type="#_x0000_t75" style="position:absolute;margin-left:82.44pt;margin-top:10.9531pt;width:442.68pt;height:8.76pt;mso-position-horizontal-relative:page;mso-position-vertical-relative:paragraph;z-index:-905">
            <v:imagedata o:title="" r:id="rId22"/>
          </v:shape>
        </w:pict>
      </w:r>
      <w:r>
        <w:rPr>
          <w:rFonts w:cs="Times New Roman" w:hAnsi="Times New Roman" w:eastAsia="Times New Roman" w:ascii="Times New Roman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           </w:t>
      </w:r>
      <w:r>
        <w:rPr>
          <w:rFonts w:cs="Times New Roman" w:hAnsi="Times New Roman" w:eastAsia="Times New Roman" w:ascii="Times New Roman"/>
          <w:spacing w:val="-13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3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thick" w:color="000000"/>
        </w:rPr>
        <w:t>i.)</w:t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thick" w:color="000000"/>
        </w:rPr>
        <w:t>  </w:t>
      </w:r>
      <w:r>
        <w:rPr>
          <w:rFonts w:cs="Times New Roman" w:hAnsi="Times New Roman" w:eastAsia="Times New Roman" w:ascii="Times New Roman"/>
          <w:spacing w:val="-27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27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1"/>
          <w:sz w:val="24"/>
          <w:szCs w:val="24"/>
          <w:u w:val="thick" w:color="000000"/>
        </w:rPr>
        <w:t>P</w:t>
      </w:r>
      <w:r>
        <w:rPr>
          <w:rFonts w:cs="Times New Roman" w:hAnsi="Times New Roman" w:eastAsia="Times New Roman" w:ascii="Times New Roman"/>
          <w:spacing w:val="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thick" w:color="000000"/>
        </w:rPr>
        <w:t>ros</w:t>
      </w:r>
      <w:r>
        <w:rPr>
          <w:rFonts w:cs="Times New Roman" w:hAnsi="Times New Roman" w:eastAsia="Times New Roman" w:ascii="Times New Roman"/>
          <w:spacing w:val="-1"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spacing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thick" w:color="000000"/>
        </w:rPr>
        <w:t>s</w:t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thick" w:color="000000"/>
        </w:rPr>
        <w:t>8</w:t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thick" w:color="000000"/>
        </w:rPr>
        <w:t>(</w:t>
      </w:r>
      <w:r>
        <w:rPr>
          <w:rFonts w:cs="Times New Roman" w:hAnsi="Times New Roman" w:eastAsia="Times New Roman" w:ascii="Times New Roman"/>
          <w:spacing w:val="-1"/>
          <w:sz w:val="24"/>
          <w:szCs w:val="24"/>
          <w:u w:val="thick" w:color="000000"/>
        </w:rPr>
        <w:t>D</w:t>
      </w:r>
      <w:r>
        <w:rPr>
          <w:rFonts w:cs="Times New Roman" w:hAnsi="Times New Roman" w:eastAsia="Times New Roman" w:ascii="Times New Roman"/>
          <w:spacing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-1"/>
          <w:sz w:val="24"/>
          <w:szCs w:val="24"/>
          <w:u w:val="thick" w:color="000000"/>
        </w:rPr>
        <w:t>a</w:t>
      </w:r>
      <w:r>
        <w:rPr>
          <w:rFonts w:cs="Times New Roman" w:hAnsi="Times New Roman" w:eastAsia="Times New Roman" w:ascii="Times New Roman"/>
          <w:spacing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thick" w:color="000000"/>
        </w:rPr>
        <w:t>ta</w:t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-1"/>
          <w:sz w:val="24"/>
          <w:szCs w:val="24"/>
          <w:u w:val="thick" w:color="000000"/>
        </w:rPr>
        <w:t>K</w:t>
      </w:r>
      <w:r>
        <w:rPr>
          <w:rFonts w:cs="Times New Roman" w:hAnsi="Times New Roman" w:eastAsia="Times New Roman" w:ascii="Times New Roman"/>
          <w:spacing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2"/>
          <w:sz w:val="24"/>
          <w:szCs w:val="24"/>
          <w:u w:val="thick" w:color="000000"/>
        </w:rPr>
        <w:t>u</w:t>
      </w:r>
      <w:r>
        <w:rPr>
          <w:rFonts w:cs="Times New Roman" w:hAnsi="Times New Roman" w:eastAsia="Times New Roman" w:ascii="Times New Roman"/>
          <w:spacing w:val="2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thick" w:color="000000"/>
        </w:rPr>
        <w:t>rikulum</w:t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thick" w:color="000000"/>
        </w:rPr>
        <w:t>,</w:t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1"/>
          <w:sz w:val="24"/>
          <w:szCs w:val="24"/>
          <w:u w:val="thick" w:color="000000"/>
        </w:rPr>
        <w:t>S</w:t>
      </w:r>
      <w:r>
        <w:rPr>
          <w:rFonts w:cs="Times New Roman" w:hAnsi="Times New Roman" w:eastAsia="Times New Roman" w:ascii="Times New Roman"/>
          <w:spacing w:val="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thick" w:color="000000"/>
        </w:rPr>
        <w:t>AP,</w:t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thick" w:color="000000"/>
        </w:rPr>
        <w:t>dan</w:t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3"/>
          <w:sz w:val="24"/>
          <w:szCs w:val="24"/>
          <w:u w:val="thick" w:color="000000"/>
        </w:rPr>
        <w:t>S</w:t>
      </w:r>
      <w:r>
        <w:rPr>
          <w:rFonts w:cs="Times New Roman" w:hAnsi="Times New Roman" w:eastAsia="Times New Roman" w:ascii="Times New Roman"/>
          <w:spacing w:val="3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-6"/>
          <w:sz w:val="24"/>
          <w:szCs w:val="24"/>
          <w:u w:val="thick" w:color="000000"/>
        </w:rPr>
        <w:t>I</w:t>
      </w:r>
      <w:r>
        <w:rPr>
          <w:rFonts w:cs="Times New Roman" w:hAnsi="Times New Roman" w:eastAsia="Times New Roman" w:ascii="Times New Roman"/>
          <w:spacing w:val="-6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thick" w:color="000000"/>
        </w:rPr>
        <w:t>labus)</w:t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thick" w:color="000000"/>
        </w:rPr>
        <w:tab/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1182" w:right="98"/>
      </w:pPr>
      <w:r>
        <w:pict>
          <v:group style="position:absolute;margin-left:82.2pt;margin-top:50.16pt;width:442.8pt;height:8.64pt;mso-position-horizontal-relative:page;mso-position-vertical-relative:page;z-index:-904" coordorigin="1644,1003" coordsize="8856,173">
            <v:shape type="#_x0000_t75" style="position:absolute;left:1644;top:1003;width:8856;height:173">
              <v:imagedata o:title="" r:id="rId23"/>
            </v:shape>
            <v:shape style="position:absolute;left:1711;top:1058;width:8721;height:0" coordorigin="1711,1058" coordsize="8721,0" path="m1711,1058l10432,1058e" filled="f" stroked="t" strokeweight="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lkan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nskrip,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kuriku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jurn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diambil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</w:p>
    <w:p>
      <w:pPr>
        <w:rPr>
          <w:sz w:val="26"/>
          <w:szCs w:val="26"/>
        </w:rPr>
        <w:jc w:val="left"/>
        <w:spacing w:before="2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22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1.)</w:t>
      </w:r>
      <w:r>
        <w:rPr>
          <w:rFonts w:cs="Times New Roman" w:hAnsi="Times New Roman" w:eastAsia="Times New Roman" w:ascii="Times New Roman"/>
          <w:spacing w:val="4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nis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20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51" w:lineRule="exact" w:line="120"/>
        <w:ind w:left="2682"/>
      </w:pPr>
      <w:r>
        <w:rPr>
          <w:rFonts w:cs="Arial" w:hAnsi="Arial" w:eastAsia="Arial" w:ascii="Arial"/>
          <w:w w:val="106"/>
          <w:sz w:val="13"/>
          <w:szCs w:val="13"/>
        </w:rPr>
        <w:t>S</w:t>
      </w:r>
      <w:r>
        <w:rPr>
          <w:rFonts w:cs="Arial" w:hAnsi="Arial" w:eastAsia="Arial" w:ascii="Arial"/>
          <w:w w:val="107"/>
          <w:sz w:val="13"/>
          <w:szCs w:val="13"/>
        </w:rPr>
        <w:t>t</w:t>
      </w:r>
      <w:r>
        <w:rPr>
          <w:rFonts w:cs="Arial" w:hAnsi="Arial" w:eastAsia="Arial" w:ascii="Arial"/>
          <w:w w:val="106"/>
          <w:sz w:val="13"/>
          <w:szCs w:val="13"/>
        </w:rPr>
        <w:t>ar</w:t>
      </w:r>
      <w:r>
        <w:rPr>
          <w:rFonts w:cs="Arial" w:hAnsi="Arial" w:eastAsia="Arial" w:ascii="Arial"/>
          <w:w w:val="107"/>
          <w:sz w:val="13"/>
          <w:szCs w:val="13"/>
        </w:rPr>
        <w:t>t</w:t>
      </w:r>
      <w:r>
        <w:rPr>
          <w:rFonts w:cs="Arial" w:hAnsi="Arial" w:eastAsia="Arial" w:ascii="Arial"/>
          <w:w w:val="100"/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51" w:lineRule="exact" w:line="120"/>
        <w:ind w:left="2387"/>
      </w:pPr>
      <w:r>
        <w:rPr>
          <w:rFonts w:cs="Arial" w:hAnsi="Arial" w:eastAsia="Arial" w:ascii="Arial"/>
          <w:spacing w:val="0"/>
          <w:w w:val="100"/>
          <w:sz w:val="13"/>
          <w:szCs w:val="13"/>
        </w:rPr>
        <w:t>Halaman</w:t>
      </w:r>
      <w:r>
        <w:rPr>
          <w:rFonts w:cs="Arial" w:hAnsi="Arial" w:eastAsia="Arial" w:ascii="Arial"/>
          <w:spacing w:val="31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6"/>
          <w:sz w:val="13"/>
          <w:szCs w:val="13"/>
        </w:rPr>
        <w:t>Login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3"/>
          <w:szCs w:val="13"/>
        </w:rPr>
        <w:jc w:val="center"/>
        <w:spacing w:before="51"/>
        <w:ind w:left="2645" w:right="6016"/>
      </w:pPr>
      <w:r>
        <w:rPr>
          <w:rFonts w:cs="Arial" w:hAnsi="Arial" w:eastAsia="Arial" w:ascii="Arial"/>
          <w:w w:val="107"/>
          <w:sz w:val="13"/>
          <w:szCs w:val="13"/>
        </w:rPr>
        <w:t>I</w:t>
      </w:r>
      <w:r>
        <w:rPr>
          <w:rFonts w:cs="Arial" w:hAnsi="Arial" w:eastAsia="Arial" w:ascii="Arial"/>
          <w:w w:val="106"/>
          <w:sz w:val="13"/>
          <w:szCs w:val="13"/>
        </w:rPr>
        <w:t>npu</w:t>
      </w:r>
      <w:r>
        <w:rPr>
          <w:rFonts w:cs="Arial" w:hAnsi="Arial" w:eastAsia="Arial" w:ascii="Arial"/>
          <w:w w:val="107"/>
          <w:sz w:val="13"/>
          <w:szCs w:val="13"/>
        </w:rPr>
        <w:t>t</w:t>
      </w:r>
      <w:r>
        <w:rPr>
          <w:rFonts w:cs="Arial" w:hAnsi="Arial" w:eastAsia="Arial" w:ascii="Arial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center"/>
        <w:spacing w:before="15" w:lineRule="auto" w:line="267"/>
        <w:ind w:left="2409" w:right="5780"/>
      </w:pPr>
      <w:r>
        <w:rPr>
          <w:rFonts w:cs="Arial" w:hAnsi="Arial" w:eastAsia="Arial" w:ascii="Arial"/>
          <w:spacing w:val="0"/>
          <w:w w:val="106"/>
          <w:sz w:val="13"/>
          <w:szCs w:val="13"/>
        </w:rPr>
        <w:t>Username</w:t>
      </w:r>
      <w:r>
        <w:rPr>
          <w:rFonts w:cs="Arial" w:hAnsi="Arial" w:eastAsia="Arial" w:ascii="Arial"/>
          <w:spacing w:val="0"/>
          <w:w w:val="106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6"/>
          <w:sz w:val="13"/>
          <w:szCs w:val="13"/>
        </w:rPr>
        <w:t>dan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6"/>
          <w:sz w:val="13"/>
          <w:szCs w:val="13"/>
        </w:rPr>
        <w:t>password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51" w:lineRule="exact" w:line="120"/>
        <w:ind w:left="2430"/>
      </w:pPr>
      <w:r>
        <w:rPr>
          <w:rFonts w:cs="Arial" w:hAnsi="Arial" w:eastAsia="Arial" w:ascii="Arial"/>
          <w:spacing w:val="0"/>
          <w:w w:val="100"/>
          <w:sz w:val="13"/>
          <w:szCs w:val="13"/>
        </w:rPr>
        <w:t>Periksa</w:t>
      </w:r>
      <w:r>
        <w:rPr>
          <w:rFonts w:cs="Arial" w:hAnsi="Arial" w:eastAsia="Arial" w:ascii="Arial"/>
          <w:spacing w:val="26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6"/>
          <w:sz w:val="13"/>
          <w:szCs w:val="13"/>
        </w:rPr>
        <w:t>Login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51" w:lineRule="exact" w:line="120"/>
        <w:ind w:left="2384"/>
      </w:pPr>
      <w:r>
        <w:rPr>
          <w:rFonts w:cs="Arial" w:hAnsi="Arial" w:eastAsia="Arial" w:ascii="Arial"/>
          <w:spacing w:val="0"/>
          <w:w w:val="100"/>
          <w:sz w:val="13"/>
          <w:szCs w:val="13"/>
        </w:rPr>
        <w:t>Halaman</w:t>
      </w:r>
      <w:r>
        <w:rPr>
          <w:rFonts w:cs="Arial" w:hAnsi="Arial" w:eastAsia="Arial" w:ascii="Arial"/>
          <w:spacing w:val="31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6"/>
          <w:sz w:val="13"/>
          <w:szCs w:val="13"/>
        </w:rPr>
        <w:t>Menu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  <w:sectPr>
          <w:pgMar w:header="133" w:footer="1369" w:top="800" w:bottom="280" w:left="1600" w:right="1300"/>
          <w:pgSz w:w="11920" w:h="16860"/>
        </w:sectPr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3"/>
          <w:szCs w:val="13"/>
        </w:rPr>
        <w:jc w:val="right"/>
        <w:spacing w:before="51"/>
      </w:pPr>
      <w:r>
        <w:rPr>
          <w:rFonts w:cs="Arial" w:hAnsi="Arial" w:eastAsia="Arial" w:ascii="Arial"/>
          <w:spacing w:val="0"/>
          <w:w w:val="100"/>
          <w:sz w:val="13"/>
          <w:szCs w:val="13"/>
        </w:rPr>
        <w:t>I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npu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spacing w:val="18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6"/>
          <w:sz w:val="13"/>
          <w:szCs w:val="13"/>
        </w:rPr>
        <w:t>Da</w:t>
      </w:r>
      <w:r>
        <w:rPr>
          <w:rFonts w:cs="Arial" w:hAnsi="Arial" w:eastAsia="Arial" w:ascii="Arial"/>
          <w:spacing w:val="0"/>
          <w:w w:val="107"/>
          <w:sz w:val="13"/>
          <w:szCs w:val="13"/>
        </w:rPr>
        <w:t>t</w:t>
      </w:r>
      <w:r>
        <w:rPr>
          <w:rFonts w:cs="Arial" w:hAnsi="Arial" w:eastAsia="Arial" w:ascii="Arial"/>
          <w:spacing w:val="0"/>
          <w:w w:val="106"/>
          <w:sz w:val="13"/>
          <w:szCs w:val="13"/>
        </w:rPr>
        <w:t>a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right"/>
        <w:spacing w:before="15" w:lineRule="exact" w:line="120"/>
        <w:ind w:right="100"/>
      </w:pPr>
      <w:r>
        <w:rPr>
          <w:rFonts w:cs="Arial" w:hAnsi="Arial" w:eastAsia="Arial" w:ascii="Arial"/>
          <w:w w:val="106"/>
          <w:sz w:val="13"/>
          <w:szCs w:val="13"/>
        </w:rPr>
        <w:t>Mas</w:t>
      </w:r>
      <w:r>
        <w:rPr>
          <w:rFonts w:cs="Arial" w:hAnsi="Arial" w:eastAsia="Arial" w:ascii="Arial"/>
          <w:w w:val="107"/>
          <w:sz w:val="13"/>
          <w:szCs w:val="13"/>
        </w:rPr>
        <w:t>t</w:t>
      </w:r>
      <w:r>
        <w:rPr>
          <w:rFonts w:cs="Arial" w:hAnsi="Arial" w:eastAsia="Arial" w:ascii="Arial"/>
          <w:w w:val="106"/>
          <w:sz w:val="13"/>
          <w:szCs w:val="13"/>
        </w:rPr>
        <w:t>er</w:t>
      </w:r>
      <w:r>
        <w:rPr>
          <w:rFonts w:cs="Arial" w:hAnsi="Arial" w:eastAsia="Arial" w:ascii="Arial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0"/>
          <w:szCs w:val="10"/>
        </w:rPr>
        <w:jc w:val="left"/>
        <w:spacing w:before="89" w:lineRule="auto" w:line="267"/>
        <w:ind w:left="8" w:right="-16" w:hanging="8"/>
      </w:pPr>
      <w:r>
        <w:br w:type="column"/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I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npu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t</w:t>
      </w:r>
      <w:r>
        <w:rPr>
          <w:rFonts w:cs="Arial" w:hAnsi="Arial" w:eastAsia="Arial" w:ascii="Arial"/>
          <w:spacing w:val="13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6"/>
          <w:sz w:val="10"/>
          <w:szCs w:val="10"/>
        </w:rPr>
        <w:t>Da</w:t>
      </w:r>
      <w:r>
        <w:rPr>
          <w:rFonts w:cs="Arial" w:hAnsi="Arial" w:eastAsia="Arial" w:ascii="Arial"/>
          <w:spacing w:val="0"/>
          <w:w w:val="107"/>
          <w:sz w:val="10"/>
          <w:szCs w:val="10"/>
        </w:rPr>
        <w:t>t</w:t>
      </w:r>
      <w:r>
        <w:rPr>
          <w:rFonts w:cs="Arial" w:hAnsi="Arial" w:eastAsia="Arial" w:ascii="Arial"/>
          <w:spacing w:val="0"/>
          <w:w w:val="106"/>
          <w:sz w:val="10"/>
          <w:szCs w:val="10"/>
        </w:rPr>
        <w:t>a</w:t>
      </w:r>
      <w:r>
        <w:rPr>
          <w:rFonts w:cs="Arial" w:hAnsi="Arial" w:eastAsia="Arial" w:ascii="Arial"/>
          <w:spacing w:val="-1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Kelas</w:t>
      </w:r>
      <w:r>
        <w:rPr>
          <w:rFonts w:cs="Arial" w:hAnsi="Arial" w:eastAsia="Arial" w:ascii="Arial"/>
          <w:spacing w:val="17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6"/>
          <w:sz w:val="10"/>
          <w:szCs w:val="10"/>
        </w:rPr>
        <w:t>dan</w:t>
      </w:r>
      <w:r>
        <w:rPr>
          <w:rFonts w:cs="Arial" w:hAnsi="Arial" w:eastAsia="Arial" w:ascii="Arial"/>
          <w:spacing w:val="-1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6"/>
          <w:sz w:val="10"/>
          <w:szCs w:val="10"/>
        </w:rPr>
        <w:t>Perkuliahan</w:t>
      </w:r>
      <w:r>
        <w:rPr>
          <w:rFonts w:cs="Arial" w:hAnsi="Arial" w:eastAsia="Arial" w:ascii="Arial"/>
          <w:spacing w:val="0"/>
          <w:w w:val="100"/>
          <w:sz w:val="10"/>
          <w:szCs w:val="10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0"/>
          <w:szCs w:val="10"/>
        </w:rPr>
        <w:jc w:val="left"/>
        <w:sectPr>
          <w:type w:val="continuous"/>
          <w:pgSz w:w="11920" w:h="16860"/>
          <w:pgMar w:top="800" w:bottom="280" w:left="1600" w:right="1300"/>
          <w:cols w:num="3" w:equalWidth="off">
            <w:col w:w="3113" w:space="1426"/>
            <w:col w:w="710" w:space="1409"/>
            <w:col w:w="2362"/>
          </w:cols>
        </w:sectPr>
      </w:pPr>
      <w:r>
        <w:rPr>
          <w:rFonts w:cs="Arial" w:hAnsi="Arial" w:eastAsia="Arial" w:ascii="Arial"/>
          <w:spacing w:val="0"/>
          <w:w w:val="100"/>
          <w:sz w:val="10"/>
          <w:szCs w:val="10"/>
        </w:rPr>
        <w:t>Ce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t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ak</w:t>
      </w:r>
      <w:r>
        <w:rPr>
          <w:rFonts w:cs="Arial" w:hAnsi="Arial" w:eastAsia="Arial" w:ascii="Arial"/>
          <w:spacing w:val="15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6"/>
          <w:sz w:val="10"/>
          <w:szCs w:val="10"/>
        </w:rPr>
        <w:t>Laporan</w:t>
      </w:r>
      <w:r>
        <w:rPr>
          <w:rFonts w:cs="Arial" w:hAnsi="Arial" w:eastAsia="Arial" w:ascii="Arial"/>
          <w:spacing w:val="0"/>
          <w:w w:val="100"/>
          <w:sz w:val="10"/>
          <w:szCs w:val="10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20" w:h="16860"/>
          <w:pgMar w:top="800" w:bottom="280" w:left="1600" w:right="130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3"/>
          <w:szCs w:val="13"/>
        </w:rPr>
        <w:jc w:val="center"/>
        <w:spacing w:before="51" w:lineRule="auto" w:line="267"/>
        <w:ind w:left="2475" w:right="-10"/>
      </w:pPr>
      <w:r>
        <w:rPr>
          <w:rFonts w:cs="Arial" w:hAnsi="Arial" w:eastAsia="Arial" w:ascii="Arial"/>
          <w:spacing w:val="0"/>
          <w:w w:val="100"/>
          <w:sz w:val="13"/>
          <w:szCs w:val="13"/>
        </w:rPr>
        <w:t>I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npu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spacing w:val="18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6"/>
          <w:sz w:val="13"/>
          <w:szCs w:val="13"/>
        </w:rPr>
        <w:t>Da</w:t>
      </w:r>
      <w:r>
        <w:rPr>
          <w:rFonts w:cs="Arial" w:hAnsi="Arial" w:eastAsia="Arial" w:ascii="Arial"/>
          <w:spacing w:val="0"/>
          <w:w w:val="107"/>
          <w:sz w:val="13"/>
          <w:szCs w:val="13"/>
        </w:rPr>
        <w:t>t</w:t>
      </w:r>
      <w:r>
        <w:rPr>
          <w:rFonts w:cs="Arial" w:hAnsi="Arial" w:eastAsia="Arial" w:ascii="Arial"/>
          <w:spacing w:val="0"/>
          <w:w w:val="106"/>
          <w:sz w:val="13"/>
          <w:szCs w:val="13"/>
        </w:rPr>
        <w:t>a</w:t>
      </w:r>
      <w:r>
        <w:rPr>
          <w:rFonts w:cs="Arial" w:hAnsi="Arial" w:eastAsia="Arial" w:ascii="Arial"/>
          <w:spacing w:val="0"/>
          <w:w w:val="106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6"/>
          <w:sz w:val="13"/>
          <w:szCs w:val="13"/>
        </w:rPr>
        <w:t>Dosen</w:t>
      </w:r>
      <w:r>
        <w:rPr>
          <w:rFonts w:cs="Arial" w:hAnsi="Arial" w:eastAsia="Arial" w:ascii="Arial"/>
          <w:spacing w:val="0"/>
          <w:w w:val="107"/>
          <w:sz w:val="13"/>
          <w:szCs w:val="13"/>
        </w:rPr>
        <w:t>,</w:t>
      </w:r>
      <w:r>
        <w:rPr>
          <w:rFonts w:cs="Arial" w:hAnsi="Arial" w:eastAsia="Arial" w:ascii="Arial"/>
          <w:spacing w:val="0"/>
          <w:w w:val="107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6"/>
          <w:sz w:val="13"/>
          <w:szCs w:val="13"/>
        </w:rPr>
        <w:t>Mahasiswa</w:t>
      </w:r>
      <w:r>
        <w:rPr>
          <w:rFonts w:cs="Arial" w:hAnsi="Arial" w:eastAsia="Arial" w:ascii="Arial"/>
          <w:spacing w:val="0"/>
          <w:w w:val="107"/>
          <w:sz w:val="13"/>
          <w:szCs w:val="13"/>
        </w:rPr>
        <w:t>,</w:t>
      </w:r>
      <w:r>
        <w:rPr>
          <w:rFonts w:cs="Arial" w:hAnsi="Arial" w:eastAsia="Arial" w:ascii="Arial"/>
          <w:spacing w:val="0"/>
          <w:w w:val="107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6"/>
          <w:sz w:val="13"/>
          <w:szCs w:val="13"/>
        </w:rPr>
        <w:t>Ma</w:t>
      </w:r>
      <w:r>
        <w:rPr>
          <w:rFonts w:cs="Arial" w:hAnsi="Arial" w:eastAsia="Arial" w:ascii="Arial"/>
          <w:spacing w:val="0"/>
          <w:w w:val="107"/>
          <w:sz w:val="13"/>
          <w:szCs w:val="13"/>
        </w:rPr>
        <w:t>t</w:t>
      </w:r>
      <w:r>
        <w:rPr>
          <w:rFonts w:cs="Arial" w:hAnsi="Arial" w:eastAsia="Arial" w:ascii="Arial"/>
          <w:spacing w:val="0"/>
          <w:w w:val="106"/>
          <w:sz w:val="13"/>
          <w:szCs w:val="13"/>
        </w:rPr>
        <w:t>a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6"/>
          <w:sz w:val="13"/>
          <w:szCs w:val="13"/>
        </w:rPr>
        <w:t>Kuliah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3"/>
          <w:szCs w:val="13"/>
        </w:rPr>
        <w:jc w:val="center"/>
        <w:spacing w:lineRule="auto" w:line="267"/>
        <w:ind w:left="-10" w:right="-10"/>
      </w:pPr>
      <w:r>
        <w:pict>
          <v:group style="position:absolute;margin-left:150.217pt;margin-top:231.893pt;width:322.901pt;height:415.818pt;mso-position-horizontal-relative:page;mso-position-vertical-relative:page;z-index:-902" coordorigin="3004,4638" coordsize="6458,8316">
            <v:shape style="position:absolute;left:3851;top:4644;width:1134;height:454" coordorigin="3851,4644" coordsize="1134,454" path="m4078,5097l4758,5097,4781,5096,4825,5087,4866,5070,4902,5046,4932,5015,4957,4979,4974,4938,4983,4894,4984,4870,4983,4847,4974,4803,4957,4763,4933,4726,4902,4696,4866,4671,4826,4654,4782,4645,4758,4644,4078,4644,4054,4645,4032,4648,4010,4654,3989,4661,3970,4671,3951,4682,3934,4695,3918,4710,3903,4726,3890,4743,3878,4762,3869,4782,3861,4802,3856,4824,3852,4847,3851,4870,3851,4870,3852,4894,3855,4916,3861,4938,3869,4959,3878,4978,3889,4997,3902,5015,3917,5031,3933,5045,3950,5058,3969,5070,3989,5079,4010,5087,4031,5092,4054,5096,4077,5097,4078,5097xe" filled="f" stroked="t" strokeweight="0.57596pt" strokecolor="#000000">
              <v:path arrowok="t"/>
            </v:shape>
            <v:shape style="position:absolute;left:4418;top:5097;width:0;height:103" coordorigin="4418,5097" coordsize="0,103" path="m4418,5097l4418,5200e" filled="f" stroked="t" strokeweight="0.575844pt" strokecolor="#333300">
              <v:path arrowok="t"/>
            </v:shape>
            <v:shape style="position:absolute;left:4366;top:5175;width:104;height:104" coordorigin="4366,5175" coordsize="104,104" path="m4418,5279l4469,5175,4462,5179,4443,5184,4423,5187,4404,5186,4384,5182,4366,5175,4418,5279xe" filled="t" fillcolor="#333300" stroked="f">
              <v:path arrowok="t"/>
              <v:fill/>
            </v:shape>
            <v:shape style="position:absolute;left:3851;top:5279;width:1134;height:385" coordorigin="3851,5279" coordsize="1134,385" path="m3851,5664l4984,5664,4984,5279,3851,5279,3851,5664xe" filled="f" stroked="t" strokeweight="0.575965pt" strokecolor="#000000">
              <v:path arrowok="t"/>
            </v:shape>
            <v:shape style="position:absolute;left:4418;top:5664;width:0;height:103" coordorigin="4418,5664" coordsize="0,103" path="m4418,5664l4418,5767e" filled="f" stroked="t" strokeweight="0.575844pt" strokecolor="#333300">
              <v:path arrowok="t"/>
            </v:shape>
            <v:shape style="position:absolute;left:3632;top:5846;width:1570;height:556" coordorigin="3632,5846" coordsize="1570,556" path="m3632,6402l4925,6402,5203,5846,3911,5846,3632,6402xe" filled="f" stroked="t" strokeweight="0.575964pt" strokecolor="#000000">
              <v:path arrowok="t"/>
            </v:shape>
            <v:shape style="position:absolute;left:4366;top:5742;width:104;height:104" coordorigin="4366,5742" coordsize="104,104" path="m4418,5846l4469,5742,4462,5745,4443,5751,4423,5754,4404,5753,4384,5749,4366,5742,4418,5846xe" filled="t" fillcolor="#333300" stroked="f">
              <v:path arrowok="t"/>
              <v:fill/>
            </v:shape>
            <v:shape style="position:absolute;left:4418;top:6402;width:0;height:103" coordorigin="4418,6402" coordsize="0,103" path="m4418,6402l4418,6505e" filled="f" stroked="t" strokeweight="0.575844pt" strokecolor="#333300">
              <v:path arrowok="t"/>
            </v:shape>
            <v:shape style="position:absolute;left:4366;top:6480;width:104;height:104" coordorigin="4366,6480" coordsize="104,104" path="m4418,6583l4469,6480,4462,6483,4443,6489,4423,6492,4404,6491,4384,6487,4366,6480,4418,6583xe" filled="t" fillcolor="#333300" stroked="f">
              <v:path arrowok="t"/>
              <v:fill/>
            </v:shape>
            <v:shape style="position:absolute;left:3851;top:6583;width:1134;height:680" coordorigin="3851,6583" coordsize="1134,680" path="m3851,6923l4418,6583,4984,6923,4418,7264,3851,6923xe" filled="f" stroked="t" strokeweight="0.575943pt" strokecolor="#000000">
              <v:path arrowok="t"/>
            </v:shape>
            <v:shape style="position:absolute;left:4984;top:5471;width:453;height:1452" coordorigin="4984,5471" coordsize="453,1452" path="m4984,6923l5438,6923,5438,5471,5075,5471e" filled="f" stroked="t" strokeweight="0.575856pt" strokecolor="#000000">
              <v:path arrowok="t"/>
            </v:shape>
            <v:shape style="position:absolute;left:4984;top:5420;width:104;height:104" coordorigin="4984,5420" coordsize="104,104" path="m5088,5523l5088,5420,4984,5471,5088,5523xe" filled="t" fillcolor="#000000" stroked="f">
              <v:path arrowok="t"/>
              <v:fill/>
            </v:shape>
            <v:shape style="position:absolute;left:4418;top:7264;width:0;height:103" coordorigin="4418,7264" coordsize="0,103" path="m4418,7264l4418,7366e" filled="f" stroked="t" strokeweight="0.575844pt" strokecolor="#333300">
              <v:path arrowok="t"/>
            </v:shape>
            <v:shape style="position:absolute;left:3851;top:7445;width:1134;height:385" coordorigin="3851,7445" coordsize="1134,385" path="m3851,7830l4984,7830,4984,7445,3851,7445,3851,7830xe" filled="f" stroked="t" strokeweight="0.575965pt" strokecolor="#000000">
              <v:path arrowok="t"/>
            </v:shape>
            <v:shape style="position:absolute;left:4366;top:7341;width:104;height:104" coordorigin="4366,7341" coordsize="104,104" path="m4418,7445l4469,7341,4462,7345,4443,7351,4423,7353,4404,7353,4384,7349,4366,7341,4418,7445xe" filled="t" fillcolor="#333300" stroked="f">
              <v:path arrowok="t"/>
              <v:fill/>
            </v:shape>
            <v:shape style="position:absolute;left:4417;top:7829;width:0;height:97" coordorigin="4417,7829" coordsize="0,97" path="m4417,7829l4417,7872,4418,7872,4418,7927e" filled="f" stroked="t" strokeweight="0.575844pt" strokecolor="#333300">
              <v:path arrowok="t"/>
            </v:shape>
            <v:shape style="position:absolute;left:4366;top:7901;width:104;height:104" coordorigin="4366,7901" coordsize="104,104" path="m4418,8005l4469,7901,4462,7905,4443,7911,4423,7914,4404,7913,4384,7909,4366,7901,4418,8005xe" filled="t" fillcolor="#333300" stroked="f">
              <v:path arrowok="t"/>
              <v:fill/>
            </v:shape>
            <v:shape style="position:absolute;left:3539;top:8867;width:1768;height:634" coordorigin="3539,8867" coordsize="1768,634" path="m3539,9501l4990,9501,5307,8867,3856,8867,3539,9501xe" filled="f" stroked="t" strokeweight="0.575964pt" strokecolor="#000000">
              <v:path arrowok="t"/>
            </v:shape>
            <v:shape style="position:absolute;left:4423;top:8685;width:0;height:103" coordorigin="4423,8685" coordsize="0,103" path="m4424,8685l4424,8772,4423,8772,4423,8788e" filled="f" stroked="t" strokeweight="0.575844pt" strokecolor="#333300">
              <v:path arrowok="t"/>
            </v:shape>
            <v:shape style="position:absolute;left:4371;top:8763;width:104;height:104" coordorigin="4371,8763" coordsize="104,104" path="m4423,8867l4475,8763,4467,8767,4448,8773,4429,8775,4409,8774,4390,8770,4371,8763,4423,8867xe" filled="t" fillcolor="#333300" stroked="f">
              <v:path arrowok="t"/>
              <v:fill/>
            </v:shape>
            <v:shape style="position:absolute;left:4423;top:9501;width:0;height:98" coordorigin="4423,9501" coordsize="0,98" path="m4423,9501l4423,9544,4424,9544,4424,9599e" filled="f" stroked="t" strokeweight="0.575844pt" strokecolor="#333300">
              <v:path arrowok="t"/>
            </v:shape>
            <v:shape style="position:absolute;left:4372;top:9573;width:104;height:104" coordorigin="4372,9573" coordsize="104,104" path="m4424,9677l4476,9573,4468,9577,4449,9583,4429,9585,4410,9585,4390,9581,4372,9573,4424,9677xe" filled="t" fillcolor="#333300" stroked="f">
              <v:path arrowok="t"/>
              <v:fill/>
            </v:shape>
            <v:shape style="position:absolute;left:3857;top:9677;width:1134;height:680" coordorigin="3857,9677" coordsize="1134,680" path="m3857,10017l4424,9677,4990,10017,4424,10357,3857,10017xe" filled="f" stroked="t" strokeweight="0.575943pt" strokecolor="#000000">
              <v:path arrowok="t"/>
            </v:shape>
            <v:shape style="position:absolute;left:3131;top:8345;width:726;height:1672" coordorigin="3131,8345" coordsize="726,1672" path="m3857,10017l3131,10017,3131,8345,3760,8345e" filled="f" stroked="t" strokeweight="0.575865pt" strokecolor="#000000">
              <v:path arrowok="t"/>
            </v:shape>
            <v:shape style="position:absolute;left:3747;top:8293;width:104;height:104" coordorigin="3747,8293" coordsize="104,104" path="m3747,8293l3747,8397,3851,8345,3747,8293xe" filled="t" fillcolor="#000000" stroked="f">
              <v:path arrowok="t"/>
              <v:fill/>
            </v:shape>
            <v:shape style="position:absolute;left:4424;top:10362;width:1;height:103" coordorigin="4424,10362" coordsize="1,103" path="m4424,10362l4424,10449,4424,10449,4424,10465e" filled="f" stroked="t" strokeweight="0.575844pt" strokecolor="#333300">
              <v:path arrowok="t"/>
            </v:shape>
            <v:shape style="position:absolute;left:3892;top:10544;width:1066;height:639" coordorigin="3892,10544" coordsize="1066,639" path="m3972,10544l4957,10544,4942,10574,4928,10605,4916,10636,4906,10668,4897,10700,4890,10732,4884,10765,4880,10798,4878,10831,4877,10863,4878,10896,4880,10929,4884,10962,4890,10995,4897,11027,4906,11059,4916,11091,4928,11122,4942,11153,4957,11183,3972,11183,3956,11153,3943,11122,3931,11091,3920,11059,3912,11027,3904,10995,3899,10962,3895,10929,3892,10896,3892,10863,3892,10831,3895,10798,3899,10765,3904,10732,3912,10700,3920,10668,3931,10636,3943,10605,3956,10574,3972,10544xe" filled="f" stroked="t" strokeweight="0.575943pt" strokecolor="#000000">
              <v:path arrowok="t"/>
            </v:shape>
            <v:shape style="position:absolute;left:4373;top:10440;width:104;height:104" coordorigin="4373,10440" coordsize="104,104" path="m4424,10544l4476,10440,4468,10444,4449,10450,4430,10452,4410,10451,4391,10447,4373,10440,4424,10544xe" filled="t" fillcolor="#333300" stroked="f">
              <v:path arrowok="t"/>
              <v:fill/>
            </v:shape>
            <v:shape style="position:absolute;left:4424;top:11185;width:1065;height:348" coordorigin="4424,11185" coordsize="1065,348" path="m4424,11185l4424,11355,5489,11355,5489,11532e" filled="f" stroked="t" strokeweight="0.575966pt" strokecolor="#333300">
              <v:path arrowok="t"/>
            </v:shape>
            <v:shape style="position:absolute;left:4922;top:11611;width:1134;height:680" coordorigin="4922,11611" coordsize="1134,680" path="m4922,11951l5489,11611,6056,11951,5489,12291,4922,11951xe" filled="f" stroked="t" strokeweight="0.575943pt" strokecolor="#000000">
              <v:path arrowok="t"/>
            </v:shape>
            <v:shape style="position:absolute;left:5437;top:11507;width:104;height:104" coordorigin="5437,11507" coordsize="104,104" path="m5489,11611l5541,11507,5533,11510,5514,11516,5494,11519,5475,11518,5456,11514,5437,11507,5489,11611xe" filled="t" fillcolor="#333300" stroked="f">
              <v:path arrowok="t"/>
              <v:fill/>
            </v:shape>
            <v:shape style="position:absolute;left:5489;top:12291;width:0;height:126" coordorigin="5489,12291" coordsize="0,126" path="m5489,12291l5489,12416e" filled="f" stroked="t" strokeweight="0.575844pt" strokecolor="#333300">
              <v:path arrowok="t"/>
            </v:shape>
            <v:shape style="position:absolute;left:5437;top:12391;width:104;height:104" coordorigin="5437,12391" coordsize="104,104" path="m5489,12495l5541,12391,5533,12395,5514,12401,5494,12403,5475,12403,5456,12399,5437,12391,5489,12495xe" filled="t" fillcolor="#333300" stroked="f">
              <v:path arrowok="t"/>
              <v:fill/>
            </v:shape>
            <v:shape style="position:absolute;left:4922;top:12495;width:1134;height:454" coordorigin="4922,12495" coordsize="1134,454" path="m5149,12948l5829,12948,5852,12947,5896,12938,5937,12921,5973,12897,6004,12866,6028,12830,6045,12790,6054,12746,6056,12722,6054,12699,6045,12654,6028,12614,6004,12578,5973,12547,5937,12523,5897,12505,5853,12496,5829,12495,5149,12495,5126,12496,5103,12500,5082,12505,5061,12513,5041,12522,5022,12534,5005,12547,4989,12561,4974,12577,4961,12595,4950,12613,4940,12633,4932,12654,4927,12675,4923,12698,4922,12721,4922,12722,4923,12745,4927,12767,4932,12789,4940,12810,4949,12830,4961,12848,4974,12866,4988,12882,5004,12896,5022,12909,5040,12921,5060,12930,5081,12938,5102,12944,5125,12947,5148,12948,5149,12948xe" filled="f" stroked="t" strokeweight="0.57596pt" strokecolor="#000000">
              <v:path arrowok="t"/>
            </v:shape>
            <v:shape style="position:absolute;left:4984;top:8345;width:852;height:0" coordorigin="4984,8345" coordsize="852,0" path="m4984,8345l5836,8345e" filled="f" stroked="t" strokeweight="0.575979pt" strokecolor="#000000">
              <v:path arrowok="t"/>
            </v:shape>
            <v:shape style="position:absolute;left:5824;top:8293;width:104;height:104" coordorigin="5824,8293" coordsize="104,104" path="m5824,8293l5824,8397,5927,8345,5824,8293xe" filled="t" fillcolor="#000000" stroked="f">
              <v:path arrowok="t"/>
              <v:fill/>
            </v:shape>
            <v:shape style="position:absolute;left:3851;top:8005;width:1134;height:680" coordorigin="3851,8005" coordsize="1134,680" path="m3851,8345l4418,8005,4984,8345,4418,8685,3851,8345xe" filled="f" stroked="t" strokeweight="0.575943pt" strokecolor="#000000">
              <v:path arrowok="t"/>
            </v:shape>
            <v:shape style="position:absolute;left:5927;top:8005;width:1133;height:680" coordorigin="5927,8005" coordsize="1133,680" path="m5927,8345l6494,8005,7061,8345,6494,8685,5927,8345xe" filled="f" stroked="t" strokeweight="0.575943pt" strokecolor="#000000">
              <v:path arrowok="t"/>
            </v:shape>
            <v:shape style="position:absolute;left:5610;top:8841;width:1768;height:634" coordorigin="5610,8841" coordsize="1768,634" path="m5610,9475l7061,9475,7378,8841,5927,8841,5610,9475xe" filled="f" stroked="t" strokeweight="0.575964pt" strokecolor="#000000">
              <v:path arrowok="t"/>
            </v:shape>
            <v:shape style="position:absolute;left:6494;top:8685;width:0;height:77" coordorigin="6494,8685" coordsize="0,77" path="m6494,8685l6494,8762e" filled="f" stroked="t" strokeweight="0.575844pt" strokecolor="#333300">
              <v:path arrowok="t"/>
            </v:shape>
            <v:shape style="position:absolute;left:6442;top:8737;width:104;height:104" coordorigin="6442,8737" coordsize="104,104" path="m6494,8841l6546,8737,6538,8741,6519,8746,6499,8749,6480,8748,6461,8744,6442,8737,6494,8841xe" filled="t" fillcolor="#333300" stroked="f">
              <v:path arrowok="t"/>
              <v:fill/>
            </v:shape>
            <v:shape style="position:absolute;left:6494;top:9475;width:0;height:125" coordorigin="6494,9475" coordsize="0,125" path="m6494,9475l6494,9584,6494,9584,6494,9600e" filled="f" stroked="t" strokeweight="0.575844pt" strokecolor="#333300">
              <v:path arrowok="t"/>
            </v:shape>
            <v:shape style="position:absolute;left:6443;top:9575;width:104;height:104" coordorigin="6443,9575" coordsize="104,104" path="m6494,9678l6546,9575,6538,9578,6519,9584,6500,9587,6480,9586,6461,9582,6443,9575,6494,9678xe" filled="t" fillcolor="#333300" stroked="f">
              <v:path arrowok="t"/>
              <v:fill/>
            </v:shape>
            <v:shape style="position:absolute;left:5928;top:9678;width:1133;height:680" coordorigin="5928,9678" coordsize="1133,680" path="m5928,10019l6494,9678,7061,10019,6494,10359,5928,10019xe" filled="f" stroked="t" strokeweight="0.575943pt" strokecolor="#000000">
              <v:path arrowok="t"/>
            </v:shape>
            <v:shape style="position:absolute;left:5962;top:10517;width:1066;height:639" coordorigin="5962,10517" coordsize="1066,639" path="m6042,10517l7028,10517,7013,10548,6999,10579,6987,10610,6977,10642,6968,10674,6961,10706,6955,10739,6951,10771,6949,10804,6948,10837,6949,10870,6951,10903,6955,10936,6961,10968,6968,11001,6977,11033,6987,11065,6999,11096,7013,11127,7028,11157,6042,11157,6027,11127,6013,11096,6001,11065,5991,11033,5982,11001,5975,10968,5969,10936,5965,10903,5963,10870,5962,10837,5963,10804,5965,10771,5969,10739,5975,10706,5982,10674,5991,10642,6001,10610,6013,10579,6027,10548,6042,10517xe" filled="f" stroked="t" strokeweight="0.575943pt" strokecolor="#000000">
              <v:path arrowok="t"/>
            </v:shape>
            <v:shape style="position:absolute;left:6494;top:10336;width:1;height:103" coordorigin="6494,10336" coordsize="1,103" path="m6494,10336l6494,10423,6495,10423,6495,10439e" filled="f" stroked="t" strokeweight="0.575844pt" strokecolor="#333300">
              <v:path arrowok="t"/>
            </v:shape>
            <v:shape style="position:absolute;left:6443;top:10414;width:104;height:104" coordorigin="6443,10414" coordsize="104,104" path="m6495,10517l6547,10414,6539,10417,6520,10423,6501,10426,6481,10425,6462,10421,6443,10414,6495,10517xe" filled="t" fillcolor="#333300" stroked="f">
              <v:path arrowok="t"/>
              <v:fill/>
            </v:shape>
            <v:shape style="position:absolute;left:6134;top:11157;width:361;height:794" coordorigin="6134,11157" coordsize="361,794" path="m6495,11157l6495,11951,6134,11951e" filled="f" stroked="t" strokeweight="0.575867pt" strokecolor="#333300">
              <v:path arrowok="t"/>
            </v:shape>
            <v:shape style="position:absolute;left:6056;top:11899;width:104;height:104" coordorigin="6056,11899" coordsize="104,104" path="m6056,11951l6159,12003,6156,11995,6150,11976,6147,11956,6148,11937,6152,11917,6159,11899,6056,11951xe" filled="t" fillcolor="#333300" stroked="f">
              <v:path arrowok="t"/>
              <v:fill/>
            </v:shape>
            <v:shape style="position:absolute;left:3010;top:7638;width:1912;height:4313" coordorigin="3010,7638" coordsize="1912,4313" path="m4922,11951l3010,11951,3010,7638,3760,7638e" filled="f" stroked="t" strokeweight="0.575866pt" strokecolor="#000000">
              <v:path arrowok="t"/>
            </v:shape>
            <v:shape style="position:absolute;left:3747;top:7586;width:104;height:104" coordorigin="3747,7586" coordsize="104,104" path="m3747,7586l3747,7689,3851,7638,3747,7586xe" filled="t" fillcolor="#000000" stroked="f">
              <v:path arrowok="t"/>
              <v:fill/>
            </v:shape>
            <v:shape style="position:absolute;left:7063;top:8347;width:852;height:0" coordorigin="7063,8347" coordsize="852,0" path="m7063,8347l7915,8347e" filled="f" stroked="t" strokeweight="0.575979pt" strokecolor="#000000">
              <v:path arrowok="t"/>
            </v:shape>
            <v:shape style="position:absolute;left:7902;top:8295;width:104;height:104" coordorigin="7902,8295" coordsize="104,104" path="m7902,8295l7902,8399,8006,8347,7902,8295xe" filled="t" fillcolor="#000000" stroked="f">
              <v:path arrowok="t"/>
              <v:fill/>
            </v:shape>
            <v:shape style="position:absolute;left:8006;top:8007;width:1134;height:680" coordorigin="8006,8007" coordsize="1134,680" path="m8006,8347l8573,8007,9139,8347,8573,8687,8006,8347xe" filled="f" stroked="t" strokeweight="0.575943pt" strokecolor="#000000">
              <v:path arrowok="t"/>
            </v:shape>
            <v:shape style="position:absolute;left:7689;top:8831;width:1768;height:634" coordorigin="7689,8831" coordsize="1768,634" path="m7689,9466l9140,9466,9457,8831,8006,8831,7689,9466xe" filled="f" stroked="t" strokeweight="0.575964pt" strokecolor="#000000">
              <v:path arrowok="t"/>
            </v:shape>
            <v:shape style="position:absolute;left:8573;top:8687;width:0;height:77" coordorigin="8573,8687" coordsize="0,77" path="m8573,8687l8573,8764e" filled="f" stroked="t" strokeweight="0.575844pt" strokecolor="#333300">
              <v:path arrowok="t"/>
            </v:shape>
            <v:shape style="position:absolute;left:8521;top:8739;width:104;height:104" coordorigin="8521,8739" coordsize="104,104" path="m8573,8842l8624,8739,8616,8742,8598,8748,8578,8751,8559,8750,8539,8746,8521,8739,8573,8842xe" filled="t" fillcolor="#333300" stroked="f">
              <v:path arrowok="t"/>
              <v:fill/>
            </v:shape>
            <v:shape style="position:absolute;left:8568;top:9470;width:2;height:89" coordorigin="8568,9470" coordsize="2,89" path="m8568,9470l8570,9559e" filled="f" stroked="t" strokeweight="0.575844pt" strokecolor="#333300">
              <v:path arrowok="t"/>
            </v:shape>
            <v:shape style="position:absolute;left:8517;top:9533;width:104;height:105" coordorigin="8517,9533" coordsize="104,105" path="m8572,9638l8621,9533,8613,9537,8594,9543,8575,9546,8555,9546,8536,9542,8517,9535,8572,9638xe" filled="t" fillcolor="#333300" stroked="f">
              <v:path arrowok="t"/>
              <v:fill/>
            </v:shape>
            <v:shape style="position:absolute;left:8005;top:9638;width:1134;height:385" coordorigin="8005,9638" coordsize="1134,385" path="m8005,10023l9139,10023,9139,9638,8005,9638,8005,10023xe" filled="f" stroked="t" strokeweight="0.575965pt" strokecolor="#000000">
              <v:path arrowok="t"/>
            </v:shape>
            <v:shape style="position:absolute;left:8010;top:10191;width:1134;height:680" coordorigin="8010,10191" coordsize="1134,680" path="m8010,10786l8010,10191,9143,10191,9143,10786,9117,10770,9090,10756,9063,10743,9035,10732,9006,10722,8978,10715,8948,10709,8919,10705,8890,10702,8860,10701,8830,10702,8801,10705,8771,10709,8742,10715,8714,10722,8685,10732,8657,10743,8630,10756,8603,10770,8577,10786,8551,10802,8524,10817,8496,10830,8468,10841,8440,10850,8411,10858,8382,10864,8352,10868,8323,10871,8293,10871,8264,10871,8234,10868,8205,10864,8176,10858,8147,10850,8118,10841,8090,10830,8063,10817,8036,10802,8010,10786xe" filled="f" stroked="t" strokeweight="0.575943pt" strokecolor="#000000">
              <v:path arrowok="t"/>
            </v:shape>
            <v:shape style="position:absolute;left:8572;top:10023;width:2;height:89" coordorigin="8572,10023" coordsize="2,89" path="m8572,10023l8574,10113e" filled="f" stroked="t" strokeweight="0.575844pt" strokecolor="#333300">
              <v:path arrowok="t"/>
            </v:shape>
            <v:shape style="position:absolute;left:8522;top:10086;width:104;height:105" coordorigin="8522,10086" coordsize="104,105" path="m8577,10191l8626,10086,8618,10090,8599,10096,8580,10099,8560,10099,8541,10096,8522,10089,8577,10191xe" filled="t" fillcolor="#333300" stroked="f">
              <v:path arrowok="t"/>
              <v:fill/>
            </v:shape>
            <v:shape style="position:absolute;left:6574;top:10786;width:2003;height:1169" coordorigin="6574,10786" coordsize="2003,1169" path="m8577,10786l8577,11955,6574,11955e" filled="f" stroked="t" strokeweight="0.575945pt" strokecolor="#333300">
              <v:path arrowok="t"/>
            </v:shape>
            <v:shape style="position:absolute;left:6495;top:11903;width:104;height:104" coordorigin="6495,11903" coordsize="104,104" path="m6495,11955l6599,12007,6595,11999,6589,11980,6587,11961,6587,11941,6591,11922,6599,11903,6495,11955xe" filled="t" fillcolor="#333300" stroked="f">
              <v:path arrowok="t"/>
              <v:fill/>
            </v:shape>
            <v:shape style="position:absolute;left:5069;top:10017;width:859;height:1" coordorigin="5069,10017" coordsize="859,1" path="m5928,10019l5069,10017e" filled="f" stroked="t" strokeweight="0.575979pt" strokecolor="#333300">
              <v:path arrowok="t"/>
            </v:shape>
            <v:shape style="position:absolute;left:4990;top:9966;width:104;height:104" coordorigin="4990,9966" coordsize="104,104" path="m4990,10017l5094,10069,5090,10061,5085,10042,5082,10023,5083,10003,5087,9984,5094,9966,4990,10017xe" filled="t" fillcolor="#3333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I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npu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spacing w:val="18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6"/>
          <w:sz w:val="13"/>
          <w:szCs w:val="13"/>
        </w:rPr>
        <w:t>Da</w:t>
      </w:r>
      <w:r>
        <w:rPr>
          <w:rFonts w:cs="Arial" w:hAnsi="Arial" w:eastAsia="Arial" w:ascii="Arial"/>
          <w:spacing w:val="0"/>
          <w:w w:val="107"/>
          <w:sz w:val="13"/>
          <w:szCs w:val="13"/>
        </w:rPr>
        <w:t>t</w:t>
      </w:r>
      <w:r>
        <w:rPr>
          <w:rFonts w:cs="Arial" w:hAnsi="Arial" w:eastAsia="Arial" w:ascii="Arial"/>
          <w:spacing w:val="0"/>
          <w:w w:val="106"/>
          <w:sz w:val="13"/>
          <w:szCs w:val="13"/>
        </w:rPr>
        <w:t>a</w:t>
      </w:r>
      <w:r>
        <w:rPr>
          <w:rFonts w:cs="Arial" w:hAnsi="Arial" w:eastAsia="Arial" w:ascii="Arial"/>
          <w:spacing w:val="0"/>
          <w:w w:val="106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Kelas</w:t>
      </w:r>
      <w:r>
        <w:rPr>
          <w:rFonts w:cs="Arial" w:hAnsi="Arial" w:eastAsia="Arial" w:ascii="Arial"/>
          <w:spacing w:val="19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6"/>
          <w:sz w:val="13"/>
          <w:szCs w:val="13"/>
        </w:rPr>
        <w:t>dan</w:t>
      </w:r>
      <w:r>
        <w:rPr>
          <w:rFonts w:cs="Arial" w:hAnsi="Arial" w:eastAsia="Arial" w:ascii="Arial"/>
          <w:spacing w:val="0"/>
          <w:w w:val="106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6"/>
          <w:sz w:val="13"/>
          <w:szCs w:val="13"/>
        </w:rPr>
        <w:t>Perkuliahan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92" w:lineRule="auto" w:line="267"/>
        <w:ind w:right="1643" w:firstLine="150"/>
        <w:sectPr>
          <w:type w:val="continuous"/>
          <w:pgSz w:w="11920" w:h="16860"/>
          <w:pgMar w:top="800" w:bottom="280" w:left="1600" w:right="1300"/>
          <w:cols w:num="3" w:equalWidth="off">
            <w:col w:w="3161" w:space="1394"/>
            <w:col w:w="676" w:space="1370"/>
            <w:col w:w="2419"/>
          </w:cols>
        </w:sectPr>
      </w:pPr>
      <w:r>
        <w:br w:type="column"/>
      </w:r>
      <w:r>
        <w:rPr>
          <w:rFonts w:cs="Arial" w:hAnsi="Arial" w:eastAsia="Arial" w:ascii="Arial"/>
          <w:spacing w:val="0"/>
          <w:w w:val="106"/>
          <w:sz w:val="13"/>
          <w:szCs w:val="13"/>
        </w:rPr>
        <w:t>Memilih</w:t>
      </w:r>
      <w:r>
        <w:rPr>
          <w:rFonts w:cs="Arial" w:hAnsi="Arial" w:eastAsia="Arial" w:ascii="Arial"/>
          <w:spacing w:val="0"/>
          <w:w w:val="106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6"/>
          <w:sz w:val="13"/>
          <w:szCs w:val="13"/>
        </w:rPr>
        <w:t>laporan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6"/>
          <w:sz w:val="13"/>
          <w:szCs w:val="13"/>
        </w:rPr>
        <w:t>yang</w:t>
      </w:r>
      <w:r>
        <w:rPr>
          <w:rFonts w:cs="Arial" w:hAnsi="Arial" w:eastAsia="Arial" w:ascii="Arial"/>
          <w:spacing w:val="0"/>
          <w:w w:val="106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6"/>
          <w:sz w:val="13"/>
          <w:szCs w:val="13"/>
        </w:rPr>
        <w:t>akan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6"/>
          <w:sz w:val="13"/>
          <w:szCs w:val="13"/>
        </w:rPr>
        <w:t>dice</w:t>
      </w:r>
      <w:r>
        <w:rPr>
          <w:rFonts w:cs="Arial" w:hAnsi="Arial" w:eastAsia="Arial" w:ascii="Arial"/>
          <w:spacing w:val="0"/>
          <w:w w:val="107"/>
          <w:sz w:val="13"/>
          <w:szCs w:val="13"/>
        </w:rPr>
        <w:t>t</w:t>
      </w:r>
      <w:r>
        <w:rPr>
          <w:rFonts w:cs="Arial" w:hAnsi="Arial" w:eastAsia="Arial" w:ascii="Arial"/>
          <w:spacing w:val="0"/>
          <w:w w:val="106"/>
          <w:sz w:val="13"/>
          <w:szCs w:val="13"/>
        </w:rPr>
        <w:t>ak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20"/>
          <w:szCs w:val="20"/>
        </w:rPr>
        <w:jc w:val="left"/>
        <w:spacing w:before="12" w:lineRule="exact" w:line="200"/>
        <w:sectPr>
          <w:type w:val="continuous"/>
          <w:pgSz w:w="11920" w:h="16860"/>
          <w:pgMar w:top="800" w:bottom="280" w:left="1600" w:right="1300"/>
        </w:sectPr>
      </w:pPr>
      <w:r>
        <w:rPr>
          <w:sz w:val="20"/>
          <w:szCs w:val="20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8"/>
          <w:szCs w:val="8"/>
        </w:rPr>
        <w:jc w:val="right"/>
      </w:pPr>
      <w:r>
        <w:rPr>
          <w:rFonts w:cs="Arial" w:hAnsi="Arial" w:eastAsia="Arial" w:ascii="Arial"/>
          <w:sz w:val="8"/>
          <w:szCs w:val="8"/>
        </w:rPr>
        <w:t>t</w:t>
      </w:r>
      <w:r>
        <w:rPr>
          <w:rFonts w:cs="Arial" w:hAnsi="Arial" w:eastAsia="Arial" w:ascii="Arial"/>
          <w:w w:val="99"/>
          <w:sz w:val="8"/>
          <w:szCs w:val="8"/>
        </w:rPr>
        <w:t>idak</w:t>
      </w:r>
      <w:r>
        <w:rPr>
          <w:rFonts w:cs="Arial" w:hAnsi="Arial" w:eastAsia="Arial" w:ascii="Arial"/>
          <w:w w:val="100"/>
          <w:sz w:val="8"/>
          <w:szCs w:val="8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br w:type="column"/>
      </w: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ind w:right="-39"/>
      </w:pPr>
      <w:r>
        <w:rPr>
          <w:rFonts w:cs="Arial" w:hAnsi="Arial" w:eastAsia="Arial" w:ascii="Arial"/>
          <w:w w:val="106"/>
          <w:sz w:val="13"/>
          <w:szCs w:val="13"/>
        </w:rPr>
        <w:t>Simpan</w:t>
      </w:r>
      <w:r>
        <w:rPr>
          <w:rFonts w:cs="Arial" w:hAnsi="Arial" w:eastAsia="Arial" w:ascii="Arial"/>
          <w:w w:val="100"/>
          <w:sz w:val="13"/>
          <w:szCs w:val="13"/>
        </w:rPr>
        <w:t> </w:t>
      </w:r>
      <w:r>
        <w:rPr>
          <w:rFonts w:cs="Arial" w:hAnsi="Arial" w:eastAsia="Arial" w:ascii="Arial"/>
          <w:w w:val="106"/>
          <w:sz w:val="13"/>
          <w:szCs w:val="13"/>
        </w:rPr>
        <w:t>da</w:t>
      </w:r>
      <w:r>
        <w:rPr>
          <w:rFonts w:cs="Arial" w:hAnsi="Arial" w:eastAsia="Arial" w:ascii="Arial"/>
          <w:w w:val="107"/>
          <w:sz w:val="13"/>
          <w:szCs w:val="13"/>
        </w:rPr>
        <w:t>t</w:t>
      </w:r>
      <w:r>
        <w:rPr>
          <w:rFonts w:cs="Arial" w:hAnsi="Arial" w:eastAsia="Arial" w:ascii="Arial"/>
          <w:w w:val="106"/>
          <w:sz w:val="13"/>
          <w:szCs w:val="13"/>
        </w:rPr>
        <w:t>a</w:t>
      </w:r>
      <w:r>
        <w:rPr>
          <w:rFonts w:cs="Arial" w:hAnsi="Arial" w:eastAsia="Arial" w:ascii="Arial"/>
          <w:w w:val="100"/>
          <w:sz w:val="13"/>
          <w:szCs w:val="13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8"/>
          <w:szCs w:val="8"/>
        </w:rPr>
        <w:jc w:val="right"/>
        <w:ind w:right="112"/>
      </w:pPr>
      <w:r>
        <w:rPr>
          <w:rFonts w:cs="Arial" w:hAnsi="Arial" w:eastAsia="Arial" w:ascii="Arial"/>
          <w:sz w:val="8"/>
          <w:szCs w:val="8"/>
        </w:rPr>
        <w:t>Y</w:t>
      </w:r>
      <w:r>
        <w:rPr>
          <w:rFonts w:cs="Arial" w:hAnsi="Arial" w:eastAsia="Arial" w:ascii="Arial"/>
          <w:w w:val="99"/>
          <w:sz w:val="8"/>
          <w:szCs w:val="8"/>
        </w:rPr>
        <w:t>a</w:t>
      </w:r>
      <w:r>
        <w:rPr>
          <w:rFonts w:cs="Arial" w:hAnsi="Arial" w:eastAsia="Arial" w:ascii="Arial"/>
          <w:w w:val="100"/>
          <w:sz w:val="8"/>
          <w:szCs w:val="8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br w:type="column"/>
      </w: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ind w:right="-39"/>
      </w:pPr>
      <w:r>
        <w:rPr>
          <w:rFonts w:cs="Arial" w:hAnsi="Arial" w:eastAsia="Arial" w:ascii="Arial"/>
          <w:w w:val="106"/>
          <w:sz w:val="13"/>
          <w:szCs w:val="13"/>
        </w:rPr>
        <w:t>Simpan</w:t>
      </w:r>
      <w:r>
        <w:rPr>
          <w:rFonts w:cs="Arial" w:hAnsi="Arial" w:eastAsia="Arial" w:ascii="Arial"/>
          <w:w w:val="100"/>
          <w:sz w:val="13"/>
          <w:szCs w:val="13"/>
        </w:rPr>
        <w:t> </w:t>
      </w:r>
      <w:r>
        <w:rPr>
          <w:rFonts w:cs="Arial" w:hAnsi="Arial" w:eastAsia="Arial" w:ascii="Arial"/>
          <w:w w:val="106"/>
          <w:sz w:val="13"/>
          <w:szCs w:val="13"/>
        </w:rPr>
        <w:t>da</w:t>
      </w:r>
      <w:r>
        <w:rPr>
          <w:rFonts w:cs="Arial" w:hAnsi="Arial" w:eastAsia="Arial" w:ascii="Arial"/>
          <w:w w:val="107"/>
          <w:sz w:val="13"/>
          <w:szCs w:val="13"/>
        </w:rPr>
        <w:t>t</w:t>
      </w:r>
      <w:r>
        <w:rPr>
          <w:rFonts w:cs="Arial" w:hAnsi="Arial" w:eastAsia="Arial" w:ascii="Arial"/>
          <w:w w:val="106"/>
          <w:sz w:val="13"/>
          <w:szCs w:val="13"/>
        </w:rPr>
        <w:t>a</w:t>
      </w:r>
      <w:r>
        <w:rPr>
          <w:rFonts w:cs="Arial" w:hAnsi="Arial" w:eastAsia="Arial" w:ascii="Arial"/>
          <w:w w:val="100"/>
          <w:sz w:val="13"/>
          <w:szCs w:val="13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8"/>
          <w:szCs w:val="8"/>
        </w:rPr>
        <w:jc w:val="right"/>
        <w:ind w:right="132"/>
      </w:pPr>
      <w:r>
        <w:rPr>
          <w:rFonts w:cs="Arial" w:hAnsi="Arial" w:eastAsia="Arial" w:ascii="Arial"/>
          <w:sz w:val="8"/>
          <w:szCs w:val="8"/>
        </w:rPr>
        <w:t>Y</w:t>
      </w:r>
      <w:r>
        <w:rPr>
          <w:rFonts w:cs="Arial" w:hAnsi="Arial" w:eastAsia="Arial" w:ascii="Arial"/>
          <w:w w:val="99"/>
          <w:sz w:val="8"/>
          <w:szCs w:val="8"/>
        </w:rPr>
        <w:t>a</w:t>
      </w:r>
      <w:r>
        <w:rPr>
          <w:rFonts w:cs="Arial" w:hAnsi="Arial" w:eastAsia="Arial" w:ascii="Arial"/>
          <w:w w:val="100"/>
          <w:sz w:val="8"/>
          <w:szCs w:val="8"/>
        </w:rPr>
      </w:r>
    </w:p>
    <w:p>
      <w:pPr>
        <w:rPr>
          <w:rFonts w:cs="Arial" w:hAnsi="Arial" w:eastAsia="Arial" w:ascii="Arial"/>
          <w:sz w:val="13"/>
          <w:szCs w:val="13"/>
        </w:rPr>
        <w:jc w:val="center"/>
        <w:spacing w:before="51"/>
        <w:ind w:left="-30" w:right="1621"/>
      </w:pPr>
      <w:r>
        <w:br w:type="column"/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Proses</w:t>
      </w:r>
      <w:r>
        <w:rPr>
          <w:rFonts w:cs="Arial" w:hAnsi="Arial" w:eastAsia="Arial" w:ascii="Arial"/>
          <w:spacing w:val="24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6"/>
          <w:sz w:val="13"/>
          <w:szCs w:val="13"/>
        </w:rPr>
        <w:t>Ce</w:t>
      </w:r>
      <w:r>
        <w:rPr>
          <w:rFonts w:cs="Arial" w:hAnsi="Arial" w:eastAsia="Arial" w:ascii="Arial"/>
          <w:spacing w:val="0"/>
          <w:w w:val="107"/>
          <w:sz w:val="13"/>
          <w:szCs w:val="13"/>
        </w:rPr>
        <w:t>t</w:t>
      </w:r>
      <w:r>
        <w:rPr>
          <w:rFonts w:cs="Arial" w:hAnsi="Arial" w:eastAsia="Arial" w:ascii="Arial"/>
          <w:spacing w:val="0"/>
          <w:w w:val="106"/>
          <w:sz w:val="13"/>
          <w:szCs w:val="13"/>
        </w:rPr>
        <w:t>ak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3"/>
          <w:szCs w:val="13"/>
        </w:rPr>
        <w:jc w:val="center"/>
        <w:spacing w:lineRule="exact" w:line="120"/>
        <w:ind w:left="124" w:right="1765"/>
        <w:sectPr>
          <w:type w:val="continuous"/>
          <w:pgSz w:w="11920" w:h="16860"/>
          <w:pgMar w:top="800" w:bottom="280" w:left="1600" w:right="1300"/>
          <w:cols w:num="4" w:equalWidth="off">
            <w:col w:w="1803" w:space="661"/>
            <w:col w:w="719" w:space="1352"/>
            <w:col w:w="719" w:space="1334"/>
            <w:col w:w="2432"/>
          </w:cols>
        </w:sectPr>
      </w:pPr>
      <w:r>
        <w:rPr>
          <w:rFonts w:cs="Arial" w:hAnsi="Arial" w:eastAsia="Arial" w:ascii="Arial"/>
          <w:spacing w:val="0"/>
          <w:w w:val="106"/>
          <w:sz w:val="13"/>
          <w:szCs w:val="13"/>
        </w:rPr>
        <w:t>Laporan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auto" w:line="267"/>
        <w:ind w:left="2469" w:right="-21" w:firstLine="153"/>
      </w:pPr>
      <w:r>
        <w:rPr>
          <w:rFonts w:cs="Arial" w:hAnsi="Arial" w:eastAsia="Arial" w:ascii="Arial"/>
          <w:w w:val="106"/>
          <w:sz w:val="13"/>
          <w:szCs w:val="13"/>
        </w:rPr>
        <w:t>Dosen</w:t>
      </w:r>
      <w:r>
        <w:rPr>
          <w:rFonts w:cs="Arial" w:hAnsi="Arial" w:eastAsia="Arial" w:ascii="Arial"/>
          <w:w w:val="107"/>
          <w:sz w:val="13"/>
          <w:szCs w:val="13"/>
        </w:rPr>
        <w:t>,</w:t>
      </w:r>
      <w:r>
        <w:rPr>
          <w:rFonts w:cs="Arial" w:hAnsi="Arial" w:eastAsia="Arial" w:ascii="Arial"/>
          <w:w w:val="107"/>
          <w:sz w:val="13"/>
          <w:szCs w:val="13"/>
        </w:rPr>
        <w:t> </w:t>
      </w:r>
      <w:r>
        <w:rPr>
          <w:rFonts w:cs="Arial" w:hAnsi="Arial" w:eastAsia="Arial" w:ascii="Arial"/>
          <w:w w:val="106"/>
          <w:sz w:val="13"/>
          <w:szCs w:val="13"/>
        </w:rPr>
        <w:t>Mahasiswa</w:t>
      </w:r>
      <w:r>
        <w:rPr>
          <w:rFonts w:cs="Arial" w:hAnsi="Arial" w:eastAsia="Arial" w:ascii="Arial"/>
          <w:w w:val="107"/>
          <w:sz w:val="13"/>
          <w:szCs w:val="13"/>
        </w:rPr>
        <w:t>,</w:t>
      </w:r>
      <w:r>
        <w:rPr>
          <w:rFonts w:cs="Arial" w:hAnsi="Arial" w:eastAsia="Arial" w:ascii="Arial"/>
          <w:w w:val="107"/>
          <w:sz w:val="13"/>
          <w:szCs w:val="13"/>
        </w:rPr>
        <w:t> </w:t>
      </w:r>
      <w:r>
        <w:rPr>
          <w:rFonts w:cs="Arial" w:hAnsi="Arial" w:eastAsia="Arial" w:ascii="Arial"/>
          <w:w w:val="106"/>
          <w:sz w:val="13"/>
          <w:szCs w:val="13"/>
        </w:rPr>
        <w:t>Ma</w:t>
      </w:r>
      <w:r>
        <w:rPr>
          <w:rFonts w:cs="Arial" w:hAnsi="Arial" w:eastAsia="Arial" w:ascii="Arial"/>
          <w:w w:val="107"/>
          <w:sz w:val="13"/>
          <w:szCs w:val="13"/>
        </w:rPr>
        <w:t>t</w:t>
      </w:r>
      <w:r>
        <w:rPr>
          <w:rFonts w:cs="Arial" w:hAnsi="Arial" w:eastAsia="Arial" w:ascii="Arial"/>
          <w:w w:val="106"/>
          <w:sz w:val="13"/>
          <w:szCs w:val="13"/>
        </w:rPr>
        <w:t>a_Kuliah</w:t>
      </w:r>
      <w:r>
        <w:rPr>
          <w:rFonts w:cs="Arial" w:hAnsi="Arial" w:eastAsia="Arial" w:ascii="Arial"/>
          <w:w w:val="100"/>
          <w:sz w:val="13"/>
          <w:szCs w:val="13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ectPr>
          <w:type w:val="continuous"/>
          <w:pgSz w:w="11920" w:h="16860"/>
          <w:pgMar w:top="800" w:bottom="280" w:left="1600" w:right="1300"/>
          <w:cols w:num="2" w:equalWidth="off">
            <w:col w:w="3180" w:space="1554"/>
            <w:col w:w="4286"/>
          </w:cols>
        </w:sectPr>
      </w:pPr>
      <w:r>
        <w:rPr>
          <w:rFonts w:cs="Arial" w:hAnsi="Arial" w:eastAsia="Arial" w:ascii="Arial"/>
          <w:spacing w:val="0"/>
          <w:w w:val="106"/>
          <w:sz w:val="13"/>
          <w:szCs w:val="13"/>
        </w:rPr>
        <w:t>Kelas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  <w:sectPr>
          <w:type w:val="continuous"/>
          <w:pgSz w:w="11920" w:h="16860"/>
          <w:pgMar w:top="800" w:bottom="280" w:left="1600" w:right="1300"/>
        </w:sectPr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8"/>
          <w:szCs w:val="8"/>
        </w:rPr>
        <w:jc w:val="right"/>
        <w:spacing w:before="49"/>
      </w:pPr>
      <w:r>
        <w:rPr>
          <w:rFonts w:cs="Arial" w:hAnsi="Arial" w:eastAsia="Arial" w:ascii="Arial"/>
          <w:sz w:val="8"/>
          <w:szCs w:val="8"/>
        </w:rPr>
        <w:t>t</w:t>
      </w:r>
      <w:r>
        <w:rPr>
          <w:rFonts w:cs="Arial" w:hAnsi="Arial" w:eastAsia="Arial" w:ascii="Arial"/>
          <w:w w:val="99"/>
          <w:sz w:val="8"/>
          <w:szCs w:val="8"/>
        </w:rPr>
        <w:t>idak</w:t>
      </w:r>
      <w:r>
        <w:rPr>
          <w:rFonts w:cs="Arial" w:hAnsi="Arial" w:eastAsia="Arial" w:ascii="Arial"/>
          <w:w w:val="100"/>
          <w:sz w:val="8"/>
          <w:szCs w:val="8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exact" w:line="120"/>
        <w:sectPr>
          <w:type w:val="continuous"/>
          <w:pgSz w:w="11920" w:h="16860"/>
          <w:pgMar w:top="800" w:bottom="280" w:left="1600" w:right="1300"/>
          <w:cols w:num="2" w:equalWidth="off">
            <w:col w:w="1661" w:space="2032"/>
            <w:col w:w="5327"/>
          </w:cols>
        </w:sectPr>
      </w:pPr>
      <w:r>
        <w:rPr>
          <w:rFonts w:cs="Arial" w:hAnsi="Arial" w:eastAsia="Arial" w:ascii="Arial"/>
          <w:w w:val="106"/>
          <w:sz w:val="13"/>
          <w:szCs w:val="13"/>
        </w:rPr>
        <w:t>Logou</w:t>
      </w:r>
      <w:r>
        <w:rPr>
          <w:rFonts w:cs="Arial" w:hAnsi="Arial" w:eastAsia="Arial" w:ascii="Arial"/>
          <w:w w:val="107"/>
          <w:sz w:val="13"/>
          <w:szCs w:val="13"/>
        </w:rPr>
        <w:t>t</w:t>
      </w:r>
      <w:r>
        <w:rPr>
          <w:rFonts w:cs="Arial" w:hAnsi="Arial" w:eastAsia="Arial" w:ascii="Arial"/>
          <w:w w:val="100"/>
          <w:sz w:val="13"/>
          <w:szCs w:val="13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8"/>
          <w:szCs w:val="8"/>
        </w:rPr>
        <w:jc w:val="center"/>
        <w:spacing w:before="49" w:lineRule="exact" w:line="80"/>
        <w:ind w:left="3615" w:right="5241"/>
      </w:pPr>
      <w:r>
        <w:rPr>
          <w:rFonts w:cs="Arial" w:hAnsi="Arial" w:eastAsia="Arial" w:ascii="Arial"/>
          <w:sz w:val="8"/>
          <w:szCs w:val="8"/>
        </w:rPr>
        <w:t>Y</w:t>
      </w:r>
      <w:r>
        <w:rPr>
          <w:rFonts w:cs="Arial" w:hAnsi="Arial" w:eastAsia="Arial" w:ascii="Arial"/>
          <w:w w:val="99"/>
          <w:sz w:val="8"/>
          <w:szCs w:val="8"/>
        </w:rPr>
        <w:t>a</w:t>
      </w:r>
      <w:r>
        <w:rPr>
          <w:rFonts w:cs="Arial" w:hAnsi="Arial" w:eastAsia="Arial" w:ascii="Arial"/>
          <w:w w:val="100"/>
          <w:sz w:val="8"/>
          <w:szCs w:val="8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3"/>
          <w:szCs w:val="13"/>
        </w:rPr>
        <w:jc w:val="center"/>
        <w:spacing w:before="51" w:lineRule="exact" w:line="120"/>
        <w:ind w:left="3745" w:right="4974"/>
      </w:pPr>
      <w:r>
        <w:rPr>
          <w:rFonts w:cs="Arial" w:hAnsi="Arial" w:eastAsia="Arial" w:ascii="Arial"/>
          <w:spacing w:val="0"/>
          <w:w w:val="106"/>
          <w:sz w:val="13"/>
          <w:szCs w:val="13"/>
        </w:rPr>
        <w:t>End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2759"/>
        <w:sectPr>
          <w:type w:val="continuous"/>
          <w:pgSz w:w="11920" w:h="16860"/>
          <w:pgMar w:top="800" w:bottom="280" w:left="1600" w:right="1300"/>
        </w:sectPr>
      </w:pPr>
      <w:r>
        <w:pict>
          <v:group style="position:absolute;margin-left:82.44pt;margin-top:744.84pt;width:442.68pt;height:8.76pt;mso-position-horizontal-relative:page;mso-position-vertical-relative:page;z-index:-903" coordorigin="1649,14897" coordsize="8854,175">
            <v:shape type="#_x0000_t75" style="position:absolute;left:1649;top:14897;width:8854;height:175">
              <v:imagedata o:title="" r:id="rId24"/>
            </v:shape>
            <v:shape style="position:absolute;left:1715;top:14953;width:8721;height:0" coordorigin="1715,14953" coordsize="8721,0" path="m1715,14953l10436,14953e" filled="f" stroked="t" strokeweight="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822" w:right="94"/>
      </w:pPr>
      <w:r>
        <w:pict>
          <v:group style="position:absolute;margin-left:82.2pt;margin-top:50.16pt;width:442.8pt;height:8.64pt;mso-position-horizontal-relative:page;mso-position-vertical-relative:page;z-index:-901" coordorigin="1644,1003" coordsize="8856,173">
            <v:shape type="#_x0000_t75" style="position:absolute;left:1644;top:1003;width:8856;height:173">
              <v:imagedata o:title="" r:id="rId25"/>
            </v:shape>
            <v:shape style="position:absolute;left:1711;top:1058;width:8721;height:0" coordorigin="1711,1058" coordsize="8721,0" path="m1711,1058l10432,1058e" filled="f" stroked="t" strokeweight="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Admin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log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hulu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pass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ord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i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Kuliah,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lkan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tak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822" w:right="5678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2.)</w:t>
      </w:r>
      <w:r>
        <w:rPr>
          <w:rFonts w:cs="Times New Roman" w:hAnsi="Times New Roman" w:eastAsia="Times New Roman" w:ascii="Times New Roman"/>
          <w:spacing w:val="4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before="39" w:lineRule="exact" w:line="180"/>
        <w:ind w:left="3470" w:right="5135"/>
      </w:pPr>
      <w:r>
        <w:rPr>
          <w:rFonts w:cs="Arial" w:hAnsi="Arial" w:eastAsia="Arial" w:ascii="Arial"/>
          <w:spacing w:val="0"/>
          <w:w w:val="99"/>
          <w:position w:val="-1"/>
          <w:sz w:val="16"/>
          <w:szCs w:val="16"/>
        </w:rPr>
        <w:t>Start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before="39" w:lineRule="exact" w:line="180"/>
        <w:ind w:left="3103" w:right="4768"/>
      </w:pPr>
      <w:r>
        <w:rPr>
          <w:rFonts w:cs="Arial" w:hAnsi="Arial" w:eastAsia="Arial" w:ascii="Arial"/>
          <w:spacing w:val="0"/>
          <w:w w:val="100"/>
          <w:position w:val="-1"/>
          <w:sz w:val="16"/>
          <w:szCs w:val="16"/>
        </w:rPr>
        <w:t>Halaman</w:t>
      </w:r>
      <w:r>
        <w:rPr>
          <w:rFonts w:cs="Arial" w:hAnsi="Arial" w:eastAsia="Arial" w:ascii="Arial"/>
          <w:spacing w:val="-6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99"/>
          <w:position w:val="-1"/>
          <w:sz w:val="16"/>
          <w:szCs w:val="16"/>
        </w:rPr>
        <w:t>Login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before="39"/>
        <w:ind w:left="3460" w:right="5125"/>
      </w:pPr>
      <w:r>
        <w:rPr>
          <w:rFonts w:cs="Arial" w:hAnsi="Arial" w:eastAsia="Arial" w:ascii="Arial"/>
          <w:spacing w:val="0"/>
          <w:w w:val="99"/>
          <w:sz w:val="16"/>
          <w:szCs w:val="16"/>
        </w:rPr>
        <w:t>Input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before="7" w:lineRule="auto" w:line="249"/>
        <w:ind w:left="3161" w:right="4826"/>
      </w:pPr>
      <w:r>
        <w:rPr>
          <w:rFonts w:cs="Arial" w:hAnsi="Arial" w:eastAsia="Arial" w:ascii="Arial"/>
          <w:spacing w:val="0"/>
          <w:w w:val="99"/>
          <w:sz w:val="16"/>
          <w:szCs w:val="16"/>
        </w:rPr>
        <w:t>Username</w:t>
      </w:r>
      <w:r>
        <w:rPr>
          <w:rFonts w:cs="Arial" w:hAnsi="Arial" w:eastAsia="Arial" w:ascii="Arial"/>
          <w:spacing w:val="0"/>
          <w:w w:val="99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99"/>
          <w:sz w:val="16"/>
          <w:szCs w:val="16"/>
        </w:rPr>
        <w:t>dan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99"/>
          <w:sz w:val="16"/>
          <w:szCs w:val="16"/>
        </w:rPr>
        <w:t>password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133" w:footer="1369" w:top="800" w:bottom="280" w:left="1600" w:right="1300"/>
          <w:pgSz w:w="11920" w:h="16860"/>
        </w:sectPr>
      </w:pPr>
      <w:r>
        <w:rPr>
          <w:sz w:val="20"/>
          <w:szCs w:val="20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6"/>
          <w:szCs w:val="16"/>
        </w:rPr>
        <w:jc w:val="right"/>
        <w:spacing w:lineRule="exact" w:line="180"/>
      </w:pPr>
      <w:r>
        <w:rPr>
          <w:rFonts w:cs="Arial" w:hAnsi="Arial" w:eastAsia="Arial" w:ascii="Arial"/>
          <w:spacing w:val="0"/>
          <w:w w:val="100"/>
          <w:position w:val="-1"/>
          <w:sz w:val="16"/>
          <w:szCs w:val="16"/>
        </w:rPr>
        <w:t>Periksa</w:t>
      </w:r>
      <w:r>
        <w:rPr>
          <w:rFonts w:cs="Arial" w:hAnsi="Arial" w:eastAsia="Arial" w:ascii="Arial"/>
          <w:spacing w:val="-5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99"/>
          <w:position w:val="-1"/>
          <w:sz w:val="16"/>
          <w:szCs w:val="16"/>
        </w:rPr>
        <w:t>Login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rFonts w:cs="Arial" w:hAnsi="Arial" w:eastAsia="Arial" w:ascii="Arial"/>
          <w:sz w:val="10"/>
          <w:szCs w:val="10"/>
        </w:rPr>
        <w:jc w:val="left"/>
        <w:spacing w:before="47"/>
        <w:sectPr>
          <w:type w:val="continuous"/>
          <w:pgSz w:w="11920" w:h="16860"/>
          <w:pgMar w:top="800" w:bottom="280" w:left="1600" w:right="1300"/>
          <w:cols w:num="2" w:equalWidth="off">
            <w:col w:w="4154" w:space="418"/>
            <w:col w:w="4448"/>
          </w:cols>
        </w:sectPr>
      </w:pPr>
      <w:r>
        <w:br w:type="column"/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gagal</w:t>
      </w:r>
      <w:r>
        <w:rPr>
          <w:rFonts w:cs="Arial" w:hAnsi="Arial" w:eastAsia="Arial" w:ascii="Arial"/>
          <w:spacing w:val="0"/>
          <w:w w:val="100"/>
          <w:sz w:val="10"/>
          <w:szCs w:val="1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0"/>
          <w:szCs w:val="10"/>
        </w:rPr>
        <w:jc w:val="center"/>
        <w:spacing w:before="47" w:lineRule="exact" w:line="100"/>
        <w:ind w:left="3817" w:right="4775"/>
      </w:pPr>
      <w:r>
        <w:rPr>
          <w:rFonts w:cs="Arial" w:hAnsi="Arial" w:eastAsia="Arial" w:ascii="Arial"/>
          <w:spacing w:val="0"/>
          <w:w w:val="99"/>
          <w:sz w:val="10"/>
          <w:szCs w:val="10"/>
        </w:rPr>
        <w:t>Berhasil</w:t>
      </w:r>
      <w:r>
        <w:rPr>
          <w:rFonts w:cs="Arial" w:hAnsi="Arial" w:eastAsia="Arial" w:ascii="Arial"/>
          <w:spacing w:val="0"/>
          <w:w w:val="100"/>
          <w:sz w:val="10"/>
          <w:szCs w:val="1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before="39" w:lineRule="exact" w:line="180"/>
        <w:ind w:left="3098" w:right="4763"/>
      </w:pPr>
      <w:r>
        <w:rPr>
          <w:rFonts w:cs="Arial" w:hAnsi="Arial" w:eastAsia="Arial" w:ascii="Arial"/>
          <w:spacing w:val="0"/>
          <w:w w:val="100"/>
          <w:position w:val="-1"/>
          <w:sz w:val="16"/>
          <w:szCs w:val="16"/>
        </w:rPr>
        <w:t>Halaman</w:t>
      </w:r>
      <w:r>
        <w:rPr>
          <w:rFonts w:cs="Arial" w:hAnsi="Arial" w:eastAsia="Arial" w:ascii="Arial"/>
          <w:spacing w:val="-6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99"/>
          <w:position w:val="-1"/>
          <w:sz w:val="16"/>
          <w:szCs w:val="16"/>
        </w:rPr>
        <w:t>Menu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before="39" w:lineRule="exact" w:line="180"/>
        <w:ind w:left="3261" w:right="4955"/>
      </w:pPr>
      <w:r>
        <w:pict>
          <v:group style="position:absolute;margin-left:198.243pt;margin-top:280.551pt;width:230.474pt;height:435.582pt;mso-position-horizontal-relative:page;mso-position-vertical-relative:page;z-index:-899" coordorigin="3965,5611" coordsize="4609,8712">
            <v:shape style="position:absolute;left:4565;top:5618;width:1412;height:565" coordorigin="4565,5618" coordsize="1412,565" path="m4847,6184l5694,6184,5718,6183,5762,6175,5804,6161,5843,6141,5878,6115,5909,6085,5935,6049,5955,6010,5969,5968,5976,5924,5977,5901,5976,5878,5968,5833,5954,5791,5934,5752,5909,5717,5878,5686,5843,5660,5804,5640,5762,5626,5717,5619,5694,5618,4847,5618,4824,5619,4801,5622,4779,5626,4758,5633,4737,5640,4717,5650,4698,5661,4680,5673,4663,5686,4648,5701,4633,5717,4619,5734,4607,5752,4596,5771,4587,5791,4579,5812,4573,5833,4569,5856,4566,5878,4565,5901,4566,5924,4569,5947,4573,5969,4579,5990,4587,6011,4597,6031,4607,6050,4620,6068,4633,6085,4648,6101,4664,6116,4681,6129,4699,6141,4718,6152,4738,6162,4759,6169,4780,6175,4802,6180,4825,6183,4847,6184xe" filled="f" stroked="t" strokeweight="0.717841pt" strokecolor="#000000">
              <v:path arrowok="t"/>
            </v:shape>
            <v:shape style="position:absolute;left:5271;top:6184;width:0;height:128" coordorigin="5271,6184" coordsize="0,128" path="m5271,6184l5271,6312e" filled="f" stroked="t" strokeweight="0.717164pt" strokecolor="#333300">
              <v:path arrowok="t"/>
            </v:shape>
            <v:shape style="position:absolute;left:5206;top:6280;width:129;height:129" coordorigin="5206,6280" coordsize="129,129" path="m5271,6410l5335,6280,5321,6287,5302,6292,5283,6295,5263,6296,5244,6293,5225,6288,5206,6280,5271,6410xe" filled="t" fillcolor="#333300" stroked="f">
              <v:path arrowok="t"/>
              <v:fill/>
            </v:shape>
            <v:shape style="position:absolute;left:4565;top:6410;width:1412;height:481" coordorigin="4565,6410" coordsize="1412,481" path="m4565,6890l5977,6890,5977,6410,4565,6410,4565,6890xe" filled="f" stroked="t" strokeweight="0.717868pt" strokecolor="#000000">
              <v:path arrowok="t"/>
            </v:shape>
            <v:shape style="position:absolute;left:5271;top:6890;width:0;height:128" coordorigin="5271,6890" coordsize="0,128" path="m5271,6890l5271,7019e" filled="f" stroked="t" strokeweight="0.717164pt" strokecolor="#333300">
              <v:path arrowok="t"/>
            </v:shape>
            <v:shape style="position:absolute;left:4293;top:7116;width:1956;height:693" coordorigin="4293,7116" coordsize="1956,693" path="m4293,7810l5902,7810,6249,7116,4639,7116,4293,7810xe" filled="f" stroked="t" strokeweight="0.717862pt" strokecolor="#000000">
              <v:path arrowok="t"/>
            </v:shape>
            <v:shape style="position:absolute;left:5206;top:6987;width:129;height:129" coordorigin="5206,6987" coordsize="129,129" path="m5271,7116l5335,6987,5321,6993,5302,6999,5283,7002,5263,7002,5244,7000,5225,6995,5206,6987,5271,7116xe" filled="t" fillcolor="#333300" stroked="f">
              <v:path arrowok="t"/>
              <v:fill/>
            </v:shape>
            <v:shape style="position:absolute;left:5271;top:7810;width:0;height:128" coordorigin="5271,7810" coordsize="0,128" path="m5271,7810l5271,7938e" filled="f" stroked="t" strokeweight="0.717164pt" strokecolor="#333300">
              <v:path arrowok="t"/>
            </v:shape>
            <v:shape style="position:absolute;left:5206;top:7907;width:129;height:129" coordorigin="5206,7907" coordsize="129,129" path="m5271,8036l5335,7907,5321,7913,5302,7918,5283,7921,5263,7922,5244,7919,5225,7914,5206,7907,5271,8036xe" filled="t" fillcolor="#333300" stroked="f">
              <v:path arrowok="t"/>
              <v:fill/>
            </v:shape>
            <v:shape style="position:absolute;left:4565;top:8036;width:1412;height:848" coordorigin="4565,8036" coordsize="1412,848" path="m4565,8460l5271,8036,5977,8460,5271,8884,4565,8460xe" filled="f" stroked="t" strokeweight="0.717741pt" strokecolor="#000000">
              <v:path arrowok="t"/>
            </v:shape>
            <v:shape style="position:absolute;left:5977;top:6650;width:565;height:1810" coordorigin="5977,6650" coordsize="565,1810" path="m5977,8460l6541,8460,6541,6650,6090,6650e" filled="f" stroked="t" strokeweight="0.717233pt" strokecolor="#000000">
              <v:path arrowok="t"/>
            </v:shape>
            <v:shape style="position:absolute;left:5977;top:6585;width:129;height:129" coordorigin="5977,6585" coordsize="129,129" path="m6106,6714l6106,6585,5977,6650,6106,6714xe" filled="t" fillcolor="#000000" stroked="f">
              <v:path arrowok="t"/>
              <v:fill/>
            </v:shape>
            <v:shape style="position:absolute;left:5271;top:8884;width:0;height:128" coordorigin="5271,8884" coordsize="0,128" path="m5271,8884l5271,9012e" filled="f" stroked="t" strokeweight="0.717164pt" strokecolor="#333300">
              <v:path arrowok="t"/>
            </v:shape>
            <v:shape style="position:absolute;left:4565;top:9110;width:1412;height:481" coordorigin="4565,9110" coordsize="1412,481" path="m4565,9590l5977,9590,5977,9110,4565,9110,4565,9590xe" filled="f" stroked="t" strokeweight="0.717868pt" strokecolor="#000000">
              <v:path arrowok="t"/>
            </v:shape>
            <v:shape style="position:absolute;left:5206;top:8981;width:129;height:129" coordorigin="5206,8981" coordsize="129,129" path="m5271,9110l5335,8981,5321,8987,5302,8993,5283,8996,5263,8996,5244,8993,5225,8988,5206,8981,5271,9110xe" filled="t" fillcolor="#333300" stroked="f">
              <v:path arrowok="t"/>
              <v:fill/>
            </v:shape>
            <v:shape style="position:absolute;left:5271;top:9590;width:0;height:128" coordorigin="5271,9590" coordsize="0,128" path="m5271,9590l5271,9719e" filled="f" stroked="t" strokeweight="0.717164pt" strokecolor="#333300">
              <v:path arrowok="t"/>
            </v:shape>
            <v:shape style="position:absolute;left:4279;top:9814;width:1956;height:693" coordorigin="4279,9814" coordsize="1956,693" path="m4279,10508l5888,10508,6235,9814,4625,9814,4279,10508xe" filled="f" stroked="t" strokeweight="0.717862pt" strokecolor="#000000">
              <v:path arrowok="t"/>
            </v:shape>
            <v:shape style="position:absolute;left:5257;top:10508;width:0;height:128" coordorigin="5257,10508" coordsize="0,128" path="m5257,10508l5257,10636e" filled="f" stroked="t" strokeweight="0.717164pt" strokecolor="#333300">
              <v:path arrowok="t"/>
            </v:shape>
            <v:shape style="position:absolute;left:5192;top:10605;width:129;height:129" coordorigin="5192,10605" coordsize="129,129" path="m5257,10734l5321,10605,5307,10611,5288,10616,5269,10619,5249,10620,5230,10617,5211,10612,5192,10605,5257,10734xe" filled="t" fillcolor="#333300" stroked="f">
              <v:path arrowok="t"/>
              <v:fill/>
            </v:shape>
            <v:shape style="position:absolute;left:4551;top:10734;width:1412;height:848" coordorigin="4551,10734" coordsize="1412,848" path="m4551,11158l5257,10734,5963,11158,5257,11582,4551,11158xe" filled="f" stroked="t" strokeweight="0.717741pt" strokecolor="#000000">
              <v:path arrowok="t"/>
            </v:shape>
            <v:shape style="position:absolute;left:5206;top:9687;width:129;height:129" coordorigin="5206,9687" coordsize="129,129" path="m5271,9817l5335,9687,5321,9694,5302,9699,5283,9702,5263,9702,5244,9700,5225,9695,5206,9687,5271,9817xe" filled="t" fillcolor="#333300" stroked="f">
              <v:path arrowok="t"/>
              <v:fill/>
            </v:shape>
            <v:shape style="position:absolute;left:4551;top:12676;width:1412;height:848" coordorigin="4551,12676" coordsize="1412,848" path="m4551,13100l5257,12676,5963,13100,5257,13524,4551,13100xe" filled="f" stroked="t" strokeweight="0.717741pt" strokecolor="#000000">
              <v:path arrowok="t"/>
            </v:shape>
            <v:shape style="position:absolute;left:5257;top:13524;width:0;height:128" coordorigin="5257,13524" coordsize="0,128" path="m5257,13524l5257,13652e" filled="f" stroked="t" strokeweight="0.717164pt" strokecolor="#333300">
              <v:path arrowok="t"/>
            </v:shape>
            <v:shape style="position:absolute;left:5192;top:13621;width:129;height:129" coordorigin="5192,13621" coordsize="129,129" path="m5257,13750l5321,13621,5307,13627,5288,13633,5269,13636,5249,13636,5230,13634,5211,13629,5192,13621,5257,13750xe" filled="t" fillcolor="#333300" stroked="f">
              <v:path arrowok="t"/>
              <v:fill/>
            </v:shape>
            <v:shape style="position:absolute;left:4551;top:13750;width:1412;height:565" coordorigin="4551,13750" coordsize="1412,565" path="m4833,14315l5680,14315,5703,14315,5748,14307,5790,14293,5829,14273,5864,14247,5895,14217,5920,14181,5941,14143,5955,14100,5962,14056,5963,14033,5962,14010,5954,13965,5940,13923,5920,13884,5895,13849,5864,13818,5829,13792,5790,13772,5748,13758,5703,13751,5680,13750,4833,13750,4810,13751,4787,13754,4765,13758,4744,13765,4723,13772,4703,13782,4684,13793,4666,13805,4649,13818,4633,13833,4619,13849,4605,13866,4593,13884,4582,13903,4573,13923,4565,13944,4559,13965,4554,13987,4552,14010,4551,14033,4552,14056,4555,14079,4559,14101,4565,14122,4573,14143,4582,14163,4593,14182,4605,14200,4619,14217,4634,14233,4650,14248,4667,14261,4685,14273,4704,14284,4724,14293,4744,14301,4766,14307,4788,14312,4811,14315,4833,14315xe" filled="f" stroked="t" strokeweight="0.717841pt" strokecolor="#000000">
              <v:path arrowok="t"/>
            </v:shape>
            <v:shape style="position:absolute;left:3972;top:9350;width:579;height:3750" coordorigin="3972,9350" coordsize="579,3750" path="m4551,13100l3972,13100,3972,9350,4452,9350e" filled="f" stroked="t" strokeweight="0.717182pt" strokecolor="#000000">
              <v:path arrowok="t"/>
            </v:shape>
            <v:shape style="position:absolute;left:4436;top:9286;width:129;height:129" coordorigin="4436,9286" coordsize="129,129" path="m4436,9286l4436,9415,4565,9350,4436,9286xe" filled="t" fillcolor="#000000" stroked="f">
              <v:path arrowok="t"/>
              <v:fill/>
            </v:shape>
            <v:shape style="position:absolute;left:5257;top:11582;width:0;height:128" coordorigin="5257,11582" coordsize="0,128" path="m5257,11582l5257,11710e" filled="f" stroked="t" strokeweight="0.717164pt" strokecolor="#333300">
              <v:path arrowok="t"/>
            </v:shape>
            <v:shape style="position:absolute;left:4734;top:11808;width:1045;height:628" coordorigin="4734,11808" coordsize="1045,628" path="m4813,11808l5779,11808,5764,11838,5751,11868,5739,11899,5729,11930,5720,11961,5713,11993,5708,12025,5704,12057,5701,12089,5701,12122,5701,12154,5704,12186,5708,12218,5713,12250,5720,12282,5729,12314,5739,12345,5751,12375,5764,12406,5779,12435,4813,12435,4798,12406,4773,12345,4754,12282,4741,12218,4735,12154,4734,12122,4735,12089,4741,12025,4754,11961,4773,11899,4798,11838,4813,11808xe" filled="f" stroked="t" strokeweight="0.717741pt" strokecolor="#000000">
              <v:path arrowok="t"/>
            </v:shape>
            <v:shape style="position:absolute;left:5192;top:11679;width:129;height:129" coordorigin="5192,11679" coordsize="129,129" path="m5257,11808l5321,11679,5307,11685,5288,11690,5269,11693,5249,11694,5230,11691,5211,11686,5192,11679,5257,11808xe" filled="t" fillcolor="#333300" stroked="f">
              <v:path arrowok="t"/>
              <v:fill/>
            </v:shape>
            <v:shape style="position:absolute;left:5257;top:12435;width:0;height:143" coordorigin="5257,12435" coordsize="0,143" path="m5257,12435l5257,12578e" filled="f" stroked="t" strokeweight="0.717164pt" strokecolor="#333300">
              <v:path arrowok="t"/>
            </v:shape>
            <v:shape style="position:absolute;left:5192;top:12547;width:129;height:129" coordorigin="5192,12547" coordsize="129,129" path="m5257,12676l5321,12547,5307,12553,5288,12559,5269,12562,5249,12562,5230,12560,5211,12555,5192,12547,5257,12676xe" filled="t" fillcolor="#333300" stroked="f">
              <v:path arrowok="t"/>
              <v:fill/>
            </v:shape>
            <v:shape style="position:absolute;left:5971;top:11162;width:1061;height:0" coordorigin="5971,11162" coordsize="1061,0" path="m5971,11162l7032,11162e" filled="f" stroked="t" strokeweight="0.717949pt" strokecolor="#000000">
              <v:path arrowok="t"/>
            </v:shape>
            <v:shape style="position:absolute;left:7016;top:11097;width:129;height:129" coordorigin="7016,11097" coordsize="129,129" path="m7016,11097l7016,11226,7145,11162,7016,11097xe" filled="t" fillcolor="#000000" stroked="f">
              <v:path arrowok="t"/>
              <v:fill/>
            </v:shape>
            <v:shape style="position:absolute;left:7145;top:10738;width:1412;height:848" coordorigin="7145,10738" coordsize="1412,848" path="m7145,11162l7851,10738,8557,11162,7851,11586,7145,11162xe" filled="f" stroked="t" strokeweight="0.717741pt" strokecolor="#000000">
              <v:path arrowok="t"/>
            </v:shape>
            <v:shape style="position:absolute;left:7850;top:11587;width:3;height:111" coordorigin="7850,11587" coordsize="3,111" path="m7850,11587l7853,11698e" filled="f" stroked="t" strokeweight="0.717164pt" strokecolor="#333300">
              <v:path arrowok="t"/>
            </v:shape>
            <v:shape style="position:absolute;left:7788;top:11665;width:129;height:131" coordorigin="7788,11665" coordsize="129,131" path="m7856,11796l7917,11665,7903,11671,7884,11677,7864,11681,7845,11682,7825,11680,7806,11675,7788,11668,7856,11796xe" filled="t" fillcolor="#333300" stroked="f">
              <v:path arrowok="t"/>
              <v:fill/>
            </v:shape>
            <v:shape style="position:absolute;left:7150;top:11796;width:1412;height:481" coordorigin="7150,11796" coordsize="1412,481" path="m7150,12276l8562,12276,8562,11796,7150,11796,7150,12276xe" filled="f" stroked="t" strokeweight="0.717868pt" strokecolor="#000000">
              <v:path arrowok="t"/>
            </v:shape>
            <v:shape style="position:absolute;left:7856;top:12276;width:3;height:111" coordorigin="7856,12276" coordsize="3,111" path="m7856,12276l7859,12388e" filled="f" stroked="t" strokeweight="0.717164pt" strokecolor="#333300">
              <v:path arrowok="t"/>
            </v:shape>
            <v:shape style="position:absolute;left:7156;top:12485;width:1412;height:848" coordorigin="7156,12485" coordsize="1412,848" path="m7156,13227l7156,12485,8567,12485,8567,13227,8535,13207,8501,13189,8467,13173,8432,13159,8397,13148,8361,13138,8325,13131,8288,13126,8251,13122,8214,13121,8177,13122,8141,13126,8104,13131,8068,13138,8032,13148,7996,13159,7962,13173,7927,13189,7894,13207,7861,13227,7829,13247,7795,13265,7761,13281,7726,13295,7691,13307,7655,13316,7619,13324,7582,13329,7545,13332,7508,13333,7472,13332,7435,13329,7398,13324,7362,13316,7326,13307,7291,13295,7256,13281,7222,13265,7188,13247,7156,13227xe" filled="f" stroked="t" strokeweight="0.717741pt" strokecolor="#000000">
              <v:path arrowok="t"/>
            </v:shape>
            <v:shape style="position:absolute;left:7793;top:12354;width:129;height:131" coordorigin="7793,12354" coordsize="129,131" path="m7861,12485l7922,12354,7908,12361,7889,12367,7870,12371,7851,12371,7831,12370,7812,12365,7793,12358,7861,12485xe" filled="t" fillcolor="#333300" stroked="f">
              <v:path arrowok="t"/>
              <v:fill/>
            </v:shape>
            <v:shape style="position:absolute;left:6060;top:12909;width:1095;height:191" coordorigin="6060,12909" coordsize="1095,191" path="m7156,12909l6944,12909,6944,13100,6060,13100e" filled="f" stroked="t" strokeweight="0.717926pt" strokecolor="#333300">
              <v:path arrowok="t"/>
            </v:shape>
            <v:shape style="position:absolute;left:5963;top:13035;width:129;height:129" coordorigin="5963,13035" coordsize="129,129" path="m5963,13100l6092,13165,6086,13150,6080,13131,6077,13112,6077,13092,6079,13073,6084,13054,6092,13035,5963,13100xe" filled="t" fillcolor="#3333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position w:val="-1"/>
          <w:sz w:val="16"/>
          <w:szCs w:val="16"/>
        </w:rPr>
        <w:t>Input</w:t>
      </w:r>
      <w:r>
        <w:rPr>
          <w:rFonts w:cs="Arial" w:hAnsi="Arial" w:eastAsia="Arial" w:ascii="Arial"/>
          <w:spacing w:val="-4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99"/>
          <w:position w:val="-1"/>
          <w:sz w:val="16"/>
          <w:szCs w:val="16"/>
        </w:rPr>
        <w:t>KRS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20" w:h="16860"/>
          <w:pgMar w:top="800" w:bottom="280" w:left="1600" w:right="130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right"/>
        <w:spacing w:before="87"/>
      </w:pPr>
      <w:r>
        <w:rPr>
          <w:rFonts w:cs="Arial" w:hAnsi="Arial" w:eastAsia="Arial" w:ascii="Arial"/>
          <w:spacing w:val="0"/>
          <w:w w:val="100"/>
          <w:sz w:val="16"/>
          <w:szCs w:val="16"/>
        </w:rPr>
        <w:t>Simpan</w:t>
      </w:r>
      <w:r>
        <w:rPr>
          <w:rFonts w:cs="Arial" w:hAnsi="Arial" w:eastAsia="Arial" w:ascii="Arial"/>
          <w:spacing w:val="-5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99"/>
          <w:sz w:val="16"/>
          <w:szCs w:val="16"/>
        </w:rPr>
        <w:t>data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44" w:lineRule="auto" w:line="249"/>
        <w:ind w:left="103" w:right="2383" w:hanging="103"/>
        <w:sectPr>
          <w:type w:val="continuous"/>
          <w:pgSz w:w="11920" w:h="16860"/>
          <w:pgMar w:top="800" w:bottom="280" w:left="1600" w:right="1300"/>
          <w:cols w:num="2" w:equalWidth="off">
            <w:col w:w="4105" w:space="1794"/>
            <w:col w:w="3121"/>
          </w:cols>
        </w:sectPr>
      </w:pPr>
      <w:r>
        <w:br w:type="column"/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Cetak</w:t>
      </w:r>
      <w:r>
        <w:rPr>
          <w:rFonts w:cs="Arial" w:hAnsi="Arial" w:eastAsia="Arial" w:ascii="Arial"/>
          <w:spacing w:val="-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KHS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&amp;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Trasnkrip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0"/>
          <w:szCs w:val="10"/>
        </w:rPr>
        <w:jc w:val="center"/>
        <w:spacing w:before="47" w:lineRule="exact" w:line="100"/>
        <w:ind w:left="3815" w:right="5014"/>
      </w:pPr>
      <w:r>
        <w:rPr>
          <w:rFonts w:cs="Arial" w:hAnsi="Arial" w:eastAsia="Arial" w:ascii="Arial"/>
          <w:spacing w:val="0"/>
          <w:w w:val="99"/>
          <w:sz w:val="10"/>
          <w:szCs w:val="10"/>
        </w:rPr>
        <w:t>Ya</w:t>
      </w:r>
      <w:r>
        <w:rPr>
          <w:rFonts w:cs="Arial" w:hAnsi="Arial" w:eastAsia="Arial" w:ascii="Arial"/>
          <w:spacing w:val="0"/>
          <w:w w:val="100"/>
          <w:sz w:val="10"/>
          <w:szCs w:val="10"/>
        </w:rPr>
      </w:r>
    </w:p>
    <w:p>
      <w:pPr>
        <w:rPr>
          <w:sz w:val="19"/>
          <w:szCs w:val="19"/>
        </w:rPr>
        <w:jc w:val="left"/>
        <w:spacing w:before="5" w:lineRule="exact" w:line="180"/>
        <w:sectPr>
          <w:type w:val="continuous"/>
          <w:pgSz w:w="11920" w:h="16860"/>
          <w:pgMar w:top="800" w:bottom="280" w:left="1600" w:right="1300"/>
        </w:sectPr>
      </w:pPr>
      <w:r>
        <w:rPr>
          <w:sz w:val="19"/>
          <w:szCs w:val="19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6"/>
          <w:szCs w:val="16"/>
        </w:rPr>
        <w:jc w:val="right"/>
        <w:ind w:right="80"/>
      </w:pPr>
      <w:r>
        <w:rPr>
          <w:rFonts w:cs="Arial" w:hAnsi="Arial" w:eastAsia="Arial" w:ascii="Arial"/>
          <w:spacing w:val="0"/>
          <w:w w:val="100"/>
          <w:position w:val="1"/>
          <w:sz w:val="10"/>
          <w:szCs w:val="10"/>
        </w:rPr>
        <w:t>tidak</w:t>
      </w:r>
      <w:r>
        <w:rPr>
          <w:rFonts w:cs="Arial" w:hAnsi="Arial" w:eastAsia="Arial" w:ascii="Arial"/>
          <w:spacing w:val="0"/>
          <w:w w:val="100"/>
          <w:position w:val="1"/>
          <w:sz w:val="10"/>
          <w:szCs w:val="10"/>
        </w:rPr>
        <w:t>                           </w:t>
      </w:r>
      <w:r>
        <w:rPr>
          <w:rFonts w:cs="Arial" w:hAnsi="Arial" w:eastAsia="Arial" w:ascii="Arial"/>
          <w:spacing w:val="5"/>
          <w:w w:val="100"/>
          <w:position w:val="1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99"/>
          <w:position w:val="0"/>
          <w:sz w:val="16"/>
          <w:szCs w:val="16"/>
        </w:rPr>
        <w:t>KRS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right"/>
        <w:spacing w:lineRule="exact" w:line="180"/>
      </w:pPr>
      <w:r>
        <w:rPr>
          <w:rFonts w:cs="Arial" w:hAnsi="Arial" w:eastAsia="Arial" w:ascii="Arial"/>
          <w:spacing w:val="0"/>
          <w:w w:val="99"/>
          <w:position w:val="-1"/>
          <w:sz w:val="16"/>
          <w:szCs w:val="16"/>
        </w:rPr>
        <w:t>Logout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before="39"/>
        <w:ind w:left="-32" w:right="2241"/>
      </w:pPr>
      <w:r>
        <w:br w:type="column"/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Proses</w:t>
      </w:r>
      <w:r>
        <w:rPr>
          <w:rFonts w:cs="Arial" w:hAnsi="Arial" w:eastAsia="Arial" w:ascii="Arial"/>
          <w:spacing w:val="-5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99"/>
          <w:sz w:val="16"/>
          <w:szCs w:val="16"/>
        </w:rPr>
        <w:t>Cetak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ind w:left="159" w:right="2421"/>
        <w:sectPr>
          <w:type w:val="continuous"/>
          <w:pgSz w:w="11920" w:h="16860"/>
          <w:pgMar w:top="800" w:bottom="280" w:left="1600" w:right="1300"/>
          <w:cols w:num="2" w:equalWidth="off">
            <w:col w:w="3901" w:space="1876"/>
            <w:col w:w="3243"/>
          </w:cols>
        </w:sectPr>
      </w:pPr>
      <w:r>
        <w:rPr>
          <w:rFonts w:cs="Arial" w:hAnsi="Arial" w:eastAsia="Arial" w:ascii="Arial"/>
          <w:spacing w:val="0"/>
          <w:w w:val="99"/>
          <w:sz w:val="16"/>
          <w:szCs w:val="16"/>
        </w:rPr>
        <w:t>Laporan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0"/>
          <w:szCs w:val="10"/>
        </w:rPr>
        <w:jc w:val="center"/>
        <w:spacing w:before="47" w:lineRule="exact" w:line="100"/>
        <w:ind w:left="3815" w:right="5014"/>
      </w:pPr>
      <w:r>
        <w:rPr>
          <w:rFonts w:cs="Arial" w:hAnsi="Arial" w:eastAsia="Arial" w:ascii="Arial"/>
          <w:spacing w:val="0"/>
          <w:w w:val="99"/>
          <w:sz w:val="10"/>
          <w:szCs w:val="10"/>
        </w:rPr>
        <w:t>Ya</w:t>
      </w:r>
      <w:r>
        <w:rPr>
          <w:rFonts w:cs="Arial" w:hAnsi="Arial" w:eastAsia="Arial" w:ascii="Arial"/>
          <w:spacing w:val="0"/>
          <w:w w:val="100"/>
          <w:sz w:val="10"/>
          <w:szCs w:val="1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before="39" w:lineRule="exact" w:line="180"/>
        <w:ind w:left="3483" w:right="5176"/>
      </w:pPr>
      <w:r>
        <w:rPr>
          <w:rFonts w:cs="Arial" w:hAnsi="Arial" w:eastAsia="Arial" w:ascii="Arial"/>
          <w:spacing w:val="0"/>
          <w:w w:val="99"/>
          <w:position w:val="-1"/>
          <w:sz w:val="16"/>
          <w:szCs w:val="16"/>
        </w:rPr>
        <w:t>End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2906"/>
        <w:sectPr>
          <w:type w:val="continuous"/>
          <w:pgSz w:w="11920" w:h="16860"/>
          <w:pgMar w:top="800" w:bottom="280" w:left="1600" w:right="1300"/>
        </w:sectPr>
      </w:pPr>
      <w:r>
        <w:pict>
          <v:group style="position:absolute;margin-left:82.44pt;margin-top:744.84pt;width:442.68pt;height:8.76pt;mso-position-horizontal-relative:page;mso-position-vertical-relative:page;z-index:-900" coordorigin="1649,14897" coordsize="8854,175">
            <v:shape type="#_x0000_t75" style="position:absolute;left:1649;top:14897;width:8854;height:175">
              <v:imagedata o:title="" r:id="rId26"/>
            </v:shape>
            <v:shape style="position:absolute;left:1715;top:14953;width:8721;height:0" coordorigin="1715,14953" coordsize="8721,0" path="m1715,14953l10436,14953e" filled="f" stroked="t" strokeweight="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822" w:right="97"/>
      </w:pPr>
      <w:r>
        <w:pict>
          <v:group style="position:absolute;margin-left:82.2pt;margin-top:50.16pt;width:442.8pt;height:8.64pt;mso-position-horizontal-relative:page;mso-position-vertical-relative:page;z-index:-898" coordorigin="1644,1003" coordsize="8856,173">
            <v:shape type="#_x0000_t75" style="position:absolute;left:1644;top:1003;width:8856;height:173">
              <v:imagedata o:title="" r:id="rId27"/>
            </v:shape>
            <v:shape style="position:absolute;left:1711;top:1058;width:8721;height:0" coordorigin="1711,1058" coordsize="8721,0" path="m1711,1058l10432,1058e" filled="f" stroked="t" strokeweight="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ogin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log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lebih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hulu.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pass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ord</w:t>
      </w:r>
      <w:r>
        <w:rPr>
          <w:rFonts w:cs="Times New Roman" w:hAnsi="Times New Roman" w:eastAsia="Times New Roman" w:ascii="Times New Roman"/>
          <w:i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masukk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dibuka.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nskrip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ULAN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02" w:right="103" w:firstLine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pulan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mukak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60"/>
        <w:ind w:left="822" w:right="96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Komputer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lapo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ujudkan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lebih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maksim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/>
        <w:ind w:left="46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dibuat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rsif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822" w:right="103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60"/>
        <w:ind w:left="822" w:right="102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dibuat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njadi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ERENSI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2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Niko,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822" w:right="1558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Akhir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rbitk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640" w:val="left"/>
        </w:tabs>
        <w:jc w:val="both"/>
        <w:ind w:left="822" w:right="94" w:hanging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{2]</w:t>
        <w:tab/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ri,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idan,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2008,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rni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822" w:right="96" w:hanging="72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.H.R.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Tuju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Okto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2"/>
      </w:pPr>
      <w:r>
        <w:pict>
          <v:group style="position:absolute;margin-left:82.44pt;margin-top:59.0831pt;width:442.68pt;height:8.76pt;mso-position-horizontal-relative:page;mso-position-vertical-relative:paragraph;z-index:-897" coordorigin="1649,1182" coordsize="8854,175">
            <v:shape type="#_x0000_t75" style="position:absolute;left:1649;top:1182;width:8854;height:175">
              <v:imagedata o:title="" r:id="rId28"/>
            </v:shape>
            <v:shape style="position:absolute;left:1715;top:1238;width:8721;height:0" coordorigin="1715,1238" coordsize="8721,0" path="m1715,1238l10436,1238e" filled="f" stroked="t" strokeweight="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{4]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p,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knolo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Aplikasi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822" w:right="4447"/>
        <w:sectPr>
          <w:pgMar w:header="133" w:footer="1369" w:top="800" w:bottom="280" w:left="1600" w:right="1300"/>
          <w:pgSz w:w="11920" w:h="1686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/>
        <w:ind w:left="822" w:right="100" w:hanging="720"/>
      </w:pPr>
      <w:r>
        <w:pict>
          <v:group style="position:absolute;margin-left:82.2pt;margin-top:50.16pt;width:442.8pt;height:8.64pt;mso-position-horizontal-relative:page;mso-position-vertical-relative:page;z-index:-896" coordorigin="1644,1003" coordsize="8856,173">
            <v:shape type="#_x0000_t75" style="position:absolute;left:1644;top:1003;width:8856;height:173">
              <v:imagedata o:title="" r:id="rId29"/>
            </v:shape>
            <v:shape style="position:absolute;left:1711;top:1058;width:8721;height:0" coordorigin="1711,1058" coordsize="8721,0" path="m1711,1058l10432,1058e" filled="f" stroked="t" strokeweight="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Glob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knolo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822" w:right="101" w:hanging="72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ujadi,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T.2008.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lobor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disamp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822" w:right="101" w:hanging="72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rjo,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udi.2002.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knolo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dikan,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iapk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sia?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Online]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FF"/>
          <w:spacing w:val="0"/>
          <w:w w:val="100"/>
          <w:sz w:val="24"/>
          <w:szCs w:val="24"/>
        </w:rPr>
      </w:r>
      <w:hyperlink r:id="rId30"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w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w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w.budi.ins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a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n.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c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o.id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4"/>
            <w:szCs w:val="24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a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r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4"/>
            <w:szCs w:val="24"/>
            <w:u w:val="single" w:color="0000FF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icl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e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s/ria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4"/>
            <w:szCs w:val="24"/>
            <w:u w:val="single" w:color="0000FF"/>
          </w:rPr>
          <w:t>u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-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i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4"/>
            <w:szCs w:val="24"/>
            <w:u w:val="single" w:color="0000FF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.doc</w:t>
        </w:r>
      </w:hyperlink>
      <w:r>
        <w:rPr>
          <w:rFonts w:cs="Times New Roman" w:hAnsi="Times New Roman" w:eastAsia="Times New Roman" w:ascii="Times New Roman"/>
          <w:color w:val="0000FF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2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2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.1998.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2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R.E.2001.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knolo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Elex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Komputendo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2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oho,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2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822" w:right="103" w:hanging="720"/>
      </w:pPr>
      <w:r>
        <w:pict>
          <v:group style="position:absolute;margin-left:82.44pt;margin-top:744.84pt;width:442.68pt;height:8.76pt;mso-position-horizontal-relative:page;mso-position-vertical-relative:page;z-index:-895" coordorigin="1649,14897" coordsize="8854,175">
            <v:shape type="#_x0000_t75" style="position:absolute;left:1649;top:14897;width:8854;height:175">
              <v:imagedata o:title="" r:id="rId31"/>
            </v:shape>
            <v:shape style="position:absolute;left:1715;top:14953;width:8721;height:0" coordorigin="1715,14953" coordsize="8721,0" path="m1715,14953l10436,14953e" filled="f" stroked="t" strokeweight="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12]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nto,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i.2003.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rbit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</w:p>
    <w:sectPr>
      <w:pgMar w:header="133" w:footer="1369" w:top="800" w:bottom="280" w:left="1600" w:right="1300"/>
      <w:pgSz w:w="11920" w:h="1686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4.104pt;margin-top:750.105pt;width:293.035pt;height:35pt;mso-position-horizontal-relative:page;mso-position-vertical-relative:page;z-index:-91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Si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0"/>
                    <w:szCs w:val="20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asi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ltas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4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ter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tas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Sr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0"/>
                    <w:szCs w:val="20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0"/>
                    <w:szCs w:val="20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ind w:left="20"/>
                </w:pP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l.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0"/>
                    <w:szCs w:val="20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al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0"/>
                    <w:szCs w:val="20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ih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0"/>
                    <w:szCs w:val="20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ala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0"/>
                    <w:szCs w:val="20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lir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ind w:left="20"/>
                </w:pPr>
                <w:r>
                  <w:rPr>
                    <w:rFonts w:cs="Times New Roman" w:hAnsi="Times New Roman" w:eastAsia="Times New Roman" w:ascii="Times New Roman"/>
                    <w:spacing w:val="3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el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(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)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4"/>
                    <w:w w:val="100"/>
                    <w:sz w:val="20"/>
                    <w:szCs w:val="20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;</w:t>
                </w:r>
                <w:r>
                  <w:rPr>
                    <w:rFonts w:cs="Times New Roman" w:hAnsi="Times New Roman" w:eastAsia="Times New Roman" w:ascii="Times New Roman"/>
                    <w:spacing w:val="-8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00FF"/>
                    <w:spacing w:val="-8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color w:val="0000FF"/>
                    <w:spacing w:val="2"/>
                    <w:w w:val="100"/>
                    <w:sz w:val="20"/>
                    <w:szCs w:val="20"/>
                    <w:u w:val="single" w:color="0000FF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color w:val="0000FF"/>
                    <w:spacing w:val="2"/>
                    <w:w w:val="100"/>
                    <w:sz w:val="20"/>
                    <w:szCs w:val="20"/>
                    <w:u w:val="single" w:color="0000FF"/>
                  </w:rPr>
                </w:r>
                <w:r>
                  <w:rPr>
                    <w:rFonts w:cs="Times New Roman" w:hAnsi="Times New Roman" w:eastAsia="Times New Roman" w:ascii="Times New Roman"/>
                    <w:color w:val="0000FF"/>
                    <w:spacing w:val="-1"/>
                    <w:w w:val="100"/>
                    <w:sz w:val="20"/>
                    <w:szCs w:val="20"/>
                    <w:u w:val="single" w:color="0000FF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0000FF"/>
                    <w:spacing w:val="-1"/>
                    <w:w w:val="100"/>
                    <w:sz w:val="20"/>
                    <w:szCs w:val="20"/>
                    <w:u w:val="single" w:color="0000FF"/>
                  </w:rPr>
                </w:r>
                <w:r>
                  <w:rPr>
                    <w:rFonts w:cs="Times New Roman" w:hAnsi="Times New Roman" w:eastAsia="Times New Roman" w:ascii="Times New Roman"/>
                    <w:color w:val="0000FF"/>
                    <w:spacing w:val="0"/>
                    <w:w w:val="100"/>
                    <w:sz w:val="20"/>
                    <w:szCs w:val="20"/>
                    <w:u w:val="single" w:color="0000FF"/>
                  </w:rPr>
                  <w:t>i.</w:t>
                </w:r>
                <w:r>
                  <w:rPr>
                    <w:rFonts w:cs="Times New Roman" w:hAnsi="Times New Roman" w:eastAsia="Times New Roman" w:ascii="Times New Roman"/>
                    <w:color w:val="0000FF"/>
                    <w:spacing w:val="-1"/>
                    <w:w w:val="100"/>
                    <w:sz w:val="20"/>
                    <w:szCs w:val="20"/>
                    <w:u w:val="single" w:color="0000FF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color w:val="0000FF"/>
                    <w:spacing w:val="-1"/>
                    <w:w w:val="100"/>
                    <w:sz w:val="20"/>
                    <w:szCs w:val="20"/>
                    <w:u w:val="single" w:color="0000FF"/>
                  </w:rPr>
                </w:r>
                <w:r>
                  <w:rPr>
                    <w:rFonts w:cs="Times New Roman" w:hAnsi="Times New Roman" w:eastAsia="Times New Roman" w:ascii="Times New Roman"/>
                    <w:color w:val="0000FF"/>
                    <w:spacing w:val="0"/>
                    <w:w w:val="100"/>
                    <w:sz w:val="20"/>
                    <w:szCs w:val="20"/>
                    <w:u w:val="single" w:color="0000FF"/>
                  </w:rPr>
                  <w:t>asi</w:t>
                </w:r>
                <w:r>
                  <w:rPr>
                    <w:rFonts w:cs="Times New Roman" w:hAnsi="Times New Roman" w:eastAsia="Times New Roman" w:ascii="Times New Roman"/>
                    <w:color w:val="0000FF"/>
                    <w:spacing w:val="2"/>
                    <w:w w:val="100"/>
                    <w:sz w:val="20"/>
                    <w:szCs w:val="20"/>
                    <w:u w:val="single" w:color="0000FF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0000FF"/>
                    <w:spacing w:val="2"/>
                    <w:w w:val="100"/>
                    <w:sz w:val="20"/>
                    <w:szCs w:val="20"/>
                    <w:u w:val="single" w:color="0000FF"/>
                  </w:rPr>
                </w:r>
                <w:r>
                  <w:rPr>
                    <w:rFonts w:cs="Times New Roman" w:hAnsi="Times New Roman" w:eastAsia="Times New Roman" w:ascii="Times New Roman"/>
                    <w:color w:val="0000FF"/>
                    <w:spacing w:val="-1"/>
                    <w:w w:val="100"/>
                    <w:sz w:val="20"/>
                    <w:szCs w:val="20"/>
                    <w:u w:val="single" w:color="0000FF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color w:val="0000FF"/>
                    <w:spacing w:val="-1"/>
                    <w:w w:val="100"/>
                    <w:sz w:val="20"/>
                    <w:szCs w:val="20"/>
                    <w:u w:val="single" w:color="0000FF"/>
                  </w:rPr>
                </w:r>
                <w:r>
                  <w:rPr>
                    <w:rFonts w:cs="Times New Roman" w:hAnsi="Times New Roman" w:eastAsia="Times New Roman" w:ascii="Times New Roman"/>
                    <w:color w:val="0000FF"/>
                    <w:spacing w:val="3"/>
                    <w:w w:val="100"/>
                    <w:sz w:val="20"/>
                    <w:szCs w:val="20"/>
                    <w:u w:val="single" w:color="0000FF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0000FF"/>
                    <w:spacing w:val="3"/>
                    <w:w w:val="100"/>
                    <w:sz w:val="20"/>
                    <w:szCs w:val="20"/>
                    <w:u w:val="single" w:color="0000FF"/>
                  </w:rPr>
                </w:r>
                <w:r>
                  <w:rPr>
                    <w:rFonts w:cs="Times New Roman" w:hAnsi="Times New Roman" w:eastAsia="Times New Roman" w:ascii="Times New Roman"/>
                    <w:color w:val="0000FF"/>
                    <w:spacing w:val="-4"/>
                    <w:w w:val="100"/>
                    <w:sz w:val="20"/>
                    <w:szCs w:val="20"/>
                    <w:u w:val="single" w:color="0000FF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0000FF"/>
                    <w:spacing w:val="-4"/>
                    <w:w w:val="100"/>
                    <w:sz w:val="20"/>
                    <w:szCs w:val="20"/>
                    <w:u w:val="single" w:color="0000FF"/>
                  </w:rPr>
                </w:r>
                <w:hyperlink r:id="rId1">
                  <w:r>
                    <w:rPr>
                      <w:rFonts w:cs="Times New Roman" w:hAnsi="Times New Roman" w:eastAsia="Times New Roman" w:ascii="Times New Roman"/>
                      <w:color w:val="0000FF"/>
                      <w:spacing w:val="3"/>
                      <w:w w:val="100"/>
                      <w:sz w:val="20"/>
                      <w:szCs w:val="20"/>
                      <w:u w:val="single" w:color="0000FF"/>
                    </w:rPr>
                    <w:t>.</w:t>
                  </w:r>
                  <w:r>
                    <w:rPr>
                      <w:rFonts w:cs="Times New Roman" w:hAnsi="Times New Roman" w:eastAsia="Times New Roman" w:ascii="Times New Roman"/>
                      <w:color w:val="0000FF"/>
                      <w:spacing w:val="3"/>
                      <w:w w:val="100"/>
                      <w:sz w:val="20"/>
                      <w:szCs w:val="20"/>
                      <w:u w:val="single" w:color="0000F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0000FF"/>
                      <w:spacing w:val="-1"/>
                      <w:w w:val="100"/>
                      <w:sz w:val="20"/>
                      <w:szCs w:val="20"/>
                      <w:u w:val="single" w:color="0000FF"/>
                    </w:rPr>
                    <w:t>u</w:t>
                  </w:r>
                  <w:r>
                    <w:rPr>
                      <w:rFonts w:cs="Times New Roman" w:hAnsi="Times New Roman" w:eastAsia="Times New Roman" w:ascii="Times New Roman"/>
                      <w:color w:val="0000FF"/>
                      <w:spacing w:val="-1"/>
                      <w:w w:val="100"/>
                      <w:sz w:val="20"/>
                      <w:szCs w:val="20"/>
                      <w:u w:val="single" w:color="0000F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0000FF"/>
                      <w:spacing w:val="1"/>
                      <w:w w:val="100"/>
                      <w:sz w:val="20"/>
                      <w:szCs w:val="20"/>
                      <w:u w:val="single" w:color="0000FF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color w:val="0000FF"/>
                      <w:spacing w:val="1"/>
                      <w:w w:val="100"/>
                      <w:sz w:val="20"/>
                      <w:szCs w:val="20"/>
                      <w:u w:val="single" w:color="0000F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0000FF"/>
                      <w:spacing w:val="-1"/>
                      <w:w w:val="100"/>
                      <w:sz w:val="20"/>
                      <w:szCs w:val="20"/>
                      <w:u w:val="single" w:color="0000FF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color w:val="0000FF"/>
                      <w:spacing w:val="-1"/>
                      <w:w w:val="100"/>
                      <w:sz w:val="20"/>
                      <w:szCs w:val="20"/>
                      <w:u w:val="single" w:color="0000F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0000FF"/>
                      <w:spacing w:val="1"/>
                      <w:w w:val="100"/>
                      <w:sz w:val="20"/>
                      <w:szCs w:val="20"/>
                      <w:u w:val="single" w:color="0000FF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color w:val="0000FF"/>
                      <w:spacing w:val="1"/>
                      <w:w w:val="100"/>
                      <w:sz w:val="20"/>
                      <w:szCs w:val="20"/>
                      <w:u w:val="single" w:color="0000F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0000FF"/>
                      <w:spacing w:val="0"/>
                      <w:w w:val="100"/>
                      <w:sz w:val="20"/>
                      <w:szCs w:val="20"/>
                      <w:u w:val="single" w:color="0000FF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FF"/>
                      <w:spacing w:val="1"/>
                      <w:w w:val="100"/>
                      <w:sz w:val="20"/>
                      <w:szCs w:val="20"/>
                      <w:u w:val="single" w:color="0000FF"/>
                    </w:rPr>
                    <w:t>@</w:t>
                  </w:r>
                  <w:r>
                    <w:rPr>
                      <w:rFonts w:cs="Times New Roman" w:hAnsi="Times New Roman" w:eastAsia="Times New Roman" w:ascii="Times New Roman"/>
                      <w:color w:val="0000FF"/>
                      <w:spacing w:val="1"/>
                      <w:w w:val="100"/>
                      <w:sz w:val="20"/>
                      <w:szCs w:val="20"/>
                      <w:u w:val="single" w:color="0000F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0000FF"/>
                      <w:spacing w:val="1"/>
                      <w:w w:val="100"/>
                      <w:sz w:val="20"/>
                      <w:szCs w:val="20"/>
                      <w:u w:val="single" w:color="0000FF"/>
                    </w:rPr>
                    <w:t>g</w:t>
                  </w:r>
                  <w:r>
                    <w:rPr>
                      <w:rFonts w:cs="Times New Roman" w:hAnsi="Times New Roman" w:eastAsia="Times New Roman" w:ascii="Times New Roman"/>
                      <w:color w:val="0000FF"/>
                      <w:spacing w:val="1"/>
                      <w:w w:val="100"/>
                      <w:sz w:val="20"/>
                      <w:szCs w:val="20"/>
                      <w:u w:val="single" w:color="0000F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0000FF"/>
                      <w:spacing w:val="-1"/>
                      <w:w w:val="100"/>
                      <w:sz w:val="20"/>
                      <w:szCs w:val="20"/>
                      <w:u w:val="single" w:color="0000FF"/>
                    </w:rPr>
                    <w:t>m</w:t>
                  </w:r>
                  <w:r>
                    <w:rPr>
                      <w:rFonts w:cs="Times New Roman" w:hAnsi="Times New Roman" w:eastAsia="Times New Roman" w:ascii="Times New Roman"/>
                      <w:color w:val="0000FF"/>
                      <w:spacing w:val="-1"/>
                      <w:w w:val="100"/>
                      <w:sz w:val="20"/>
                      <w:szCs w:val="20"/>
                      <w:u w:val="single" w:color="0000F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0000FF"/>
                      <w:spacing w:val="0"/>
                      <w:w w:val="100"/>
                      <w:sz w:val="20"/>
                      <w:szCs w:val="20"/>
                      <w:u w:val="single" w:color="0000FF"/>
                    </w:rPr>
                    <w:t>ail.</w:t>
                  </w:r>
                  <w:r>
                    <w:rPr>
                      <w:rFonts w:cs="Times New Roman" w:hAnsi="Times New Roman" w:eastAsia="Times New Roman" w:ascii="Times New Roman"/>
                      <w:color w:val="0000FF"/>
                      <w:spacing w:val="0"/>
                      <w:w w:val="100"/>
                      <w:sz w:val="20"/>
                      <w:szCs w:val="20"/>
                      <w:u w:val="single" w:color="0000F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0000FF"/>
                      <w:spacing w:val="0"/>
                      <w:w w:val="100"/>
                      <w:sz w:val="20"/>
                      <w:szCs w:val="20"/>
                      <w:u w:val="single" w:color="0000FF"/>
                    </w:rPr>
                    <w:t>c</w:t>
                  </w:r>
                  <w:r>
                    <w:rPr>
                      <w:rFonts w:cs="Times New Roman" w:hAnsi="Times New Roman" w:eastAsia="Times New Roman" w:ascii="Times New Roman"/>
                      <w:color w:val="0000FF"/>
                      <w:spacing w:val="4"/>
                      <w:w w:val="100"/>
                      <w:sz w:val="20"/>
                      <w:szCs w:val="20"/>
                      <w:u w:val="single" w:color="0000FF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color w:val="0000FF"/>
                      <w:spacing w:val="4"/>
                      <w:w w:val="100"/>
                      <w:sz w:val="20"/>
                      <w:szCs w:val="20"/>
                      <w:u w:val="single" w:color="0000F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0000FF"/>
                      <w:spacing w:val="0"/>
                      <w:w w:val="100"/>
                      <w:sz w:val="20"/>
                      <w:szCs w:val="20"/>
                      <w:u w:val="single" w:color="0000FF"/>
                    </w:rPr>
                    <w:t>m</w:t>
                  </w:r>
                </w:hyperlink>
                <w:r>
                  <w:rPr>
                    <w:rFonts w:cs="Times New Roman" w:hAnsi="Times New Roman" w:eastAsia="Times New Roman" w:ascii="Times New Roman"/>
                    <w:color w:val="0000FF"/>
                    <w:spacing w:val="0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07.62pt;margin-top:773.145pt;width:19.12pt;height:11.96pt;mso-position-horizontal-relative:page;mso-position-vertical-relative:page;z-index:-91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359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4.104pt;margin-top:5.62545pt;width:245.736pt;height:11.96pt;mso-position-horizontal-relative:page;mso-position-vertical-relative:page;z-index:-92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tem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7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</w:rPr>
                  <w:t>(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</w:rPr>
                  <w:t>)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,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VO</w:t>
                </w:r>
                <w:r>
                  <w:rPr>
                    <w:rFonts w:cs="Times New Roman" w:hAnsi="Times New Roman" w:eastAsia="Times New Roman" w:ascii="Times New Roman"/>
                    <w:i/>
                    <w:spacing w:val="2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,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,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Okt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er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7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,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5.35pt;margin-top:5.62545pt;width:75.17pt;height:11.96pt;mso-position-horizontal-relative:page;mso-position-vertical-relative:page;z-index:-92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2"/>
                    <w:w w:val="100"/>
                    <w:sz w:val="20"/>
                    <w:szCs w:val="20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84.104pt;margin-top:17.1454pt;width:51.7568pt;height:23.48pt;mso-position-horizontal-relative:page;mso-position-vertical-relative:page;z-index:-92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/>
                </w:pP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li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62.1pt;margin-top:17.1454pt;width:51.2398pt;height:23.48pt;mso-position-horizontal-relative:page;mso-position-vertical-relative:page;z-index:-91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</w:rPr>
                  <w:t>8</w:t>
                </w:r>
                <w:r>
                  <w:rPr>
                    <w:rFonts w:cs="Times New Roman" w:hAnsi="Times New Roman" w:eastAsia="Times New Roman" w:ascii="Times New Roman"/>
                    <w:i/>
                    <w:spacing w:val="2"/>
                    <w:w w:val="100"/>
                    <w:sz w:val="20"/>
                    <w:szCs w:val="20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8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8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i/>
                    <w:spacing w:val="2"/>
                    <w:w w:val="100"/>
                    <w:sz w:val="20"/>
                    <w:szCs w:val="20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</w:rPr>
                  <w:t>4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4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84.104pt;margin-top:40.1854pt;width:184.059pt;height:11.96pt;mso-position-horizontal-relative:page;mso-position-vertical-relative:page;z-index:-91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hyperlink r:id="rId1">
                  <w:r>
                    <w:rPr>
                      <w:rFonts w:cs="Times New Roman" w:hAnsi="Times New Roman" w:eastAsia="Times New Roman" w:ascii="Times New Roman"/>
                      <w:i/>
                      <w:spacing w:val="1"/>
                      <w:w w:val="100"/>
                      <w:sz w:val="20"/>
                      <w:szCs w:val="20"/>
                    </w:rPr>
                    <w:t>h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0"/>
                      <w:w w:val="100"/>
                      <w:sz w:val="20"/>
                      <w:szCs w:val="20"/>
                    </w:rPr>
                    <w:t>tt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1"/>
                      <w:w w:val="100"/>
                      <w:sz w:val="20"/>
                      <w:szCs w:val="20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1"/>
                      <w:w w:val="100"/>
                      <w:sz w:val="20"/>
                      <w:szCs w:val="20"/>
                    </w:rPr>
                    <w:t>: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0"/>
                      <w:w w:val="100"/>
                      <w:sz w:val="20"/>
                      <w:szCs w:val="20"/>
                    </w:rPr>
                    <w:t>//ej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1"/>
                      <w:w w:val="100"/>
                      <w:sz w:val="20"/>
                      <w:szCs w:val="20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1"/>
                      <w:w w:val="100"/>
                      <w:sz w:val="20"/>
                      <w:szCs w:val="20"/>
                    </w:rPr>
                    <w:t>u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-1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1"/>
                      <w:w w:val="100"/>
                      <w:sz w:val="20"/>
                      <w:szCs w:val="20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1"/>
                      <w:w w:val="100"/>
                      <w:sz w:val="20"/>
                      <w:szCs w:val="20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0"/>
                      <w:w w:val="100"/>
                      <w:sz w:val="20"/>
                      <w:szCs w:val="20"/>
                    </w:rPr>
                    <w:t>l.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-1"/>
                      <w:w w:val="100"/>
                      <w:sz w:val="20"/>
                      <w:szCs w:val="20"/>
                    </w:rPr>
                    <w:t>u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1"/>
                      <w:w w:val="100"/>
                      <w:sz w:val="20"/>
                      <w:szCs w:val="20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-1"/>
                      <w:w w:val="100"/>
                      <w:sz w:val="20"/>
                      <w:szCs w:val="20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-1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0"/>
                      <w:w w:val="100"/>
                      <w:sz w:val="20"/>
                      <w:szCs w:val="20"/>
                    </w:rPr>
                    <w:t>i.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1"/>
                      <w:w w:val="100"/>
                      <w:sz w:val="20"/>
                      <w:szCs w:val="20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0"/>
                      <w:w w:val="100"/>
                      <w:sz w:val="20"/>
                      <w:szCs w:val="20"/>
                    </w:rPr>
                    <w:t>c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1"/>
                      <w:w w:val="100"/>
                      <w:sz w:val="20"/>
                      <w:szCs w:val="20"/>
                    </w:rPr>
                    <w:t>.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0"/>
                      <w:w w:val="100"/>
                      <w:sz w:val="20"/>
                      <w:szCs w:val="20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1"/>
                      <w:w w:val="100"/>
                      <w:sz w:val="20"/>
                      <w:szCs w:val="20"/>
                    </w:rPr>
                    <w:t>d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0"/>
                      <w:w w:val="100"/>
                      <w:sz w:val="20"/>
                      <w:szCs w:val="20"/>
                    </w:rPr>
                    <w:t>/i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1"/>
                      <w:w w:val="100"/>
                      <w:sz w:val="20"/>
                      <w:szCs w:val="20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-1"/>
                      <w:w w:val="100"/>
                      <w:sz w:val="20"/>
                      <w:szCs w:val="20"/>
                    </w:rPr>
                    <w:t>d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0"/>
                      <w:w w:val="100"/>
                      <w:sz w:val="20"/>
                      <w:szCs w:val="20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1"/>
                      <w:w w:val="100"/>
                      <w:sz w:val="20"/>
                      <w:szCs w:val="20"/>
                    </w:rPr>
                    <w:t>x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0"/>
                      <w:w w:val="100"/>
                      <w:sz w:val="20"/>
                      <w:szCs w:val="20"/>
                    </w:rPr>
                    <w:t>.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1"/>
                      <w:w w:val="100"/>
                      <w:sz w:val="20"/>
                      <w:szCs w:val="20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1"/>
                      <w:w w:val="100"/>
                      <w:sz w:val="20"/>
                      <w:szCs w:val="20"/>
                    </w:rPr>
                    <w:t>h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1"/>
                      <w:w w:val="100"/>
                      <w:sz w:val="20"/>
                      <w:szCs w:val="20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0"/>
                      <w:w w:val="100"/>
                      <w:sz w:val="20"/>
                      <w:szCs w:val="20"/>
                    </w:rPr>
                    <w:t>/j</w:t>
                  </w:r>
                </w:hyperlink>
                <w:r>
                  <w:rPr>
                    <w:rFonts w:cs="Times New Roman" w:hAnsi="Times New Roman" w:eastAsia="Times New Roman" w:ascii="Times New Roman"/>
                    <w:i/>
                    <w:spacing w:val="-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i/in</w:t>
                </w:r>
                <w:r>
                  <w:rPr>
                    <w:rFonts w:cs="Times New Roman" w:hAnsi="Times New Roman" w:eastAsia="Times New Roman" w:ascii="Times New Roman"/>
                    <w:i/>
                    <w:spacing w:val="1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i/>
                    <w:spacing w:val="0"/>
                    <w:w w:val="100"/>
                    <w:sz w:val="20"/>
                    <w:szCs w:val="20"/>
                  </w:rPr>
                  <w:t>ex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\image1.png"/><Relationship Id="rId7" Type="http://schemas.openxmlformats.org/officeDocument/2006/relationships/hyperlink" Target="mailto:yadiutama@unsri.ac.id" TargetMode="External"/><Relationship Id="rId8" Type="http://schemas.openxmlformats.org/officeDocument/2006/relationships/image" Target="media\image2.png"/><Relationship Id="rId9" Type="http://schemas.openxmlformats.org/officeDocument/2006/relationships/image" Target="media\image1.png"/><Relationship Id="rId10" Type="http://schemas.openxmlformats.org/officeDocument/2006/relationships/image" Target="media\image2.png"/><Relationship Id="rId11" Type="http://schemas.openxmlformats.org/officeDocument/2006/relationships/image" Target="media\image1.png"/><Relationship Id="rId12" Type="http://schemas.openxmlformats.org/officeDocument/2006/relationships/image" Target="media\image2.png"/><Relationship Id="rId13" Type="http://schemas.openxmlformats.org/officeDocument/2006/relationships/image" Target="media\image1.png"/><Relationship Id="rId14" Type="http://schemas.openxmlformats.org/officeDocument/2006/relationships/image" Target="media\image2.png"/><Relationship Id="rId15" Type="http://schemas.openxmlformats.org/officeDocument/2006/relationships/image" Target="media\image1.png"/><Relationship Id="rId16" Type="http://schemas.openxmlformats.org/officeDocument/2006/relationships/image" Target="media\image2.png"/><Relationship Id="rId17" Type="http://schemas.openxmlformats.org/officeDocument/2006/relationships/image" Target="media\image1.png"/><Relationship Id="rId18" Type="http://schemas.openxmlformats.org/officeDocument/2006/relationships/image" Target="media\image2.png"/><Relationship Id="rId19" Type="http://schemas.openxmlformats.org/officeDocument/2006/relationships/image" Target="media\image1.png"/><Relationship Id="rId20" Type="http://schemas.openxmlformats.org/officeDocument/2006/relationships/image" Target="media\image2.png"/><Relationship Id="rId21" Type="http://schemas.openxmlformats.org/officeDocument/2006/relationships/image" Target="media\image1.png"/><Relationship Id="rId22" Type="http://schemas.openxmlformats.org/officeDocument/2006/relationships/image" Target="media\image2.png"/><Relationship Id="rId23" Type="http://schemas.openxmlformats.org/officeDocument/2006/relationships/image" Target="media\image1.png"/><Relationship Id="rId24" Type="http://schemas.openxmlformats.org/officeDocument/2006/relationships/image" Target="media\image2.png"/><Relationship Id="rId25" Type="http://schemas.openxmlformats.org/officeDocument/2006/relationships/image" Target="media\image1.png"/><Relationship Id="rId26" Type="http://schemas.openxmlformats.org/officeDocument/2006/relationships/image" Target="media\image2.png"/><Relationship Id="rId27" Type="http://schemas.openxmlformats.org/officeDocument/2006/relationships/image" Target="media\image1.png"/><Relationship Id="rId28" Type="http://schemas.openxmlformats.org/officeDocument/2006/relationships/image" Target="media\image2.png"/><Relationship Id="rId29" Type="http://schemas.openxmlformats.org/officeDocument/2006/relationships/image" Target="media\image1.png"/><Relationship Id="rId30" Type="http://schemas.openxmlformats.org/officeDocument/2006/relationships/hyperlink" Target="http://www.budi.insan.co.id/articles/riau-it.doc" TargetMode="External"/><Relationship Id="rId31" Type="http://schemas.openxmlformats.org/officeDocument/2006/relationships/image" Target="media\image2.png"/></Relationships>

</file>

<file path=word/_rels/footer1.xml.rels><?xml version="1.0" encoding="UTF-8" standalone="yes"?>
<Relationships xmlns="http://schemas.openxmlformats.org/package/2006/relationships"><Relationship Id="rId1" Type="http://schemas.openxmlformats.org/officeDocument/2006/relationships/hyperlink" Target="mailto:unsri@gmail.com" TargetMode="External"/></Relationships>

</file>

<file path=word/_rels/header1.xml.rels><?xml version="1.0" encoding="UTF-8" standalone="yes"?>
<Relationships xmlns="http://schemas.openxmlformats.org/package/2006/relationships"><Relationship Id="rId1" Type="http://schemas.openxmlformats.org/officeDocument/2006/relationships/hyperlink" Target="http://ejournal.unsri.ac.id/index.php/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